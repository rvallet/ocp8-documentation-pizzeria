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57" w:type="dxa"/>
        <w:tblLayout w:type="fixed"/>
        <w:tblCellMar>
          <w:top w:w="57" w:type="dxa"/>
          <w:left w:w="57" w:type="dxa"/>
          <w:bottom w:w="57" w:type="dxa"/>
          <w:right w:w="57" w:type="dxa"/>
        </w:tblCellMar>
        <w:tblLook w:val="0000" w:firstRow="0" w:lastRow="0" w:firstColumn="0" w:lastColumn="0" w:noHBand="0" w:noVBand="0"/>
      </w:tblPr>
      <w:tblGrid>
        <w:gridCol w:w="9638"/>
      </w:tblGrid>
      <w:tr w:rsidR="00000000">
        <w:trPr>
          <w:trHeight w:val="9975"/>
        </w:trPr>
        <w:tc>
          <w:tcPr>
            <w:tcW w:w="9638" w:type="dxa"/>
            <w:shd w:val="clear" w:color="auto" w:fill="auto"/>
            <w:vAlign w:val="center"/>
          </w:tcPr>
          <w:p w:rsidR="00000000" w:rsidRDefault="00E119A8">
            <w:pPr>
              <w:jc w:val="center"/>
              <w:rPr>
                <w:b/>
                <w:bCs/>
                <w:sz w:val="40"/>
                <w:szCs w:val="40"/>
              </w:rPr>
            </w:pPr>
            <w:r>
              <w:rPr>
                <w:b/>
                <w:bCs/>
                <w:sz w:val="40"/>
                <w:szCs w:val="40"/>
              </w:rPr>
              <w:fldChar w:fldCharType="begin"/>
            </w:r>
            <w:r>
              <w:rPr>
                <w:b/>
                <w:bCs/>
                <w:sz w:val="40"/>
                <w:szCs w:val="40"/>
              </w:rPr>
              <w:instrText xml:space="preserve"> DOCPROPERTY "Client"</w:instrText>
            </w:r>
            <w:r>
              <w:rPr>
                <w:b/>
                <w:bCs/>
                <w:sz w:val="40"/>
                <w:szCs w:val="40"/>
              </w:rPr>
              <w:fldChar w:fldCharType="separate"/>
            </w:r>
            <w:r>
              <w:rPr>
                <w:b/>
                <w:bCs/>
                <w:sz w:val="40"/>
                <w:szCs w:val="40"/>
              </w:rPr>
              <w:t>{{Client}}</w:t>
            </w:r>
            <w:r>
              <w:rPr>
                <w:b/>
                <w:bCs/>
                <w:sz w:val="40"/>
                <w:szCs w:val="40"/>
              </w:rPr>
              <w:fldChar w:fldCharType="end"/>
            </w:r>
          </w:p>
          <w:p w:rsidR="00000000" w:rsidRDefault="00E119A8">
            <w:pPr>
              <w:jc w:val="center"/>
              <w:rPr>
                <w:b/>
                <w:bCs/>
                <w:sz w:val="40"/>
                <w:szCs w:val="40"/>
              </w:rPr>
            </w:pPr>
          </w:p>
          <w:p w:rsidR="00000000" w:rsidRDefault="00E119A8">
            <w:pPr>
              <w:jc w:val="center"/>
            </w:pPr>
            <w:r>
              <w:rPr>
                <w:b/>
                <w:bCs/>
                <w:sz w:val="40"/>
                <w:szCs w:val="40"/>
              </w:rPr>
              <w:fldChar w:fldCharType="begin"/>
            </w:r>
            <w:r>
              <w:rPr>
                <w:b/>
                <w:bCs/>
                <w:sz w:val="40"/>
                <w:szCs w:val="40"/>
              </w:rPr>
              <w:instrText xml:space="preserve"> DOCPROPERTY "Projet"</w:instrText>
            </w:r>
            <w:r>
              <w:rPr>
                <w:b/>
                <w:bCs/>
                <w:sz w:val="40"/>
                <w:szCs w:val="40"/>
              </w:rPr>
              <w:fldChar w:fldCharType="separate"/>
            </w:r>
            <w:r>
              <w:rPr>
                <w:b/>
                <w:bCs/>
                <w:sz w:val="40"/>
                <w:szCs w:val="40"/>
              </w:rPr>
              <w:t>{{Projet}}</w:t>
            </w:r>
            <w:r>
              <w:rPr>
                <w:b/>
                <w:bCs/>
                <w:sz w:val="40"/>
                <w:szCs w:val="40"/>
              </w:rPr>
              <w:fldChar w:fldCharType="end"/>
            </w:r>
          </w:p>
          <w:p w:rsidR="00000000" w:rsidRDefault="00E119A8">
            <w:pPr>
              <w:jc w:val="center"/>
            </w:pPr>
          </w:p>
          <w:p w:rsidR="00000000" w:rsidRDefault="00E119A8">
            <w:pPr>
              <w:jc w:val="center"/>
            </w:pPr>
            <w:r>
              <w:rPr>
                <w:sz w:val="28"/>
                <w:szCs w:val="28"/>
              </w:rPr>
              <w:fldChar w:fldCharType="begin"/>
            </w:r>
            <w:r>
              <w:rPr>
                <w:sz w:val="28"/>
                <w:szCs w:val="28"/>
              </w:rPr>
              <w:instrText xml:space="preserve"> TITLE </w:instrText>
            </w:r>
            <w:r>
              <w:rPr>
                <w:sz w:val="28"/>
                <w:szCs w:val="28"/>
              </w:rPr>
              <w:fldChar w:fldCharType="separate"/>
            </w:r>
            <w:r>
              <w:rPr>
                <w:sz w:val="28"/>
                <w:szCs w:val="28"/>
              </w:rPr>
              <w:t>Dossier de conception fonctionnelle</w:t>
            </w:r>
            <w:r>
              <w:rPr>
                <w:sz w:val="28"/>
                <w:szCs w:val="28"/>
              </w:rPr>
              <w:fldChar w:fldCharType="end"/>
            </w:r>
          </w:p>
          <w:p w:rsidR="00000000" w:rsidRDefault="00E119A8">
            <w:pPr>
              <w:jc w:val="center"/>
            </w:pPr>
          </w:p>
          <w:p w:rsidR="00000000" w:rsidRDefault="00E119A8">
            <w:pPr>
              <w:jc w:val="center"/>
              <w:rPr>
                <w:b/>
                <w:bCs/>
              </w:rPr>
            </w:pPr>
            <w:r>
              <w:t xml:space="preserve">Version </w:t>
            </w:r>
            <w:r>
              <w:fldChar w:fldCharType="begin"/>
            </w:r>
            <w:r>
              <w:instrText xml:space="preserve"> DOCPROPERTY "Version"</w:instrText>
            </w:r>
            <w:r>
              <w:fldChar w:fldCharType="separate"/>
            </w:r>
            <w:r>
              <w:t>{{Version}}</w:t>
            </w:r>
            <w:r>
              <w:fldChar w:fldCharType="end"/>
            </w:r>
          </w:p>
        </w:tc>
      </w:tr>
      <w:tr w:rsidR="00000000">
        <w:trPr>
          <w:trHeight w:val="1361"/>
        </w:trPr>
        <w:tc>
          <w:tcPr>
            <w:tcW w:w="9638" w:type="dxa"/>
            <w:shd w:val="clear" w:color="auto" w:fill="auto"/>
            <w:vAlign w:val="center"/>
          </w:tcPr>
          <w:p w:rsidR="00000000" w:rsidRDefault="00E119A8">
            <w:pPr>
              <w:jc w:val="right"/>
            </w:pPr>
            <w:r>
              <w:rPr>
                <w:b/>
                <w:bCs/>
              </w:rPr>
              <w:t>Auteur</w:t>
            </w:r>
          </w:p>
          <w:p w:rsidR="00000000" w:rsidRDefault="00E119A8">
            <w:pPr>
              <w:jc w:val="right"/>
            </w:pPr>
            <w:r>
              <w:fldChar w:fldCharType="begin"/>
            </w:r>
            <w:r>
              <w:instrText xml:space="preserve"> DOCPROPERTY "Auteur"</w:instrText>
            </w:r>
            <w:r>
              <w:fldChar w:fldCharType="separate"/>
            </w:r>
            <w:r>
              <w:t>{{Auteur}}</w:t>
            </w:r>
            <w:r>
              <w:fldChar w:fldCharType="end"/>
            </w:r>
          </w:p>
          <w:p w:rsidR="00000000" w:rsidRDefault="00E119A8">
            <w:pPr>
              <w:jc w:val="right"/>
              <w:rPr>
                <w:color w:val="FF3333"/>
                <w:sz w:val="20"/>
                <w:szCs w:val="20"/>
              </w:rPr>
            </w:pPr>
            <w:r>
              <w:rPr>
                <w:i/>
                <w:iCs/>
              </w:rPr>
              <w:fldChar w:fldCharType="begin"/>
            </w:r>
            <w:r>
              <w:rPr>
                <w:i/>
                <w:iCs/>
              </w:rPr>
              <w:instrText xml:space="preserve"> DOCPROPERTY "Auteur_Role"</w:instrText>
            </w:r>
            <w:r>
              <w:rPr>
                <w:i/>
                <w:iCs/>
              </w:rPr>
              <w:fldChar w:fldCharType="separate"/>
            </w:r>
            <w:r>
              <w:rPr>
                <w:i/>
                <w:iCs/>
              </w:rPr>
              <w:t>{{</w:t>
            </w:r>
            <w:proofErr w:type="spellStart"/>
            <w:r>
              <w:rPr>
                <w:i/>
                <w:iCs/>
              </w:rPr>
              <w:t>Auteur_Role</w:t>
            </w:r>
            <w:proofErr w:type="spellEnd"/>
            <w:r>
              <w:rPr>
                <w:i/>
                <w:iCs/>
              </w:rPr>
              <w:t>}}</w:t>
            </w:r>
            <w:r>
              <w:rPr>
                <w:i/>
                <w:iCs/>
              </w:rPr>
              <w:fldChar w:fldCharType="end"/>
            </w:r>
          </w:p>
        </w:tc>
      </w:tr>
    </w:tbl>
    <w:p w:rsidR="00000000" w:rsidRDefault="00E119A8">
      <w:r>
        <w:rPr>
          <w:color w:val="FF3333"/>
          <w:sz w:val="20"/>
          <w:szCs w:val="20"/>
        </w:rPr>
        <w:t>A F</w:t>
      </w:r>
      <w:r>
        <w:rPr>
          <w:color w:val="FF3333"/>
          <w:sz w:val="20"/>
          <w:szCs w:val="20"/>
        </w:rPr>
        <w:t>aire :</w:t>
      </w:r>
    </w:p>
    <w:p w:rsidR="00000000" w:rsidRDefault="00E119A8">
      <w:pPr>
        <w:numPr>
          <w:ilvl w:val="0"/>
          <w:numId w:val="2"/>
        </w:numPr>
      </w:pPr>
      <w:r>
        <w:rPr>
          <w:color w:val="FF3333"/>
          <w:sz w:val="20"/>
          <w:szCs w:val="20"/>
        </w:rPr>
        <w:t>Remplacer manuellement les valeurs entre &lt;&gt;</w:t>
      </w:r>
    </w:p>
    <w:p w:rsidR="00000000" w:rsidRDefault="00E119A8">
      <w:pPr>
        <w:numPr>
          <w:ilvl w:val="0"/>
          <w:numId w:val="2"/>
        </w:numPr>
      </w:pPr>
      <w:r>
        <w:rPr>
          <w:color w:val="FF3333"/>
          <w:sz w:val="20"/>
          <w:szCs w:val="20"/>
        </w:rPr>
        <w:t>Les valeurs entre {{}} sont à renseigner dans les propriétés du document</w:t>
      </w:r>
    </w:p>
    <w:p w:rsidR="00000000" w:rsidRDefault="00E119A8"/>
    <w:p w:rsidR="00000000" w:rsidRDefault="00E119A8">
      <w:pPr>
        <w:pageBreakBefore/>
      </w:pPr>
    </w:p>
    <w:p w:rsidR="00000000" w:rsidRDefault="00E119A8">
      <w:pPr>
        <w:pStyle w:val="TitreTR"/>
      </w:pPr>
      <w:r>
        <w:t>Table des matières</w:t>
      </w:r>
    </w:p>
    <w:p w:rsidR="00000000" w:rsidRDefault="00E119A8">
      <w:pPr>
        <w:pStyle w:val="TM1"/>
        <w:tabs>
          <w:tab w:val="clear" w:pos="9638"/>
          <w:tab w:val="right" w:leader="dot" w:pos="9866"/>
        </w:tabs>
      </w:pPr>
      <w:r>
        <w:fldChar w:fldCharType="begin"/>
      </w:r>
      <w:r>
        <w:instrText xml:space="preserve"> TOC \f \o "1-9" \t "Titre 10,10" </w:instrText>
      </w:r>
      <w:r>
        <w:fldChar w:fldCharType="separate"/>
      </w:r>
      <w:r>
        <w:t>1 -Versions</w:t>
      </w:r>
      <w:r>
        <w:tab/>
        <w:t>3</w:t>
      </w:r>
    </w:p>
    <w:p w:rsidR="00000000" w:rsidRDefault="00E119A8">
      <w:pPr>
        <w:pStyle w:val="TM1"/>
        <w:tabs>
          <w:tab w:val="clear" w:pos="9638"/>
          <w:tab w:val="right" w:leader="dot" w:pos="9866"/>
        </w:tabs>
      </w:pPr>
      <w:r>
        <w:t>2 -Introduction</w:t>
      </w:r>
      <w:r>
        <w:tab/>
        <w:t>4</w:t>
      </w:r>
    </w:p>
    <w:p w:rsidR="00000000" w:rsidRDefault="00E119A8">
      <w:pPr>
        <w:pStyle w:val="TM2"/>
        <w:tabs>
          <w:tab w:val="clear" w:pos="9638"/>
          <w:tab w:val="right" w:leader="dot" w:pos="9866"/>
        </w:tabs>
      </w:pPr>
      <w:r>
        <w:t>2.1 -Objet du document</w:t>
      </w:r>
      <w:r>
        <w:tab/>
        <w:t>4</w:t>
      </w:r>
    </w:p>
    <w:p w:rsidR="00000000" w:rsidRDefault="00E119A8">
      <w:pPr>
        <w:pStyle w:val="TM2"/>
        <w:tabs>
          <w:tab w:val="clear" w:pos="9638"/>
          <w:tab w:val="right" w:leader="dot" w:pos="9866"/>
        </w:tabs>
      </w:pPr>
      <w:r>
        <w:t>2.2 -Références</w:t>
      </w:r>
      <w:r>
        <w:tab/>
        <w:t>4</w:t>
      </w:r>
    </w:p>
    <w:p w:rsidR="00000000" w:rsidRDefault="00E119A8">
      <w:pPr>
        <w:pStyle w:val="TM2"/>
        <w:tabs>
          <w:tab w:val="clear" w:pos="9638"/>
          <w:tab w:val="right" w:leader="dot" w:pos="9866"/>
        </w:tabs>
      </w:pPr>
      <w:r>
        <w:t>2.3 -Besoin du client</w:t>
      </w:r>
      <w:r>
        <w:tab/>
        <w:t>4</w:t>
      </w:r>
    </w:p>
    <w:p w:rsidR="00000000" w:rsidRDefault="00E119A8">
      <w:pPr>
        <w:pStyle w:val="TM3"/>
        <w:tabs>
          <w:tab w:val="clear" w:pos="9638"/>
          <w:tab w:val="right" w:leader="dot" w:pos="9866"/>
        </w:tabs>
      </w:pPr>
      <w:r>
        <w:t>2.3.1 -Contexte</w:t>
      </w:r>
      <w:r>
        <w:tab/>
        <w:t>4</w:t>
      </w:r>
    </w:p>
    <w:p w:rsidR="00000000" w:rsidRDefault="00E119A8">
      <w:pPr>
        <w:pStyle w:val="TM3"/>
        <w:tabs>
          <w:tab w:val="clear" w:pos="9638"/>
          <w:tab w:val="right" w:leader="dot" w:pos="9866"/>
        </w:tabs>
      </w:pPr>
      <w:r>
        <w:t>2.3.2 -Enjeux et Objectifs</w:t>
      </w:r>
      <w:r>
        <w:tab/>
        <w:t>4</w:t>
      </w:r>
    </w:p>
    <w:p w:rsidR="00000000" w:rsidRDefault="00E119A8">
      <w:pPr>
        <w:pStyle w:val="TM1"/>
        <w:tabs>
          <w:tab w:val="clear" w:pos="9638"/>
          <w:tab w:val="right" w:leader="dot" w:pos="9866"/>
        </w:tabs>
      </w:pPr>
      <w:r>
        <w:t>3 -Description générale de la solution</w:t>
      </w:r>
      <w:r>
        <w:tab/>
        <w:t>5</w:t>
      </w:r>
    </w:p>
    <w:p w:rsidR="00000000" w:rsidRDefault="00E119A8">
      <w:pPr>
        <w:pStyle w:val="TM2"/>
        <w:tabs>
          <w:tab w:val="clear" w:pos="9638"/>
          <w:tab w:val="right" w:leader="dot" w:pos="9866"/>
        </w:tabs>
      </w:pPr>
      <w:r>
        <w:t>3.1 -Les principe de fonctionnement</w:t>
      </w:r>
      <w:r>
        <w:tab/>
        <w:t>5</w:t>
      </w:r>
    </w:p>
    <w:p w:rsidR="00000000" w:rsidRDefault="00E119A8">
      <w:pPr>
        <w:pStyle w:val="TM2"/>
        <w:tabs>
          <w:tab w:val="clear" w:pos="9638"/>
          <w:tab w:val="right" w:leader="dot" w:pos="9866"/>
        </w:tabs>
      </w:pPr>
      <w:r>
        <w:t>3.2 -Les acteurs</w:t>
      </w:r>
      <w:r>
        <w:tab/>
        <w:t>5</w:t>
      </w:r>
    </w:p>
    <w:p w:rsidR="00000000" w:rsidRDefault="00E119A8">
      <w:pPr>
        <w:pStyle w:val="TM2"/>
        <w:tabs>
          <w:tab w:val="clear" w:pos="9638"/>
          <w:tab w:val="right" w:leader="dot" w:pos="9866"/>
        </w:tabs>
      </w:pPr>
      <w:r>
        <w:t>3.3 -Les cas d’utilisation généraux</w:t>
      </w:r>
      <w:r>
        <w:tab/>
        <w:t>5</w:t>
      </w:r>
    </w:p>
    <w:p w:rsidR="00000000" w:rsidRDefault="00E119A8">
      <w:pPr>
        <w:pStyle w:val="TM1"/>
        <w:tabs>
          <w:tab w:val="clear" w:pos="9638"/>
          <w:tab w:val="right" w:leader="dot" w:pos="9866"/>
        </w:tabs>
      </w:pPr>
      <w:r>
        <w:t>4 -Le domaine fonctionnel</w:t>
      </w:r>
      <w:r>
        <w:tab/>
        <w:t>6</w:t>
      </w:r>
    </w:p>
    <w:p w:rsidR="00000000" w:rsidRDefault="00E119A8">
      <w:pPr>
        <w:pStyle w:val="TM2"/>
        <w:tabs>
          <w:tab w:val="clear" w:pos="9638"/>
          <w:tab w:val="right" w:leader="dot" w:pos="9866"/>
        </w:tabs>
      </w:pPr>
      <w:r>
        <w:t>4.1 -Référentiel</w:t>
      </w:r>
      <w:r>
        <w:tab/>
        <w:t>6</w:t>
      </w:r>
    </w:p>
    <w:p w:rsidR="00000000" w:rsidRDefault="00E119A8">
      <w:pPr>
        <w:pStyle w:val="TM3"/>
        <w:tabs>
          <w:tab w:val="clear" w:pos="9638"/>
          <w:tab w:val="right" w:leader="dot" w:pos="9866"/>
        </w:tabs>
      </w:pPr>
      <w:r>
        <w:t>4.</w:t>
      </w:r>
      <w:r>
        <w:t>1.1 -Règles de gestion</w:t>
      </w:r>
      <w:r>
        <w:tab/>
        <w:t>6</w:t>
      </w:r>
    </w:p>
    <w:p w:rsidR="00000000" w:rsidRDefault="00E119A8">
      <w:pPr>
        <w:pStyle w:val="TM2"/>
        <w:tabs>
          <w:tab w:val="clear" w:pos="9638"/>
          <w:tab w:val="right" w:leader="dot" w:pos="9866"/>
        </w:tabs>
      </w:pPr>
      <w:r>
        <w:t>4.2 -Package X</w:t>
      </w:r>
      <w:r>
        <w:tab/>
        <w:t>6</w:t>
      </w:r>
    </w:p>
    <w:p w:rsidR="00000000" w:rsidRPr="003334E6" w:rsidRDefault="00E119A8">
      <w:pPr>
        <w:pStyle w:val="TM1"/>
        <w:tabs>
          <w:tab w:val="clear" w:pos="9638"/>
          <w:tab w:val="right" w:leader="dot" w:pos="9866"/>
        </w:tabs>
        <w:rPr>
          <w:lang w:val="en-US"/>
        </w:rPr>
      </w:pPr>
      <w:r w:rsidRPr="003334E6">
        <w:rPr>
          <w:lang w:val="en-US"/>
        </w:rPr>
        <w:t>5 -Les workflows</w:t>
      </w:r>
      <w:r w:rsidRPr="003334E6">
        <w:rPr>
          <w:lang w:val="en-US"/>
        </w:rPr>
        <w:tab/>
        <w:t>7</w:t>
      </w:r>
    </w:p>
    <w:p w:rsidR="00000000" w:rsidRPr="003334E6" w:rsidRDefault="00E119A8">
      <w:pPr>
        <w:pStyle w:val="TM2"/>
        <w:tabs>
          <w:tab w:val="clear" w:pos="9638"/>
          <w:tab w:val="right" w:leader="dot" w:pos="9866"/>
        </w:tabs>
        <w:rPr>
          <w:lang w:val="en-US"/>
        </w:rPr>
      </w:pPr>
      <w:r w:rsidRPr="003334E6">
        <w:rPr>
          <w:lang w:val="en-US"/>
        </w:rPr>
        <w:t>5.1 -Le workflow XXX</w:t>
      </w:r>
      <w:r w:rsidRPr="003334E6">
        <w:rPr>
          <w:lang w:val="en-US"/>
        </w:rPr>
        <w:tab/>
        <w:t>7</w:t>
      </w:r>
    </w:p>
    <w:p w:rsidR="00000000" w:rsidRDefault="00E119A8">
      <w:pPr>
        <w:pStyle w:val="TM1"/>
        <w:tabs>
          <w:tab w:val="clear" w:pos="9638"/>
          <w:tab w:val="right" w:leader="dot" w:pos="9866"/>
        </w:tabs>
      </w:pPr>
      <w:r>
        <w:t>6 -Application Web</w:t>
      </w:r>
      <w:r>
        <w:tab/>
        <w:t>8</w:t>
      </w:r>
    </w:p>
    <w:p w:rsidR="00000000" w:rsidRDefault="00E119A8">
      <w:pPr>
        <w:pStyle w:val="TM2"/>
        <w:tabs>
          <w:tab w:val="clear" w:pos="9638"/>
          <w:tab w:val="right" w:leader="dot" w:pos="9866"/>
        </w:tabs>
      </w:pPr>
      <w:r>
        <w:t>6.1 -Les acteurs</w:t>
      </w:r>
      <w:r>
        <w:tab/>
        <w:t>8</w:t>
      </w:r>
    </w:p>
    <w:p w:rsidR="00000000" w:rsidRDefault="00E119A8">
      <w:pPr>
        <w:pStyle w:val="TM2"/>
        <w:tabs>
          <w:tab w:val="clear" w:pos="9638"/>
          <w:tab w:val="right" w:leader="dot" w:pos="9866"/>
        </w:tabs>
      </w:pPr>
      <w:r>
        <w:t>6.2 -Les cas d’utilisation</w:t>
      </w:r>
      <w:r>
        <w:tab/>
        <w:t>8</w:t>
      </w:r>
    </w:p>
    <w:p w:rsidR="00000000" w:rsidRDefault="00E119A8">
      <w:pPr>
        <w:pStyle w:val="TM2"/>
        <w:tabs>
          <w:tab w:val="clear" w:pos="9638"/>
          <w:tab w:val="right" w:leader="dot" w:pos="9866"/>
        </w:tabs>
      </w:pPr>
      <w:r>
        <w:t>6.3 -Les règles de gestion générales</w:t>
      </w:r>
      <w:r>
        <w:tab/>
        <w:t>8</w:t>
      </w:r>
    </w:p>
    <w:p w:rsidR="00000000" w:rsidRPr="003334E6" w:rsidRDefault="00E119A8">
      <w:pPr>
        <w:pStyle w:val="TM2"/>
        <w:tabs>
          <w:tab w:val="clear" w:pos="9638"/>
          <w:tab w:val="right" w:leader="dot" w:pos="9866"/>
        </w:tabs>
        <w:rPr>
          <w:lang w:val="en-US"/>
        </w:rPr>
      </w:pPr>
      <w:r w:rsidRPr="003334E6">
        <w:rPr>
          <w:lang w:val="en-US"/>
        </w:rPr>
        <w:t>6.4 -Le workflow XXX</w:t>
      </w:r>
      <w:r w:rsidRPr="003334E6">
        <w:rPr>
          <w:lang w:val="en-US"/>
        </w:rPr>
        <w:tab/>
        <w:t>8</w:t>
      </w:r>
    </w:p>
    <w:p w:rsidR="00000000" w:rsidRPr="003334E6" w:rsidRDefault="00E119A8">
      <w:pPr>
        <w:pStyle w:val="TM1"/>
        <w:tabs>
          <w:tab w:val="clear" w:pos="9638"/>
          <w:tab w:val="right" w:leader="dot" w:pos="9866"/>
        </w:tabs>
        <w:rPr>
          <w:lang w:val="en-US"/>
        </w:rPr>
      </w:pPr>
      <w:r w:rsidRPr="003334E6">
        <w:rPr>
          <w:lang w:val="en-US"/>
        </w:rPr>
        <w:t>7 -</w:t>
      </w:r>
      <w:proofErr w:type="spellStart"/>
      <w:r w:rsidRPr="003334E6">
        <w:rPr>
          <w:lang w:val="en-US"/>
        </w:rPr>
        <w:t>Composant</w:t>
      </w:r>
      <w:proofErr w:type="spellEnd"/>
      <w:r w:rsidRPr="003334E6">
        <w:rPr>
          <w:lang w:val="en-US"/>
        </w:rPr>
        <w:t xml:space="preserve"> XXX</w:t>
      </w:r>
      <w:r w:rsidRPr="003334E6">
        <w:rPr>
          <w:lang w:val="en-US"/>
        </w:rPr>
        <w:tab/>
        <w:t>9</w:t>
      </w:r>
    </w:p>
    <w:p w:rsidR="00000000" w:rsidRDefault="00E119A8">
      <w:pPr>
        <w:pStyle w:val="TM1"/>
        <w:tabs>
          <w:tab w:val="clear" w:pos="9638"/>
          <w:tab w:val="right" w:leader="dot" w:pos="9866"/>
        </w:tabs>
      </w:pPr>
      <w:r>
        <w:t>8 -Glossaire</w:t>
      </w:r>
      <w:r>
        <w:tab/>
        <w:t>10</w:t>
      </w:r>
      <w:r>
        <w:fldChar w:fldCharType="end"/>
      </w:r>
    </w:p>
    <w:p w:rsidR="00000000" w:rsidRDefault="00E119A8">
      <w:pPr>
        <w:pStyle w:val="Balise"/>
        <w:rPr>
          <w:color w:val="auto"/>
        </w:rPr>
      </w:pPr>
    </w:p>
    <w:p w:rsidR="00000000" w:rsidRDefault="00E119A8">
      <w:pPr>
        <w:pStyle w:val="Balise"/>
        <w:rPr>
          <w:color w:val="auto"/>
        </w:rPr>
      </w:pPr>
    </w:p>
    <w:p w:rsidR="00000000" w:rsidRDefault="00E119A8">
      <w:pPr>
        <w:pStyle w:val="Titre1"/>
      </w:pPr>
      <w:r>
        <w:lastRenderedPageBreak/>
        <w:t>Ver</w:t>
      </w:r>
      <w:r>
        <w:t>sions</w:t>
      </w:r>
    </w:p>
    <w:p w:rsidR="00000000" w:rsidRDefault="00E119A8">
      <w:pPr>
        <w:pStyle w:val="Corpsdetexte"/>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517"/>
        <w:gridCol w:w="1414"/>
        <w:gridCol w:w="5389"/>
        <w:gridCol w:w="1553"/>
      </w:tblGrid>
      <w:tr w:rsidR="00000000">
        <w:tc>
          <w:tcPr>
            <w:tcW w:w="1517" w:type="dxa"/>
            <w:tcBorders>
              <w:top w:val="none" w:sz="1" w:space="0" w:color="000000"/>
              <w:left w:val="none" w:sz="1" w:space="0" w:color="000000"/>
              <w:bottom w:val="none" w:sz="1" w:space="0" w:color="000000"/>
              <w:right w:val="none" w:sz="1" w:space="0" w:color="000000"/>
            </w:tcBorders>
            <w:shd w:val="clear" w:color="auto" w:fill="555555"/>
          </w:tcPr>
          <w:p w:rsidR="00000000" w:rsidRDefault="00E119A8">
            <w:pPr>
              <w:pStyle w:val="Tableauentte"/>
              <w:jc w:val="center"/>
            </w:pPr>
            <w:r>
              <w:t>Auteur</w:t>
            </w:r>
          </w:p>
        </w:tc>
        <w:tc>
          <w:tcPr>
            <w:tcW w:w="1414" w:type="dxa"/>
            <w:tcBorders>
              <w:top w:val="none" w:sz="1" w:space="0" w:color="000000"/>
              <w:left w:val="none" w:sz="1" w:space="0" w:color="000000"/>
              <w:bottom w:val="none" w:sz="1" w:space="0" w:color="000000"/>
              <w:right w:val="none" w:sz="1" w:space="0" w:color="000000"/>
            </w:tcBorders>
            <w:shd w:val="clear" w:color="auto" w:fill="555555"/>
          </w:tcPr>
          <w:p w:rsidR="00000000" w:rsidRDefault="00E119A8">
            <w:pPr>
              <w:pStyle w:val="Tableauentte"/>
              <w:jc w:val="center"/>
            </w:pPr>
            <w:r>
              <w:t>Date</w:t>
            </w:r>
          </w:p>
        </w:tc>
        <w:tc>
          <w:tcPr>
            <w:tcW w:w="5389" w:type="dxa"/>
            <w:tcBorders>
              <w:top w:val="none" w:sz="1" w:space="0" w:color="000000"/>
              <w:left w:val="none" w:sz="1" w:space="0" w:color="000000"/>
              <w:bottom w:val="none" w:sz="1" w:space="0" w:color="000000"/>
              <w:right w:val="none" w:sz="1" w:space="0" w:color="000000"/>
            </w:tcBorders>
            <w:shd w:val="clear" w:color="auto" w:fill="555555"/>
          </w:tcPr>
          <w:p w:rsidR="00000000" w:rsidRDefault="00E119A8">
            <w:pPr>
              <w:pStyle w:val="Tableauentte"/>
            </w:pPr>
            <w:r>
              <w:t>Description</w:t>
            </w:r>
          </w:p>
        </w:tc>
        <w:tc>
          <w:tcPr>
            <w:tcW w:w="1553" w:type="dxa"/>
            <w:tcBorders>
              <w:top w:val="none" w:sz="1" w:space="0" w:color="000000"/>
              <w:left w:val="none" w:sz="1" w:space="0" w:color="000000"/>
              <w:bottom w:val="none" w:sz="1" w:space="0" w:color="000000"/>
              <w:right w:val="none" w:sz="1" w:space="0" w:color="000000"/>
            </w:tcBorders>
            <w:shd w:val="clear" w:color="auto" w:fill="555555"/>
          </w:tcPr>
          <w:p w:rsidR="00000000" w:rsidRDefault="00E119A8">
            <w:pPr>
              <w:pStyle w:val="Tableauentte"/>
              <w:jc w:val="center"/>
            </w:pPr>
            <w:r>
              <w:t>Version</w:t>
            </w:r>
          </w:p>
        </w:tc>
      </w:tr>
      <w:tr w:rsidR="00000000">
        <w:trPr>
          <w:trHeight w:val="377"/>
        </w:trPr>
        <w:tc>
          <w:tcPr>
            <w:tcW w:w="1517" w:type="dxa"/>
            <w:tcBorders>
              <w:top w:val="none" w:sz="1" w:space="0" w:color="000000"/>
              <w:left w:val="none" w:sz="1" w:space="0" w:color="000000"/>
              <w:bottom w:val="none" w:sz="1" w:space="0" w:color="000000"/>
            </w:tcBorders>
            <w:shd w:val="clear" w:color="auto" w:fill="auto"/>
          </w:tcPr>
          <w:p w:rsidR="00000000" w:rsidRDefault="00585020">
            <w:pPr>
              <w:pStyle w:val="Contenudetableau"/>
              <w:jc w:val="center"/>
            </w:pPr>
            <w:r>
              <w:t>Rémy VALLET</w:t>
            </w:r>
          </w:p>
        </w:tc>
        <w:tc>
          <w:tcPr>
            <w:tcW w:w="1414" w:type="dxa"/>
            <w:tcBorders>
              <w:top w:val="none" w:sz="1" w:space="0" w:color="000000"/>
              <w:left w:val="none" w:sz="1" w:space="0" w:color="000000"/>
              <w:bottom w:val="none" w:sz="1" w:space="0" w:color="000000"/>
            </w:tcBorders>
            <w:shd w:val="clear" w:color="auto" w:fill="auto"/>
          </w:tcPr>
          <w:p w:rsidR="00000000" w:rsidRDefault="00585020" w:rsidP="00585020">
            <w:pPr>
              <w:pStyle w:val="Contenudetableau"/>
              <w:jc w:val="center"/>
            </w:pPr>
            <w:r>
              <w:t>23</w:t>
            </w:r>
            <w:r w:rsidR="00E119A8">
              <w:t>/</w:t>
            </w:r>
            <w:r>
              <w:t>10</w:t>
            </w:r>
            <w:r w:rsidR="00E119A8">
              <w:t>/</w:t>
            </w:r>
            <w:r>
              <w:t>2020</w:t>
            </w:r>
          </w:p>
        </w:tc>
        <w:tc>
          <w:tcPr>
            <w:tcW w:w="5389" w:type="dxa"/>
            <w:tcBorders>
              <w:top w:val="none" w:sz="1" w:space="0" w:color="000000"/>
              <w:left w:val="none" w:sz="1" w:space="0" w:color="000000"/>
              <w:bottom w:val="none" w:sz="1" w:space="0" w:color="000000"/>
            </w:tcBorders>
            <w:shd w:val="clear" w:color="auto" w:fill="auto"/>
          </w:tcPr>
          <w:p w:rsidR="00000000" w:rsidRDefault="00E119A8">
            <w:pPr>
              <w:pStyle w:val="Contenudetableau"/>
            </w:pPr>
            <w:r w:rsidRPr="00585020">
              <w:t>Création</w:t>
            </w:r>
            <w:r>
              <w:t xml:space="preserve"> du document</w:t>
            </w:r>
          </w:p>
        </w:tc>
        <w:tc>
          <w:tcPr>
            <w:tcW w:w="1553" w:type="dxa"/>
            <w:tcBorders>
              <w:top w:val="none" w:sz="1" w:space="0" w:color="000000"/>
              <w:left w:val="none" w:sz="1" w:space="0" w:color="000000"/>
              <w:bottom w:val="none" w:sz="1" w:space="0" w:color="000000"/>
              <w:right w:val="none" w:sz="1" w:space="0" w:color="000000"/>
            </w:tcBorders>
            <w:shd w:val="clear" w:color="auto" w:fill="auto"/>
          </w:tcPr>
          <w:p w:rsidR="00000000" w:rsidRDefault="00585020">
            <w:pPr>
              <w:pStyle w:val="Contenudetableau"/>
              <w:jc w:val="center"/>
            </w:pPr>
            <w:r>
              <w:t>1.0</w:t>
            </w:r>
          </w:p>
        </w:tc>
      </w:tr>
      <w:tr w:rsidR="00000000">
        <w:trPr>
          <w:trHeight w:val="377"/>
        </w:trPr>
        <w:tc>
          <w:tcPr>
            <w:tcW w:w="1517" w:type="dxa"/>
            <w:tcBorders>
              <w:left w:val="none" w:sz="1" w:space="0" w:color="000000"/>
              <w:bottom w:val="none" w:sz="1" w:space="0" w:color="000000"/>
            </w:tcBorders>
            <w:shd w:val="clear" w:color="auto" w:fill="auto"/>
          </w:tcPr>
          <w:p w:rsidR="00000000" w:rsidRDefault="00E119A8">
            <w:pPr>
              <w:pStyle w:val="Contenudetableau"/>
              <w:jc w:val="center"/>
            </w:pPr>
          </w:p>
        </w:tc>
        <w:tc>
          <w:tcPr>
            <w:tcW w:w="1414" w:type="dxa"/>
            <w:tcBorders>
              <w:left w:val="none" w:sz="1" w:space="0" w:color="000000"/>
              <w:bottom w:val="none" w:sz="1" w:space="0" w:color="000000"/>
            </w:tcBorders>
            <w:shd w:val="clear" w:color="auto" w:fill="auto"/>
          </w:tcPr>
          <w:p w:rsidR="00000000" w:rsidRDefault="00E119A8">
            <w:pPr>
              <w:pStyle w:val="Contenudetableau"/>
              <w:jc w:val="center"/>
            </w:pPr>
          </w:p>
        </w:tc>
        <w:tc>
          <w:tcPr>
            <w:tcW w:w="5389" w:type="dxa"/>
            <w:tcBorders>
              <w:left w:val="none" w:sz="1" w:space="0" w:color="000000"/>
              <w:bottom w:val="none" w:sz="1" w:space="0" w:color="000000"/>
            </w:tcBorders>
            <w:shd w:val="clear" w:color="auto" w:fill="auto"/>
          </w:tcPr>
          <w:p w:rsidR="00000000" w:rsidRDefault="00E119A8">
            <w:pPr>
              <w:pStyle w:val="Contenudetableau"/>
            </w:pPr>
          </w:p>
        </w:tc>
        <w:tc>
          <w:tcPr>
            <w:tcW w:w="1553" w:type="dxa"/>
            <w:tcBorders>
              <w:left w:val="none" w:sz="1" w:space="0" w:color="000000"/>
              <w:bottom w:val="none" w:sz="1" w:space="0" w:color="000000"/>
              <w:right w:val="none" w:sz="1" w:space="0" w:color="000000"/>
            </w:tcBorders>
            <w:shd w:val="clear" w:color="auto" w:fill="auto"/>
          </w:tcPr>
          <w:p w:rsidR="00000000" w:rsidRDefault="00E119A8">
            <w:pPr>
              <w:pStyle w:val="Contenudetableau"/>
              <w:jc w:val="center"/>
            </w:pPr>
          </w:p>
        </w:tc>
      </w:tr>
      <w:tr w:rsidR="00000000">
        <w:trPr>
          <w:trHeight w:val="377"/>
        </w:trPr>
        <w:tc>
          <w:tcPr>
            <w:tcW w:w="1517" w:type="dxa"/>
            <w:tcBorders>
              <w:left w:val="none" w:sz="1" w:space="0" w:color="000000"/>
              <w:bottom w:val="none" w:sz="1" w:space="0" w:color="000000"/>
            </w:tcBorders>
            <w:shd w:val="clear" w:color="auto" w:fill="auto"/>
          </w:tcPr>
          <w:p w:rsidR="00000000" w:rsidRDefault="00E119A8">
            <w:pPr>
              <w:pStyle w:val="Contenudetableau"/>
              <w:jc w:val="center"/>
            </w:pPr>
          </w:p>
        </w:tc>
        <w:tc>
          <w:tcPr>
            <w:tcW w:w="1414" w:type="dxa"/>
            <w:tcBorders>
              <w:left w:val="none" w:sz="1" w:space="0" w:color="000000"/>
              <w:bottom w:val="none" w:sz="1" w:space="0" w:color="000000"/>
            </w:tcBorders>
            <w:shd w:val="clear" w:color="auto" w:fill="auto"/>
          </w:tcPr>
          <w:p w:rsidR="00000000" w:rsidRDefault="00E119A8">
            <w:pPr>
              <w:pStyle w:val="Contenudetableau"/>
              <w:jc w:val="center"/>
            </w:pPr>
          </w:p>
        </w:tc>
        <w:tc>
          <w:tcPr>
            <w:tcW w:w="5389" w:type="dxa"/>
            <w:tcBorders>
              <w:left w:val="none" w:sz="1" w:space="0" w:color="000000"/>
              <w:bottom w:val="none" w:sz="1" w:space="0" w:color="000000"/>
            </w:tcBorders>
            <w:shd w:val="clear" w:color="auto" w:fill="auto"/>
          </w:tcPr>
          <w:p w:rsidR="00000000" w:rsidRDefault="00E119A8">
            <w:pPr>
              <w:pStyle w:val="Contenudetableau"/>
            </w:pPr>
          </w:p>
        </w:tc>
        <w:tc>
          <w:tcPr>
            <w:tcW w:w="1553" w:type="dxa"/>
            <w:tcBorders>
              <w:left w:val="none" w:sz="1" w:space="0" w:color="000000"/>
              <w:bottom w:val="none" w:sz="1" w:space="0" w:color="000000"/>
              <w:right w:val="none" w:sz="1" w:space="0" w:color="000000"/>
            </w:tcBorders>
            <w:shd w:val="clear" w:color="auto" w:fill="auto"/>
          </w:tcPr>
          <w:p w:rsidR="00000000" w:rsidRDefault="00E119A8">
            <w:pPr>
              <w:pStyle w:val="Contenudetableau"/>
              <w:jc w:val="center"/>
            </w:pPr>
          </w:p>
        </w:tc>
      </w:tr>
      <w:tr w:rsidR="00000000">
        <w:trPr>
          <w:trHeight w:val="377"/>
        </w:trPr>
        <w:tc>
          <w:tcPr>
            <w:tcW w:w="1517" w:type="dxa"/>
            <w:tcBorders>
              <w:left w:val="none" w:sz="1" w:space="0" w:color="000000"/>
              <w:bottom w:val="none" w:sz="1" w:space="0" w:color="000000"/>
            </w:tcBorders>
            <w:shd w:val="clear" w:color="auto" w:fill="auto"/>
          </w:tcPr>
          <w:p w:rsidR="00000000" w:rsidRDefault="00E119A8">
            <w:pPr>
              <w:pStyle w:val="Contenudetableau"/>
              <w:jc w:val="center"/>
            </w:pPr>
          </w:p>
        </w:tc>
        <w:tc>
          <w:tcPr>
            <w:tcW w:w="1414" w:type="dxa"/>
            <w:tcBorders>
              <w:left w:val="none" w:sz="1" w:space="0" w:color="000000"/>
              <w:bottom w:val="none" w:sz="1" w:space="0" w:color="000000"/>
            </w:tcBorders>
            <w:shd w:val="clear" w:color="auto" w:fill="auto"/>
          </w:tcPr>
          <w:p w:rsidR="00000000" w:rsidRDefault="00E119A8">
            <w:pPr>
              <w:pStyle w:val="Contenudetableau"/>
              <w:jc w:val="center"/>
            </w:pPr>
          </w:p>
        </w:tc>
        <w:tc>
          <w:tcPr>
            <w:tcW w:w="5389" w:type="dxa"/>
            <w:tcBorders>
              <w:left w:val="none" w:sz="1" w:space="0" w:color="000000"/>
              <w:bottom w:val="none" w:sz="1" w:space="0" w:color="000000"/>
            </w:tcBorders>
            <w:shd w:val="clear" w:color="auto" w:fill="auto"/>
          </w:tcPr>
          <w:p w:rsidR="00000000" w:rsidRDefault="00E119A8">
            <w:pPr>
              <w:pStyle w:val="Contenudetableau"/>
            </w:pPr>
          </w:p>
        </w:tc>
        <w:tc>
          <w:tcPr>
            <w:tcW w:w="1553" w:type="dxa"/>
            <w:tcBorders>
              <w:left w:val="none" w:sz="1" w:space="0" w:color="000000"/>
              <w:bottom w:val="none" w:sz="1" w:space="0" w:color="000000"/>
              <w:right w:val="none" w:sz="1" w:space="0" w:color="000000"/>
            </w:tcBorders>
            <w:shd w:val="clear" w:color="auto" w:fill="auto"/>
          </w:tcPr>
          <w:p w:rsidR="00000000" w:rsidRDefault="00E119A8">
            <w:pPr>
              <w:pStyle w:val="Contenudetableau"/>
              <w:jc w:val="center"/>
            </w:pPr>
          </w:p>
        </w:tc>
      </w:tr>
    </w:tbl>
    <w:p w:rsidR="00000000" w:rsidRDefault="00E119A8">
      <w:pPr>
        <w:pStyle w:val="Code"/>
        <w:rPr>
          <w:rFonts w:ascii="DejaVu Sans" w:hAnsi="DejaVu Sans"/>
          <w:sz w:val="20"/>
          <w:szCs w:val="20"/>
        </w:rPr>
      </w:pPr>
    </w:p>
    <w:p w:rsidR="00000000" w:rsidRDefault="00E119A8">
      <w:pPr>
        <w:pStyle w:val="Corpsdetexte"/>
        <w:jc w:val="center"/>
        <w:rPr>
          <w:rFonts w:ascii="DejaVu Sans" w:hAnsi="DejaVu Sans"/>
          <w:sz w:val="20"/>
          <w:szCs w:val="20"/>
        </w:rPr>
      </w:pPr>
    </w:p>
    <w:p w:rsidR="00000000" w:rsidRDefault="00E119A8">
      <w:pPr>
        <w:pStyle w:val="Titre1"/>
      </w:pPr>
      <w:r>
        <w:lastRenderedPageBreak/>
        <w:t>Introduction</w:t>
      </w:r>
    </w:p>
    <w:p w:rsidR="00000000" w:rsidRDefault="00E119A8">
      <w:pPr>
        <w:pStyle w:val="Titre2"/>
      </w:pPr>
      <w:r>
        <w:t>Objet du document</w:t>
      </w:r>
    </w:p>
    <w:p w:rsidR="00000000" w:rsidRDefault="00E119A8">
      <w:pPr>
        <w:pStyle w:val="Corpsdetexte"/>
      </w:pPr>
      <w:r>
        <w:t xml:space="preserve">Le </w:t>
      </w:r>
      <w:r>
        <w:t>présent</w:t>
      </w:r>
      <w:r>
        <w:t xml:space="preserve"> document constitue le dossier de conception fonctionnelle de l'application </w:t>
      </w:r>
      <w:r w:rsidR="00284F0A" w:rsidRPr="009070E0">
        <w:rPr>
          <w:b/>
          <w:i/>
        </w:rPr>
        <w:t>OC Pizza</w:t>
      </w:r>
      <w:r w:rsidR="00284F0A">
        <w:t xml:space="preserve"> </w:t>
      </w:r>
      <w:r w:rsidR="00284F0A" w:rsidRPr="00284F0A">
        <w:t>à l’attention de la maîtrise d’ouvrage (MOA) et de la maîtrise d’œuvre (MOE)</w:t>
      </w:r>
      <w:r w:rsidR="00284F0A">
        <w:t>.</w:t>
      </w:r>
    </w:p>
    <w:p w:rsidR="009070E0" w:rsidRDefault="00284F0A">
      <w:pPr>
        <w:pStyle w:val="Corpsdetexte"/>
      </w:pPr>
      <w:r>
        <w:t xml:space="preserve">L’objectif de l’analyse fonctionnelle est de préciser une conception optimale de l’application pour répondre </w:t>
      </w:r>
      <w:r w:rsidR="002029B2">
        <w:t xml:space="preserve">aux objectifs dont le </w:t>
      </w:r>
      <w:r>
        <w:t xml:space="preserve">périmètre </w:t>
      </w:r>
      <w:r w:rsidR="002029B2">
        <w:t xml:space="preserve">est </w:t>
      </w:r>
      <w:r>
        <w:t>défini par le cahier des charges</w:t>
      </w:r>
      <w:r w:rsidR="009070E0">
        <w:t>.</w:t>
      </w:r>
    </w:p>
    <w:p w:rsidR="00000000" w:rsidRDefault="009070E0">
      <w:pPr>
        <w:pStyle w:val="Corpsdetexte"/>
      </w:pPr>
      <w:r>
        <w:t xml:space="preserve">Le besoin exprimé est la mise en œuvre </w:t>
      </w:r>
      <w:r w:rsidRPr="009070E0">
        <w:t xml:space="preserve">d’une solution sur mesure </w:t>
      </w:r>
      <w:r>
        <w:t>pour la</w:t>
      </w:r>
      <w:r w:rsidRPr="009070E0">
        <w:t xml:space="preserve"> gestion centralisée </w:t>
      </w:r>
      <w:r>
        <w:t xml:space="preserve">des </w:t>
      </w:r>
      <w:r w:rsidRPr="009070E0">
        <w:t xml:space="preserve">pizzerias </w:t>
      </w:r>
      <w:r>
        <w:t xml:space="preserve">permettant des </w:t>
      </w:r>
      <w:r w:rsidRPr="009070E0">
        <w:t>échange</w:t>
      </w:r>
      <w:r>
        <w:t>s</w:t>
      </w:r>
      <w:r w:rsidRPr="009070E0">
        <w:t xml:space="preserve"> d’information</w:t>
      </w:r>
      <w:r>
        <w:t>s</w:t>
      </w:r>
      <w:r w:rsidRPr="009070E0">
        <w:t xml:space="preserve"> en temps réel</w:t>
      </w:r>
      <w:r w:rsidR="002029B2">
        <w:t>.</w:t>
      </w:r>
      <w:r w:rsidR="00284F0A">
        <w:t xml:space="preserve"> </w:t>
      </w:r>
    </w:p>
    <w:p w:rsidR="00000000" w:rsidRDefault="00E119A8">
      <w:pPr>
        <w:pStyle w:val="Corpsdetexte"/>
      </w:pPr>
      <w:r>
        <w:t xml:space="preserve">Les éléments </w:t>
      </w:r>
      <w:r w:rsidR="00AC2FED">
        <w:t>du présent dossier</w:t>
      </w:r>
      <w:r>
        <w:t xml:space="preserve"> découlent :</w:t>
      </w:r>
    </w:p>
    <w:p w:rsidR="00000000" w:rsidRDefault="00E119A8">
      <w:pPr>
        <w:pStyle w:val="Corpsdetexte"/>
        <w:numPr>
          <w:ilvl w:val="0"/>
          <w:numId w:val="3"/>
        </w:numPr>
      </w:pPr>
      <w:r>
        <w:t xml:space="preserve">de </w:t>
      </w:r>
      <w:r w:rsidR="002029B2">
        <w:t xml:space="preserve">notre premier entretient de présentation des spécifications fonctionnelles produites par </w:t>
      </w:r>
      <w:r w:rsidR="002029B2" w:rsidRPr="009070E0">
        <w:rPr>
          <w:b/>
          <w:i/>
        </w:rPr>
        <w:t xml:space="preserve">IT Consulting &amp; </w:t>
      </w:r>
      <w:proofErr w:type="spellStart"/>
      <w:r w:rsidR="002029B2" w:rsidRPr="009070E0">
        <w:rPr>
          <w:b/>
          <w:i/>
        </w:rPr>
        <w:t>Development</w:t>
      </w:r>
      <w:proofErr w:type="spellEnd"/>
      <w:r w:rsidR="002029B2">
        <w:t xml:space="preserve"> en date du 20 Décembre 2019</w:t>
      </w:r>
      <w:r w:rsidR="009070E0">
        <w:t>.</w:t>
      </w:r>
    </w:p>
    <w:p w:rsidR="00000000" w:rsidRDefault="002029B2" w:rsidP="002029B2">
      <w:pPr>
        <w:pStyle w:val="Corpsdetexte"/>
        <w:numPr>
          <w:ilvl w:val="0"/>
          <w:numId w:val="3"/>
        </w:numPr>
      </w:pPr>
      <w:r>
        <w:t xml:space="preserve">de notre second entretient </w:t>
      </w:r>
      <w:r w:rsidR="009070E0">
        <w:t>de présentation de la solution technique en date du 19 Février 2020.</w:t>
      </w:r>
    </w:p>
    <w:p w:rsidR="00000000" w:rsidRDefault="00E119A8">
      <w:pPr>
        <w:pStyle w:val="Titre2"/>
      </w:pPr>
      <w:r>
        <w:t>Références</w:t>
      </w:r>
    </w:p>
    <w:p w:rsidR="00000000" w:rsidRDefault="00E119A8">
      <w:pPr>
        <w:pStyle w:val="Corpsdetexte"/>
      </w:pPr>
      <w:r>
        <w:t>Pour de plus amples informations, se référer également aux éléments suivants :</w:t>
      </w:r>
    </w:p>
    <w:p w:rsidR="00000000" w:rsidRDefault="00572BF7" w:rsidP="00572BF7">
      <w:pPr>
        <w:pStyle w:val="Corpsdetexte"/>
        <w:numPr>
          <w:ilvl w:val="0"/>
          <w:numId w:val="4"/>
        </w:numPr>
      </w:pPr>
      <w:r w:rsidRPr="00572BF7">
        <w:rPr>
          <w:b/>
          <w:bCs/>
        </w:rPr>
        <w:t>Projet_8-Dossier_de_conception_technique</w:t>
      </w:r>
      <w:r>
        <w:rPr>
          <w:b/>
          <w:bCs/>
        </w:rPr>
        <w:t xml:space="preserve"> </w:t>
      </w:r>
      <w:r w:rsidR="00E119A8">
        <w:t>: Dossier de conception technique de l'application</w:t>
      </w:r>
      <w:r>
        <w:t>.</w:t>
      </w:r>
    </w:p>
    <w:p w:rsidR="00572BF7" w:rsidRPr="00572BF7" w:rsidRDefault="00572BF7" w:rsidP="00572BF7">
      <w:pPr>
        <w:pStyle w:val="Corpsdetexte"/>
        <w:numPr>
          <w:ilvl w:val="0"/>
          <w:numId w:val="4"/>
        </w:numPr>
        <w:rPr>
          <w:b/>
          <w:bCs/>
        </w:rPr>
      </w:pPr>
      <w:r w:rsidRPr="00572BF7">
        <w:rPr>
          <w:b/>
          <w:bCs/>
        </w:rPr>
        <w:t>Projet_8-Dossier_d_exploitation</w:t>
      </w:r>
      <w:r>
        <w:rPr>
          <w:b/>
          <w:bCs/>
        </w:rPr>
        <w:t> </w:t>
      </w:r>
      <w:r>
        <w:rPr>
          <w:bCs/>
        </w:rPr>
        <w:t>: Dossier d’exploitation de l’application.</w:t>
      </w:r>
    </w:p>
    <w:p w:rsidR="00000000" w:rsidRPr="00572BF7" w:rsidRDefault="00572BF7" w:rsidP="00572BF7">
      <w:pPr>
        <w:pStyle w:val="Corpsdetexte"/>
        <w:numPr>
          <w:ilvl w:val="0"/>
          <w:numId w:val="4"/>
        </w:numPr>
        <w:rPr>
          <w:b/>
          <w:bCs/>
        </w:rPr>
      </w:pPr>
      <w:r w:rsidRPr="00572BF7">
        <w:rPr>
          <w:b/>
          <w:bCs/>
        </w:rPr>
        <w:t>Projet_8-PV_Livraison</w:t>
      </w:r>
      <w:r>
        <w:rPr>
          <w:b/>
          <w:bCs/>
        </w:rPr>
        <w:t> </w:t>
      </w:r>
      <w:r>
        <w:rPr>
          <w:bCs/>
        </w:rPr>
        <w:t xml:space="preserve">: </w:t>
      </w:r>
      <w:r w:rsidR="00C53FCE">
        <w:rPr>
          <w:bCs/>
        </w:rPr>
        <w:t>Procès-verbal</w:t>
      </w:r>
      <w:r>
        <w:rPr>
          <w:bCs/>
        </w:rPr>
        <w:t xml:space="preserve"> de la livraison finale.</w:t>
      </w:r>
    </w:p>
    <w:p w:rsidR="00000000" w:rsidRDefault="00E119A8">
      <w:pPr>
        <w:pStyle w:val="Titre2"/>
        <w:spacing w:before="240" w:after="120"/>
      </w:pPr>
      <w:r>
        <w:rPr>
          <w:rFonts w:eastAsia="DejaVu Sans" w:cs="DejaVu Sans"/>
        </w:rPr>
        <w:t>Besoin du client</w:t>
      </w:r>
    </w:p>
    <w:p w:rsidR="00000000" w:rsidRDefault="00E119A8">
      <w:pPr>
        <w:pStyle w:val="Titre3"/>
        <w:spacing w:before="240" w:after="120"/>
        <w:rPr>
          <w:rFonts w:eastAsia="DejaVu Sans" w:cs="DejaVu Sans"/>
        </w:rPr>
      </w:pPr>
      <w:r>
        <w:rPr>
          <w:rFonts w:eastAsia="DejaVu Sans" w:cs="DejaVu Sans"/>
        </w:rPr>
        <w:t>Contexte</w:t>
      </w:r>
    </w:p>
    <w:p w:rsidR="004F20BF" w:rsidRDefault="004F20BF" w:rsidP="004F20BF">
      <w:pPr>
        <w:pStyle w:val="Corpsdetexte"/>
      </w:pPr>
      <w:r w:rsidRPr="004F20BF">
        <w:t xml:space="preserve">« </w:t>
      </w:r>
      <w:r w:rsidRPr="004F20BF">
        <w:rPr>
          <w:b/>
          <w:i/>
        </w:rPr>
        <w:t>OC Pizza</w:t>
      </w:r>
      <w:r w:rsidRPr="004F20BF">
        <w:t xml:space="preserve"> » est un jeune groupe de pizzeria en plein essor et spécialisé dans les pizzas livrées ou à emporter. Il compte déjà 5 points de vente et prévoit d’en ouvrir au moins 3 de plus d’ici la fin de l’année.</w:t>
      </w:r>
    </w:p>
    <w:p w:rsidR="004F20BF" w:rsidRDefault="004F20BF" w:rsidP="004F20BF">
      <w:pPr>
        <w:pStyle w:val="Corpsdetexte"/>
      </w:pPr>
      <w:r>
        <w:rPr>
          <w:b/>
          <w:i/>
        </w:rPr>
        <w:t>« </w:t>
      </w:r>
      <w:r w:rsidRPr="009070E0">
        <w:rPr>
          <w:b/>
          <w:i/>
        </w:rPr>
        <w:t xml:space="preserve">IT Consulting &amp; </w:t>
      </w:r>
      <w:proofErr w:type="spellStart"/>
      <w:r w:rsidRPr="009070E0">
        <w:rPr>
          <w:b/>
          <w:i/>
        </w:rPr>
        <w:t>Development</w:t>
      </w:r>
      <w:proofErr w:type="spellEnd"/>
      <w:r>
        <w:rPr>
          <w:b/>
          <w:i/>
        </w:rPr>
        <w:t> »</w:t>
      </w:r>
      <w:r>
        <w:t xml:space="preserve"> a été contacté est mandaté pour la mise </w:t>
      </w:r>
      <w:r w:rsidRPr="004F20BF">
        <w:t xml:space="preserve"> </w:t>
      </w:r>
      <w:r>
        <w:t>en œuvre d’</w:t>
      </w:r>
      <w:r w:rsidRPr="004F20BF">
        <w:t xml:space="preserve">un système informatique sur-mesure, </w:t>
      </w:r>
      <w:r>
        <w:t xml:space="preserve">à </w:t>
      </w:r>
      <w:r w:rsidRPr="004F20BF">
        <w:t>déploy</w:t>
      </w:r>
      <w:r>
        <w:t>er</w:t>
      </w:r>
      <w:r w:rsidRPr="004F20BF">
        <w:t xml:space="preserve"> dans toutes </w:t>
      </w:r>
      <w:r>
        <w:t>l</w:t>
      </w:r>
      <w:r w:rsidRPr="004F20BF">
        <w:t xml:space="preserve">es pizzerias </w:t>
      </w:r>
      <w:r>
        <w:t xml:space="preserve">afin de permettre </w:t>
      </w:r>
      <w:r w:rsidRPr="004F20BF">
        <w:t>notamment :</w:t>
      </w:r>
    </w:p>
    <w:p w:rsidR="001068DB" w:rsidRDefault="001068DB" w:rsidP="004F20BF">
      <w:pPr>
        <w:pStyle w:val="Corpsdetexte"/>
      </w:pPr>
    </w:p>
    <w:p w:rsidR="004F20BF" w:rsidRDefault="004F20BF" w:rsidP="004F20BF">
      <w:pPr>
        <w:pStyle w:val="Corpsdetexte"/>
        <w:numPr>
          <w:ilvl w:val="0"/>
          <w:numId w:val="10"/>
        </w:numPr>
      </w:pPr>
      <w:r>
        <w:t>d’être plus efficace dans la gestion des commandes, de leur réception à leur livraison en passant par leur préparation ;</w:t>
      </w:r>
    </w:p>
    <w:p w:rsidR="004F20BF" w:rsidRDefault="004F20BF" w:rsidP="004F20BF">
      <w:pPr>
        <w:pStyle w:val="Corpsdetexte"/>
        <w:numPr>
          <w:ilvl w:val="0"/>
          <w:numId w:val="10"/>
        </w:numPr>
      </w:pPr>
      <w:r>
        <w:t>de suivre en temps réel les commandes passées et en préparation ;</w:t>
      </w:r>
    </w:p>
    <w:p w:rsidR="004F20BF" w:rsidRDefault="004F20BF" w:rsidP="004F20BF">
      <w:pPr>
        <w:pStyle w:val="Corpsdetexte"/>
        <w:numPr>
          <w:ilvl w:val="0"/>
          <w:numId w:val="10"/>
        </w:numPr>
      </w:pPr>
      <w:r>
        <w:t>de suivre en temps réel le stock d’ingrédients restants pour savoir quelles pizzas sont encore réalisables ;</w:t>
      </w:r>
    </w:p>
    <w:p w:rsidR="004F20BF" w:rsidRDefault="004F20BF" w:rsidP="004F20BF">
      <w:pPr>
        <w:pStyle w:val="Corpsdetexte"/>
        <w:numPr>
          <w:ilvl w:val="0"/>
          <w:numId w:val="10"/>
        </w:numPr>
      </w:pPr>
      <w:r>
        <w:t>de proposer un site internet pour que les clients puissent :</w:t>
      </w:r>
    </w:p>
    <w:p w:rsidR="004F20BF" w:rsidRDefault="004F20BF" w:rsidP="004F20BF">
      <w:pPr>
        <w:pStyle w:val="Corpsdetexte"/>
        <w:numPr>
          <w:ilvl w:val="0"/>
          <w:numId w:val="10"/>
        </w:numPr>
      </w:pPr>
      <w:r>
        <w:t>passer leurs commandes, en plus de la prise de commande par téléphone ou sur place,</w:t>
      </w:r>
    </w:p>
    <w:p w:rsidR="004F20BF" w:rsidRDefault="004F20BF" w:rsidP="004F20BF">
      <w:pPr>
        <w:pStyle w:val="Corpsdetexte"/>
        <w:numPr>
          <w:ilvl w:val="0"/>
          <w:numId w:val="10"/>
        </w:numPr>
      </w:pPr>
      <w:r>
        <w:t>payer en ligne leur commande s’il le souhaite, sinon, ils paieront directement à la livraison</w:t>
      </w:r>
    </w:p>
    <w:p w:rsidR="004F20BF" w:rsidRDefault="004F20BF" w:rsidP="004F20BF">
      <w:pPr>
        <w:pStyle w:val="Corpsdetexte"/>
        <w:numPr>
          <w:ilvl w:val="0"/>
          <w:numId w:val="10"/>
        </w:numPr>
      </w:pPr>
      <w:r>
        <w:t>modifier ou annuler leur commande tant que celle-ci n’a pas été préparée</w:t>
      </w:r>
    </w:p>
    <w:p w:rsidR="004F20BF" w:rsidRDefault="004F20BF" w:rsidP="004F20BF">
      <w:pPr>
        <w:pStyle w:val="Corpsdetexte"/>
        <w:numPr>
          <w:ilvl w:val="0"/>
          <w:numId w:val="10"/>
        </w:numPr>
      </w:pPr>
      <w:r>
        <w:lastRenderedPageBreak/>
        <w:t xml:space="preserve">de proposer un </w:t>
      </w:r>
      <w:r>
        <w:t>aide-mémoire</w:t>
      </w:r>
      <w:r>
        <w:t xml:space="preserve"> aux pizzaiolos indiquant la recette de chaque pizza</w:t>
      </w:r>
    </w:p>
    <w:p w:rsidR="004F20BF" w:rsidRPr="004F20BF" w:rsidRDefault="004F20BF" w:rsidP="004F20BF">
      <w:pPr>
        <w:pStyle w:val="Corpsdetexte"/>
        <w:numPr>
          <w:ilvl w:val="0"/>
          <w:numId w:val="10"/>
        </w:numPr>
      </w:pPr>
      <w:r>
        <w:t>d’informer ou notifier les clients sur l’état de leur commande</w:t>
      </w:r>
    </w:p>
    <w:p w:rsidR="00000000" w:rsidRDefault="00E119A8">
      <w:pPr>
        <w:pStyle w:val="Titre3"/>
        <w:spacing w:before="240" w:after="120"/>
        <w:rPr>
          <w:rFonts w:eastAsia="DejaVu Sans" w:cs="DejaVu Sans"/>
        </w:rPr>
      </w:pPr>
      <w:r>
        <w:rPr>
          <w:rFonts w:eastAsia="DejaVu Sans" w:cs="DejaVu Sans"/>
        </w:rPr>
        <w:t>Enjeux et Objectifs</w:t>
      </w:r>
    </w:p>
    <w:p w:rsidR="001068DB" w:rsidRDefault="001068DB" w:rsidP="001068DB">
      <w:pPr>
        <w:pStyle w:val="Corpsdetexte"/>
      </w:pPr>
    </w:p>
    <w:p w:rsidR="001068DB" w:rsidRDefault="001068DB" w:rsidP="001068DB">
      <w:pPr>
        <w:pStyle w:val="Corpsdetexte"/>
      </w:pPr>
      <w:r>
        <w:t xml:space="preserve">Les enjeux pour OC-Pizza sont la réussite des ouvertures de ses nouvelles pizzerias, la satisfaction de ses clients et de ses collaborateurs et un gain </w:t>
      </w:r>
      <w:r w:rsidRPr="001068DB">
        <w:t>en efficacité dans la préparation</w:t>
      </w:r>
      <w:r>
        <w:t xml:space="preserve">, </w:t>
      </w:r>
      <w:r w:rsidRPr="001068DB">
        <w:t>le suivi</w:t>
      </w:r>
      <w:r>
        <w:t xml:space="preserve"> et la livraison de toutes ses </w:t>
      </w:r>
      <w:r w:rsidRPr="001068DB">
        <w:t xml:space="preserve"> commandes.</w:t>
      </w:r>
      <w:r>
        <w:t xml:space="preserve"> </w:t>
      </w:r>
    </w:p>
    <w:p w:rsidR="001068DB" w:rsidRDefault="001068DB" w:rsidP="001068DB">
      <w:pPr>
        <w:pStyle w:val="Corpsdetexte"/>
      </w:pPr>
    </w:p>
    <w:p w:rsidR="001068DB" w:rsidRDefault="001068DB" w:rsidP="001068DB">
      <w:pPr>
        <w:pStyle w:val="Corpsdetexte"/>
      </w:pPr>
      <w:r>
        <w:t>Les objectifs sont de :</w:t>
      </w:r>
    </w:p>
    <w:p w:rsidR="001068DB" w:rsidRDefault="001068DB" w:rsidP="001068DB">
      <w:pPr>
        <w:pStyle w:val="Corpsdetexte"/>
      </w:pPr>
    </w:p>
    <w:p w:rsidR="001068DB" w:rsidRDefault="001068DB" w:rsidP="001068DB">
      <w:pPr>
        <w:pStyle w:val="Corpsdetexte"/>
        <w:numPr>
          <w:ilvl w:val="0"/>
          <w:numId w:val="11"/>
        </w:numPr>
      </w:pPr>
      <w:r>
        <w:t>Déployer la solution pour l’ouverture des trois nouvelles pizzerias.</w:t>
      </w:r>
    </w:p>
    <w:p w:rsidR="001068DB" w:rsidRDefault="001068DB" w:rsidP="001068DB">
      <w:pPr>
        <w:pStyle w:val="Corpsdetexte"/>
        <w:numPr>
          <w:ilvl w:val="0"/>
          <w:numId w:val="11"/>
        </w:numPr>
      </w:pPr>
      <w:r>
        <w:t>Finaliser une commande de pizza quel que soit le point d’entrée client (</w:t>
      </w:r>
      <w:proofErr w:type="spellStart"/>
      <w:r>
        <w:t>PdV</w:t>
      </w:r>
      <w:proofErr w:type="spellEnd"/>
      <w:r>
        <w:t>, Web, Téléphone).</w:t>
      </w:r>
    </w:p>
    <w:p w:rsidR="001068DB" w:rsidRPr="001068DB" w:rsidRDefault="001068DB" w:rsidP="001068DB">
      <w:pPr>
        <w:pStyle w:val="Corpsdetexte"/>
        <w:numPr>
          <w:ilvl w:val="0"/>
          <w:numId w:val="11"/>
        </w:numPr>
      </w:pPr>
      <w:r>
        <w:t>Fournir les informations en temps réel aux utilisateurs de la solution (clients et collaborateurs).</w:t>
      </w:r>
    </w:p>
    <w:p w:rsidR="00000000" w:rsidRDefault="00E119A8">
      <w:pPr>
        <w:pStyle w:val="Titre1"/>
      </w:pPr>
      <w:r>
        <w:rPr>
          <w:rFonts w:eastAsia="DejaVu Sans" w:cs="DejaVu Sans"/>
        </w:rPr>
        <w:lastRenderedPageBreak/>
        <w:t xml:space="preserve">Description </w:t>
      </w:r>
      <w:r>
        <w:t>géné</w:t>
      </w:r>
      <w:r>
        <w:t>rale</w:t>
      </w:r>
      <w:r>
        <w:rPr>
          <w:rFonts w:eastAsia="DejaVu Sans" w:cs="DejaVu Sans"/>
        </w:rPr>
        <w:t xml:space="preserve"> de la solution</w:t>
      </w:r>
    </w:p>
    <w:p w:rsidR="00000000" w:rsidRDefault="00BE53BB">
      <w:pPr>
        <w:pStyle w:val="Corpsdetexte"/>
        <w:spacing w:before="240"/>
      </w:pPr>
      <w:r>
        <w:rPr>
          <w:rFonts w:eastAsia="DejaVu Sans" w:cs="DejaVu Sans"/>
        </w:rPr>
        <w:t>La solution proposée s’articule autour de six acteurs qui interagiront sur un applicatif découpé en trois packages.</w:t>
      </w:r>
    </w:p>
    <w:p w:rsidR="00000000" w:rsidRDefault="00411AC6">
      <w:pPr>
        <w:pStyle w:val="Titre2"/>
      </w:pPr>
      <w:r>
        <w:t>Les principes</w:t>
      </w:r>
      <w:r w:rsidR="00E119A8">
        <w:t xml:space="preserve"> de fonctionnement</w:t>
      </w:r>
    </w:p>
    <w:p w:rsidR="00000000" w:rsidRDefault="002C100B">
      <w:pPr>
        <w:pStyle w:val="Corpsdetexte"/>
        <w:spacing w:before="240"/>
        <w:rPr>
          <w:rFonts w:eastAsia="DejaVu Sans" w:cs="DejaVu Sans"/>
        </w:rPr>
      </w:pPr>
      <w:r>
        <w:rPr>
          <w:rFonts w:eastAsia="DejaVu Sans" w:cs="DejaVu Sans"/>
        </w:rPr>
        <w:t>L’application répond aux trois besoins identifiés : la g</w:t>
      </w:r>
      <w:r w:rsidRPr="002C100B">
        <w:rPr>
          <w:rFonts w:eastAsia="DejaVu Sans" w:cs="DejaVu Sans"/>
        </w:rPr>
        <w:t>estion des commandes clients</w:t>
      </w:r>
      <w:r>
        <w:rPr>
          <w:rFonts w:eastAsia="DejaVu Sans" w:cs="DejaVu Sans"/>
        </w:rPr>
        <w:t>, la gestion des points de ventes et la gestion de stock (</w:t>
      </w:r>
      <w:r w:rsidRPr="002C100B">
        <w:rPr>
          <w:rFonts w:eastAsia="DejaVu Sans" w:cs="DejaVu Sans"/>
        </w:rPr>
        <w:t>approvisionnements/achats</w:t>
      </w:r>
      <w:r>
        <w:rPr>
          <w:rFonts w:eastAsia="DejaVu Sans" w:cs="DejaVu Sans"/>
        </w:rPr>
        <w:t>).</w:t>
      </w:r>
      <w:r w:rsidRPr="002C100B">
        <w:rPr>
          <w:rFonts w:eastAsia="DejaVu Sans" w:cs="DejaVu Sans"/>
        </w:rPr>
        <w:t xml:space="preserve"> </w:t>
      </w:r>
    </w:p>
    <w:p w:rsidR="002C100B" w:rsidRDefault="002C100B" w:rsidP="002C100B">
      <w:pPr>
        <w:pStyle w:val="Corpsdetexte"/>
        <w:spacing w:before="240"/>
        <w:rPr>
          <w:rFonts w:eastAsia="DejaVu Sans" w:cs="DejaVu Sans"/>
        </w:rPr>
      </w:pPr>
      <w:r w:rsidRPr="002C100B">
        <w:rPr>
          <w:rFonts w:eastAsia="DejaVu Sans" w:cs="DejaVu Sans"/>
        </w:rPr>
        <w:t>Gestion des commandes clients :</w:t>
      </w:r>
    </w:p>
    <w:p w:rsidR="002C100B" w:rsidRPr="00F067EF" w:rsidRDefault="002C100B" w:rsidP="002C100B">
      <w:pPr>
        <w:widowControl/>
        <w:numPr>
          <w:ilvl w:val="0"/>
          <w:numId w:val="19"/>
        </w:numPr>
        <w:suppressAutoHyphens w:val="0"/>
        <w:contextualSpacing/>
        <w:rPr>
          <w:rFonts w:ascii="Times New Roman" w:eastAsia="Times New Roman" w:hAnsi="Times New Roman" w:cs="Times New Roman"/>
        </w:rPr>
      </w:pPr>
      <w:r w:rsidRPr="00F067EF">
        <w:rPr>
          <w:rFonts w:eastAsiaTheme="minorEastAsia" w:hAnsi="Calibri"/>
          <w:color w:val="000000" w:themeColor="text1"/>
          <w:kern w:val="24"/>
        </w:rPr>
        <w:t>R</w:t>
      </w:r>
      <w:r w:rsidRPr="00F067EF">
        <w:rPr>
          <w:rFonts w:eastAsiaTheme="minorEastAsia" w:hAnsi="Calibri"/>
          <w:color w:val="000000" w:themeColor="text1"/>
          <w:kern w:val="24"/>
        </w:rPr>
        <w:t>é</w:t>
      </w:r>
      <w:r w:rsidRPr="00F067EF">
        <w:rPr>
          <w:rFonts w:eastAsiaTheme="minorEastAsia" w:hAnsi="Calibri"/>
          <w:color w:val="000000" w:themeColor="text1"/>
          <w:kern w:val="24"/>
        </w:rPr>
        <w:t>ception des commandes (site web, t</w:t>
      </w:r>
      <w:r w:rsidRPr="00F067EF">
        <w:rPr>
          <w:rFonts w:eastAsiaTheme="minorEastAsia" w:hAnsi="Calibri"/>
          <w:color w:val="000000" w:themeColor="text1"/>
          <w:kern w:val="24"/>
        </w:rPr>
        <w:t>é</w:t>
      </w:r>
      <w:r w:rsidRPr="00F067EF">
        <w:rPr>
          <w:rFonts w:eastAsiaTheme="minorEastAsia" w:hAnsi="Calibri"/>
          <w:color w:val="000000" w:themeColor="text1"/>
          <w:kern w:val="24"/>
        </w:rPr>
        <w:t>l</w:t>
      </w:r>
      <w:r w:rsidRPr="00F067EF">
        <w:rPr>
          <w:rFonts w:eastAsiaTheme="minorEastAsia" w:hAnsi="Calibri"/>
          <w:color w:val="000000" w:themeColor="text1"/>
          <w:kern w:val="24"/>
        </w:rPr>
        <w:t>é</w:t>
      </w:r>
      <w:r w:rsidRPr="00F067EF">
        <w:rPr>
          <w:rFonts w:eastAsiaTheme="minorEastAsia" w:hAnsi="Calibri"/>
          <w:color w:val="000000" w:themeColor="text1"/>
          <w:kern w:val="24"/>
        </w:rPr>
        <w:t xml:space="preserve">phone, </w:t>
      </w:r>
      <w:r w:rsidRPr="00F067EF">
        <w:rPr>
          <w:rFonts w:eastAsiaTheme="minorEastAsia" w:hAnsi="Calibri"/>
          <w:b/>
          <w:bCs/>
          <w:color w:val="000000" w:themeColor="text1"/>
          <w:kern w:val="24"/>
        </w:rPr>
        <w:t>P</w:t>
      </w:r>
      <w:r w:rsidRPr="00F067EF">
        <w:rPr>
          <w:rFonts w:eastAsiaTheme="minorEastAsia" w:hAnsi="Calibri"/>
          <w:color w:val="000000" w:themeColor="text1"/>
          <w:kern w:val="24"/>
        </w:rPr>
        <w:t xml:space="preserve">oint </w:t>
      </w:r>
      <w:r w:rsidRPr="00F067EF">
        <w:rPr>
          <w:rFonts w:eastAsiaTheme="minorEastAsia" w:hAnsi="Calibri"/>
          <w:b/>
          <w:bCs/>
          <w:color w:val="000000" w:themeColor="text1"/>
          <w:kern w:val="24"/>
        </w:rPr>
        <w:t>d</w:t>
      </w:r>
      <w:r w:rsidRPr="00F067EF">
        <w:rPr>
          <w:rFonts w:eastAsiaTheme="minorEastAsia" w:hAnsi="Calibri"/>
          <w:color w:val="000000" w:themeColor="text1"/>
          <w:kern w:val="24"/>
        </w:rPr>
        <w:t xml:space="preserve">e </w:t>
      </w:r>
      <w:r w:rsidRPr="00F067EF">
        <w:rPr>
          <w:rFonts w:eastAsiaTheme="minorEastAsia" w:hAnsi="Calibri"/>
          <w:b/>
          <w:bCs/>
          <w:color w:val="000000" w:themeColor="text1"/>
          <w:kern w:val="24"/>
        </w:rPr>
        <w:t>V</w:t>
      </w:r>
      <w:r w:rsidRPr="00F067EF">
        <w:rPr>
          <w:rFonts w:eastAsiaTheme="minorEastAsia" w:hAnsi="Calibri"/>
          <w:color w:val="000000" w:themeColor="text1"/>
          <w:kern w:val="24"/>
        </w:rPr>
        <w:t>ente)</w:t>
      </w:r>
    </w:p>
    <w:p w:rsidR="002C100B" w:rsidRPr="00F067EF" w:rsidRDefault="002C100B" w:rsidP="002C100B">
      <w:pPr>
        <w:widowControl/>
        <w:numPr>
          <w:ilvl w:val="0"/>
          <w:numId w:val="19"/>
        </w:numPr>
        <w:suppressAutoHyphens w:val="0"/>
        <w:contextualSpacing/>
        <w:rPr>
          <w:rFonts w:ascii="Times New Roman" w:eastAsia="Times New Roman" w:hAnsi="Times New Roman" w:cs="Times New Roman"/>
        </w:rPr>
      </w:pPr>
      <w:r w:rsidRPr="00F067EF">
        <w:rPr>
          <w:rFonts w:eastAsiaTheme="minorEastAsia" w:hAnsi="Calibri"/>
          <w:color w:val="000000" w:themeColor="text1"/>
          <w:kern w:val="24"/>
        </w:rPr>
        <w:t>Pr</w:t>
      </w:r>
      <w:r w:rsidRPr="00F067EF">
        <w:rPr>
          <w:rFonts w:eastAsiaTheme="minorEastAsia" w:hAnsi="Calibri"/>
          <w:color w:val="000000" w:themeColor="text1"/>
          <w:kern w:val="24"/>
        </w:rPr>
        <w:t>é</w:t>
      </w:r>
      <w:r w:rsidRPr="00F067EF">
        <w:rPr>
          <w:rFonts w:eastAsiaTheme="minorEastAsia" w:hAnsi="Calibri"/>
          <w:color w:val="000000" w:themeColor="text1"/>
          <w:kern w:val="24"/>
        </w:rPr>
        <w:t>paration des cde (</w:t>
      </w:r>
      <w:proofErr w:type="spellStart"/>
      <w:r w:rsidRPr="00F067EF">
        <w:rPr>
          <w:rFonts w:eastAsiaTheme="minorEastAsia" w:hAnsi="Calibri"/>
          <w:color w:val="000000" w:themeColor="text1"/>
          <w:kern w:val="24"/>
        </w:rPr>
        <w:t>PdV</w:t>
      </w:r>
      <w:proofErr w:type="spellEnd"/>
      <w:r w:rsidRPr="00F067EF">
        <w:rPr>
          <w:rFonts w:eastAsiaTheme="minorEastAsia" w:hAnsi="Calibri"/>
          <w:color w:val="000000" w:themeColor="text1"/>
          <w:kern w:val="24"/>
        </w:rPr>
        <w:t>, responsable)</w:t>
      </w:r>
    </w:p>
    <w:p w:rsidR="002C100B" w:rsidRPr="00F067EF" w:rsidRDefault="002C100B" w:rsidP="002C100B">
      <w:pPr>
        <w:widowControl/>
        <w:numPr>
          <w:ilvl w:val="0"/>
          <w:numId w:val="19"/>
        </w:numPr>
        <w:suppressAutoHyphens w:val="0"/>
        <w:contextualSpacing/>
        <w:rPr>
          <w:rFonts w:ascii="Times New Roman" w:eastAsia="Times New Roman" w:hAnsi="Times New Roman" w:cs="Times New Roman"/>
        </w:rPr>
      </w:pPr>
      <w:r w:rsidRPr="00F067EF">
        <w:rPr>
          <w:rFonts w:eastAsiaTheme="minorEastAsia" w:hAnsi="Calibri"/>
          <w:color w:val="000000" w:themeColor="text1"/>
          <w:kern w:val="24"/>
        </w:rPr>
        <w:t xml:space="preserve">Livraison des commandes (Livreur, </w:t>
      </w:r>
      <w:proofErr w:type="spellStart"/>
      <w:r w:rsidRPr="00F067EF">
        <w:rPr>
          <w:rFonts w:eastAsiaTheme="minorEastAsia" w:hAnsi="Calibri"/>
          <w:color w:val="000000" w:themeColor="text1"/>
          <w:kern w:val="24"/>
        </w:rPr>
        <w:t>PdV</w:t>
      </w:r>
      <w:proofErr w:type="spellEnd"/>
      <w:r w:rsidRPr="00F067EF">
        <w:rPr>
          <w:rFonts w:eastAsiaTheme="minorEastAsia" w:hAnsi="Calibri"/>
          <w:color w:val="000000" w:themeColor="text1"/>
          <w:kern w:val="24"/>
        </w:rPr>
        <w:t>, responsables)</w:t>
      </w:r>
    </w:p>
    <w:p w:rsidR="002C100B" w:rsidRPr="00F067EF" w:rsidRDefault="002C100B" w:rsidP="002C100B">
      <w:pPr>
        <w:widowControl/>
        <w:numPr>
          <w:ilvl w:val="0"/>
          <w:numId w:val="19"/>
        </w:numPr>
        <w:suppressAutoHyphens w:val="0"/>
        <w:contextualSpacing/>
        <w:rPr>
          <w:rFonts w:ascii="Times New Roman" w:eastAsia="Times New Roman" w:hAnsi="Times New Roman" w:cs="Times New Roman"/>
        </w:rPr>
      </w:pPr>
      <w:r w:rsidRPr="00F067EF">
        <w:rPr>
          <w:rFonts w:eastAsiaTheme="minorEastAsia" w:hAnsi="Calibri"/>
          <w:color w:val="000000" w:themeColor="text1"/>
          <w:kern w:val="24"/>
        </w:rPr>
        <w:t xml:space="preserve">Paiements des commandes (site web, </w:t>
      </w:r>
      <w:proofErr w:type="spellStart"/>
      <w:r w:rsidRPr="00F067EF">
        <w:rPr>
          <w:rFonts w:eastAsiaTheme="minorEastAsia" w:hAnsi="Calibri"/>
          <w:color w:val="000000" w:themeColor="text1"/>
          <w:kern w:val="24"/>
        </w:rPr>
        <w:t>PdV</w:t>
      </w:r>
      <w:proofErr w:type="spellEnd"/>
      <w:r w:rsidRPr="00F067EF">
        <w:rPr>
          <w:rFonts w:eastAsiaTheme="minorEastAsia" w:hAnsi="Calibri"/>
          <w:color w:val="000000" w:themeColor="text1"/>
          <w:kern w:val="24"/>
        </w:rPr>
        <w:t xml:space="preserve">, </w:t>
      </w:r>
      <w:r>
        <w:rPr>
          <w:rFonts w:eastAsiaTheme="minorEastAsia" w:hAnsi="Calibri"/>
          <w:color w:val="000000" w:themeColor="text1"/>
          <w:kern w:val="24"/>
        </w:rPr>
        <w:t>b</w:t>
      </w:r>
      <w:r w:rsidRPr="00F067EF">
        <w:rPr>
          <w:rFonts w:eastAsiaTheme="minorEastAsia" w:hAnsi="Calibri"/>
          <w:color w:val="000000" w:themeColor="text1"/>
          <w:kern w:val="24"/>
        </w:rPr>
        <w:t>an</w:t>
      </w:r>
      <w:r>
        <w:rPr>
          <w:rFonts w:eastAsiaTheme="minorEastAsia" w:hAnsi="Calibri"/>
          <w:color w:val="000000" w:themeColor="text1"/>
          <w:kern w:val="24"/>
        </w:rPr>
        <w:t>que</w:t>
      </w:r>
      <w:r w:rsidRPr="00F067EF">
        <w:rPr>
          <w:rFonts w:eastAsiaTheme="minorEastAsia" w:hAnsi="Calibri"/>
          <w:color w:val="000000" w:themeColor="text1"/>
          <w:kern w:val="24"/>
        </w:rPr>
        <w:t>)</w:t>
      </w:r>
    </w:p>
    <w:p w:rsidR="002C100B" w:rsidRPr="002C100B" w:rsidRDefault="002C100B" w:rsidP="002C100B">
      <w:pPr>
        <w:pStyle w:val="Corpsdetexte"/>
        <w:spacing w:before="240"/>
        <w:rPr>
          <w:rFonts w:eastAsia="DejaVu Sans" w:cs="DejaVu Sans"/>
        </w:rPr>
      </w:pPr>
      <w:r w:rsidRPr="002C100B">
        <w:rPr>
          <w:rFonts w:eastAsia="DejaVu Sans" w:cs="DejaVu Sans"/>
        </w:rPr>
        <w:t xml:space="preserve">Gestion approvisionnements/achats : </w:t>
      </w:r>
    </w:p>
    <w:p w:rsidR="002C100B" w:rsidRPr="002C100B" w:rsidRDefault="002C100B" w:rsidP="002C100B">
      <w:pPr>
        <w:widowControl/>
        <w:numPr>
          <w:ilvl w:val="0"/>
          <w:numId w:val="19"/>
        </w:numPr>
        <w:suppressAutoHyphens w:val="0"/>
        <w:contextualSpacing/>
        <w:rPr>
          <w:rFonts w:eastAsiaTheme="minorEastAsia" w:hAnsi="Calibri"/>
          <w:color w:val="000000" w:themeColor="text1"/>
          <w:kern w:val="24"/>
        </w:rPr>
      </w:pPr>
      <w:r w:rsidRPr="002C100B">
        <w:rPr>
          <w:rFonts w:eastAsiaTheme="minorEastAsia" w:hAnsi="Calibri"/>
          <w:color w:val="000000" w:themeColor="text1"/>
          <w:kern w:val="24"/>
        </w:rPr>
        <w:t>Stock ingr</w:t>
      </w:r>
      <w:r w:rsidRPr="002C100B">
        <w:rPr>
          <w:rFonts w:eastAsiaTheme="minorEastAsia" w:hAnsi="Calibri"/>
          <w:color w:val="000000" w:themeColor="text1"/>
          <w:kern w:val="24"/>
        </w:rPr>
        <w:t>é</w:t>
      </w:r>
      <w:r w:rsidRPr="002C100B">
        <w:rPr>
          <w:rFonts w:eastAsiaTheme="minorEastAsia" w:hAnsi="Calibri"/>
          <w:color w:val="000000" w:themeColor="text1"/>
          <w:kern w:val="24"/>
        </w:rPr>
        <w:t>dients par PDV -&gt; Pizzas pr</w:t>
      </w:r>
      <w:r w:rsidRPr="002C100B">
        <w:rPr>
          <w:rFonts w:eastAsiaTheme="minorEastAsia" w:hAnsi="Calibri"/>
          <w:color w:val="000000" w:themeColor="text1"/>
          <w:kern w:val="24"/>
        </w:rPr>
        <w:t>é</w:t>
      </w:r>
      <w:r w:rsidRPr="002C100B">
        <w:rPr>
          <w:rFonts w:eastAsiaTheme="minorEastAsia" w:hAnsi="Calibri"/>
          <w:color w:val="000000" w:themeColor="text1"/>
          <w:kern w:val="24"/>
        </w:rPr>
        <w:t>parables (</w:t>
      </w:r>
      <w:proofErr w:type="spellStart"/>
      <w:r w:rsidRPr="002C100B">
        <w:rPr>
          <w:rFonts w:eastAsiaTheme="minorEastAsia" w:hAnsi="Calibri"/>
          <w:color w:val="000000" w:themeColor="text1"/>
          <w:kern w:val="24"/>
        </w:rPr>
        <w:t>pdv</w:t>
      </w:r>
      <w:proofErr w:type="spellEnd"/>
      <w:r w:rsidRPr="002C100B">
        <w:rPr>
          <w:rFonts w:eastAsiaTheme="minorEastAsia" w:hAnsi="Calibri"/>
          <w:color w:val="000000" w:themeColor="text1"/>
          <w:kern w:val="24"/>
        </w:rPr>
        <w:t>, pizzaiolo, site web, responsables)</w:t>
      </w:r>
    </w:p>
    <w:p w:rsidR="002C100B" w:rsidRPr="002C100B" w:rsidRDefault="002C100B" w:rsidP="002C100B">
      <w:pPr>
        <w:widowControl/>
        <w:numPr>
          <w:ilvl w:val="0"/>
          <w:numId w:val="19"/>
        </w:numPr>
        <w:suppressAutoHyphens w:val="0"/>
        <w:contextualSpacing/>
        <w:rPr>
          <w:rFonts w:eastAsiaTheme="minorEastAsia" w:hAnsi="Calibri"/>
          <w:color w:val="000000" w:themeColor="text1"/>
          <w:kern w:val="24"/>
        </w:rPr>
      </w:pPr>
      <w:r w:rsidRPr="002C100B">
        <w:rPr>
          <w:rFonts w:eastAsiaTheme="minorEastAsia" w:hAnsi="Calibri"/>
          <w:color w:val="000000" w:themeColor="text1"/>
          <w:kern w:val="24"/>
        </w:rPr>
        <w:t>Recettes pizzas (site web, pizzaiolo)</w:t>
      </w:r>
    </w:p>
    <w:p w:rsidR="002C100B" w:rsidRPr="002C100B" w:rsidRDefault="002C100B" w:rsidP="002C100B">
      <w:pPr>
        <w:widowControl/>
        <w:numPr>
          <w:ilvl w:val="0"/>
          <w:numId w:val="19"/>
        </w:numPr>
        <w:suppressAutoHyphens w:val="0"/>
        <w:contextualSpacing/>
        <w:rPr>
          <w:rFonts w:eastAsiaTheme="minorEastAsia" w:hAnsi="Calibri"/>
          <w:color w:val="000000" w:themeColor="text1"/>
          <w:kern w:val="24"/>
        </w:rPr>
      </w:pPr>
      <w:r w:rsidRPr="002C100B">
        <w:rPr>
          <w:rFonts w:eastAsiaTheme="minorEastAsia" w:hAnsi="Calibri"/>
          <w:color w:val="000000" w:themeColor="text1"/>
          <w:kern w:val="24"/>
        </w:rPr>
        <w:t>Achat ingr</w:t>
      </w:r>
      <w:r w:rsidRPr="002C100B">
        <w:rPr>
          <w:rFonts w:eastAsiaTheme="minorEastAsia" w:hAnsi="Calibri"/>
          <w:color w:val="000000" w:themeColor="text1"/>
          <w:kern w:val="24"/>
        </w:rPr>
        <w:t>é</w:t>
      </w:r>
      <w:r w:rsidRPr="002C100B">
        <w:rPr>
          <w:rFonts w:eastAsiaTheme="minorEastAsia" w:hAnsi="Calibri"/>
          <w:color w:val="000000" w:themeColor="text1"/>
          <w:kern w:val="24"/>
        </w:rPr>
        <w:t xml:space="preserve">dients (responsables, </w:t>
      </w:r>
      <w:r>
        <w:rPr>
          <w:rFonts w:eastAsiaTheme="minorEastAsia" w:hAnsi="Calibri"/>
          <w:color w:val="000000" w:themeColor="text1"/>
          <w:kern w:val="24"/>
        </w:rPr>
        <w:t>b</w:t>
      </w:r>
      <w:r w:rsidRPr="00F067EF">
        <w:rPr>
          <w:rFonts w:eastAsiaTheme="minorEastAsia" w:hAnsi="Calibri"/>
          <w:color w:val="000000" w:themeColor="text1"/>
          <w:kern w:val="24"/>
        </w:rPr>
        <w:t>an</w:t>
      </w:r>
      <w:r>
        <w:rPr>
          <w:rFonts w:eastAsiaTheme="minorEastAsia" w:hAnsi="Calibri"/>
          <w:color w:val="000000" w:themeColor="text1"/>
          <w:kern w:val="24"/>
        </w:rPr>
        <w:t>que</w:t>
      </w:r>
      <w:r w:rsidRPr="002C100B">
        <w:rPr>
          <w:rFonts w:eastAsiaTheme="minorEastAsia" w:hAnsi="Calibri"/>
          <w:color w:val="000000" w:themeColor="text1"/>
          <w:kern w:val="24"/>
        </w:rPr>
        <w:t>)</w:t>
      </w:r>
    </w:p>
    <w:p w:rsidR="002C100B" w:rsidRDefault="002C100B" w:rsidP="002C100B">
      <w:pPr>
        <w:widowControl/>
        <w:suppressAutoHyphens w:val="0"/>
        <w:contextualSpacing/>
        <w:rPr>
          <w:rFonts w:eastAsiaTheme="minorEastAsia" w:hAnsi="Calibri"/>
          <w:color w:val="000000" w:themeColor="text1"/>
          <w:kern w:val="24"/>
        </w:rPr>
      </w:pPr>
    </w:p>
    <w:p w:rsidR="002C100B" w:rsidRPr="002C100B" w:rsidRDefault="002C100B" w:rsidP="002C100B">
      <w:pPr>
        <w:widowControl/>
        <w:suppressAutoHyphens w:val="0"/>
        <w:contextualSpacing/>
        <w:rPr>
          <w:rFonts w:eastAsiaTheme="minorEastAsia" w:hAnsi="Calibri"/>
          <w:color w:val="000000" w:themeColor="text1"/>
          <w:kern w:val="24"/>
        </w:rPr>
      </w:pPr>
      <w:r w:rsidRPr="002C100B">
        <w:rPr>
          <w:rFonts w:eastAsiaTheme="minorEastAsia" w:hAnsi="Calibri"/>
          <w:color w:val="000000" w:themeColor="text1"/>
          <w:kern w:val="24"/>
        </w:rPr>
        <w:t>Gestion des Points de ventes :</w:t>
      </w:r>
    </w:p>
    <w:p w:rsidR="002C100B" w:rsidRPr="002C100B" w:rsidRDefault="002C100B" w:rsidP="002C100B">
      <w:pPr>
        <w:widowControl/>
        <w:numPr>
          <w:ilvl w:val="0"/>
          <w:numId w:val="19"/>
        </w:numPr>
        <w:suppressAutoHyphens w:val="0"/>
        <w:contextualSpacing/>
        <w:rPr>
          <w:rFonts w:eastAsiaTheme="minorEastAsia" w:hAnsi="Calibri"/>
          <w:color w:val="000000" w:themeColor="text1"/>
          <w:kern w:val="24"/>
        </w:rPr>
      </w:pPr>
      <w:r w:rsidRPr="002C100B">
        <w:rPr>
          <w:rFonts w:eastAsiaTheme="minorEastAsia" w:hAnsi="Calibri"/>
          <w:color w:val="000000" w:themeColor="text1"/>
          <w:kern w:val="24"/>
        </w:rPr>
        <w:t>Cr</w:t>
      </w:r>
      <w:r w:rsidRPr="002C100B">
        <w:rPr>
          <w:rFonts w:eastAsiaTheme="minorEastAsia" w:hAnsi="Calibri"/>
          <w:color w:val="000000" w:themeColor="text1"/>
          <w:kern w:val="24"/>
        </w:rPr>
        <w:t>é</w:t>
      </w:r>
      <w:r w:rsidRPr="002C100B">
        <w:rPr>
          <w:rFonts w:eastAsiaTheme="minorEastAsia" w:hAnsi="Calibri"/>
          <w:color w:val="000000" w:themeColor="text1"/>
          <w:kern w:val="24"/>
        </w:rPr>
        <w:t>ation de nouveaux points de ventes</w:t>
      </w:r>
    </w:p>
    <w:p w:rsidR="002C100B" w:rsidRDefault="002C100B" w:rsidP="002C100B">
      <w:pPr>
        <w:widowControl/>
        <w:numPr>
          <w:ilvl w:val="0"/>
          <w:numId w:val="19"/>
        </w:numPr>
        <w:suppressAutoHyphens w:val="0"/>
        <w:contextualSpacing/>
        <w:rPr>
          <w:rFonts w:eastAsiaTheme="minorEastAsia" w:hAnsi="Calibri"/>
          <w:color w:val="000000" w:themeColor="text1"/>
          <w:kern w:val="24"/>
        </w:rPr>
      </w:pPr>
      <w:r w:rsidRPr="002C100B">
        <w:rPr>
          <w:rFonts w:eastAsiaTheme="minorEastAsia" w:hAnsi="Calibri"/>
          <w:color w:val="000000" w:themeColor="text1"/>
          <w:kern w:val="24"/>
        </w:rPr>
        <w:t>Fermeture de points de ventes</w:t>
      </w:r>
    </w:p>
    <w:p w:rsidR="002C100B" w:rsidRDefault="002C100B" w:rsidP="002C100B">
      <w:pPr>
        <w:keepNext/>
        <w:widowControl/>
        <w:suppressAutoHyphens w:val="0"/>
        <w:ind w:left="720"/>
        <w:contextualSpacing/>
        <w:jc w:val="center"/>
      </w:pPr>
      <w:r>
        <w:rPr>
          <w:noProof/>
        </w:rPr>
        <w:lastRenderedPageBreak/>
        <w:drawing>
          <wp:inline distT="0" distB="0" distL="0" distR="0" wp14:anchorId="2B00EADE" wp14:editId="5D3F1E50">
            <wp:extent cx="4684144" cy="3797713"/>
            <wp:effectExtent l="0" t="0" r="254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685771" cy="3799032"/>
                    </a:xfrm>
                    <a:prstGeom prst="rect">
                      <a:avLst/>
                    </a:prstGeom>
                  </pic:spPr>
                </pic:pic>
              </a:graphicData>
            </a:graphic>
          </wp:inline>
        </w:drawing>
      </w:r>
    </w:p>
    <w:p w:rsidR="002C100B" w:rsidRDefault="002C100B" w:rsidP="002C100B">
      <w:pPr>
        <w:pStyle w:val="Lgende"/>
        <w:jc w:val="center"/>
      </w:pPr>
      <w:r>
        <w:t xml:space="preserve">Figure </w:t>
      </w:r>
      <w:r>
        <w:fldChar w:fldCharType="begin"/>
      </w:r>
      <w:r>
        <w:instrText xml:space="preserve"> SEQ Figure \* ARABIC </w:instrText>
      </w:r>
      <w:r>
        <w:fldChar w:fldCharType="separate"/>
      </w:r>
      <w:r w:rsidR="00D802C0">
        <w:rPr>
          <w:noProof/>
        </w:rPr>
        <w:t>1</w:t>
      </w:r>
      <w:r>
        <w:fldChar w:fldCharType="end"/>
      </w:r>
      <w:r>
        <w:t>: Diagramme de Package</w:t>
      </w:r>
    </w:p>
    <w:p w:rsidR="002C100B" w:rsidRPr="002C100B" w:rsidRDefault="002C100B" w:rsidP="002C100B">
      <w:pPr>
        <w:pStyle w:val="Lgende"/>
        <w:jc w:val="center"/>
        <w:rPr>
          <w:rFonts w:eastAsiaTheme="minorEastAsia" w:hAnsi="Calibri"/>
          <w:color w:val="000000" w:themeColor="text1"/>
          <w:kern w:val="24"/>
        </w:rPr>
      </w:pPr>
    </w:p>
    <w:p w:rsidR="00000000" w:rsidRDefault="00E119A8">
      <w:pPr>
        <w:pStyle w:val="Titre2"/>
      </w:pPr>
      <w:r>
        <w:t>Les acteurs</w:t>
      </w:r>
    </w:p>
    <w:p w:rsidR="00BE53BB" w:rsidRPr="00BE53BB" w:rsidRDefault="00BE53BB" w:rsidP="00BE53BB">
      <w:pPr>
        <w:widowControl/>
        <w:suppressAutoHyphens w:val="0"/>
        <w:ind w:left="720"/>
        <w:contextualSpacing/>
        <w:rPr>
          <w:rFonts w:ascii="Times New Roman" w:eastAsia="Times New Roman" w:hAnsi="Times New Roman" w:cs="Times New Roman"/>
          <w:sz w:val="20"/>
          <w:szCs w:val="20"/>
        </w:rPr>
      </w:pPr>
    </w:p>
    <w:p w:rsidR="00BE53BB" w:rsidRPr="009F7DA9" w:rsidRDefault="00BE53BB" w:rsidP="00BE53BB">
      <w:pPr>
        <w:widowControl/>
        <w:numPr>
          <w:ilvl w:val="0"/>
          <w:numId w:val="12"/>
        </w:numPr>
        <w:suppressAutoHyphens w:val="0"/>
        <w:contextualSpacing/>
        <w:rPr>
          <w:rFonts w:ascii="Times New Roman" w:eastAsia="Times New Roman" w:hAnsi="Times New Roman" w:cs="Times New Roman"/>
          <w:sz w:val="20"/>
          <w:szCs w:val="20"/>
        </w:rPr>
      </w:pPr>
      <w:r w:rsidRPr="009F7DA9">
        <w:rPr>
          <w:rFonts w:eastAsiaTheme="minorEastAsia" w:hAnsi="Calibri"/>
          <w:color w:val="000000" w:themeColor="text1"/>
          <w:kern w:val="24"/>
          <w:sz w:val="20"/>
          <w:szCs w:val="20"/>
        </w:rPr>
        <w:t xml:space="preserve">Le Client, le Prospect : </w:t>
      </w:r>
    </w:p>
    <w:p w:rsidR="00BE53BB" w:rsidRDefault="00BE53BB" w:rsidP="00BE53BB">
      <w:pPr>
        <w:rPr>
          <w:rFonts w:eastAsiaTheme="minorEastAsia" w:hAnsi="Calibri"/>
          <w:color w:val="000000" w:themeColor="text1"/>
          <w:kern w:val="24"/>
          <w:sz w:val="20"/>
          <w:szCs w:val="20"/>
        </w:rPr>
      </w:pPr>
      <w:r w:rsidRPr="0077773C">
        <w:rPr>
          <w:rFonts w:eastAsiaTheme="minorEastAsia" w:hAnsi="Calibri"/>
          <w:color w:val="000000" w:themeColor="text1"/>
          <w:kern w:val="24"/>
          <w:sz w:val="20"/>
          <w:szCs w:val="20"/>
        </w:rPr>
        <w:t>Il interagit suivant trois modes qui sont le site web, le t</w:t>
      </w:r>
      <w:r w:rsidRPr="0077773C">
        <w:rPr>
          <w:rFonts w:eastAsiaTheme="minorEastAsia" w:hAnsi="Calibri"/>
          <w:color w:val="000000" w:themeColor="text1"/>
          <w:kern w:val="24"/>
          <w:sz w:val="20"/>
          <w:szCs w:val="20"/>
        </w:rPr>
        <w:t>é</w:t>
      </w:r>
      <w:r w:rsidRPr="0077773C">
        <w:rPr>
          <w:rFonts w:eastAsiaTheme="minorEastAsia" w:hAnsi="Calibri"/>
          <w:color w:val="000000" w:themeColor="text1"/>
          <w:kern w:val="24"/>
          <w:sz w:val="20"/>
          <w:szCs w:val="20"/>
        </w:rPr>
        <w:t>l</w:t>
      </w:r>
      <w:r w:rsidRPr="0077773C">
        <w:rPr>
          <w:rFonts w:eastAsiaTheme="minorEastAsia" w:hAnsi="Calibri"/>
          <w:color w:val="000000" w:themeColor="text1"/>
          <w:kern w:val="24"/>
          <w:sz w:val="20"/>
          <w:szCs w:val="20"/>
        </w:rPr>
        <w:t>é</w:t>
      </w:r>
      <w:r w:rsidRPr="0077773C">
        <w:rPr>
          <w:rFonts w:eastAsiaTheme="minorEastAsia" w:hAnsi="Calibri"/>
          <w:color w:val="000000" w:themeColor="text1"/>
          <w:kern w:val="24"/>
          <w:sz w:val="20"/>
          <w:szCs w:val="20"/>
        </w:rPr>
        <w:t>phone, le point de vente. Il semble important de relier ces</w:t>
      </w:r>
      <w:r w:rsidRPr="009E1B10">
        <w:rPr>
          <w:rFonts w:eastAsiaTheme="minorEastAsia" w:hAnsi="Calibri"/>
          <w:color w:val="000000" w:themeColor="text1"/>
          <w:kern w:val="24"/>
          <w:sz w:val="20"/>
          <w:szCs w:val="20"/>
        </w:rPr>
        <w:t xml:space="preserve"> informations  dans un unique point d</w:t>
      </w:r>
      <w:r w:rsidRPr="009E1B10">
        <w:rPr>
          <w:rFonts w:eastAsiaTheme="minorEastAsia" w:hAnsi="Calibri"/>
          <w:color w:val="000000" w:themeColor="text1"/>
          <w:kern w:val="24"/>
          <w:sz w:val="20"/>
          <w:szCs w:val="20"/>
        </w:rPr>
        <w:t>’</w:t>
      </w:r>
      <w:r w:rsidRPr="009E1B10">
        <w:rPr>
          <w:rFonts w:eastAsiaTheme="minorEastAsia" w:hAnsi="Calibri"/>
          <w:color w:val="000000" w:themeColor="text1"/>
          <w:kern w:val="24"/>
          <w:sz w:val="20"/>
          <w:szCs w:val="20"/>
        </w:rPr>
        <w:t>entr</w:t>
      </w:r>
      <w:r w:rsidRPr="009E1B10">
        <w:rPr>
          <w:rFonts w:eastAsiaTheme="minorEastAsia" w:hAnsi="Calibri"/>
          <w:color w:val="000000" w:themeColor="text1"/>
          <w:kern w:val="24"/>
          <w:sz w:val="20"/>
          <w:szCs w:val="20"/>
        </w:rPr>
        <w:t>é</w:t>
      </w:r>
      <w:r w:rsidRPr="009E1B10">
        <w:rPr>
          <w:rFonts w:eastAsiaTheme="minorEastAsia" w:hAnsi="Calibri"/>
          <w:color w:val="000000" w:themeColor="text1"/>
          <w:kern w:val="24"/>
          <w:sz w:val="20"/>
          <w:szCs w:val="20"/>
        </w:rPr>
        <w:t>e au niveau du syst</w:t>
      </w:r>
      <w:r w:rsidRPr="009E1B10">
        <w:rPr>
          <w:rFonts w:eastAsiaTheme="minorEastAsia" w:hAnsi="Calibri"/>
          <w:color w:val="000000" w:themeColor="text1"/>
          <w:kern w:val="24"/>
          <w:sz w:val="20"/>
          <w:szCs w:val="20"/>
        </w:rPr>
        <w:t>è</w:t>
      </w:r>
      <w:r w:rsidRPr="009E1B10">
        <w:rPr>
          <w:rFonts w:eastAsiaTheme="minorEastAsia" w:hAnsi="Calibri"/>
          <w:color w:val="000000" w:themeColor="text1"/>
          <w:kern w:val="24"/>
          <w:sz w:val="20"/>
          <w:szCs w:val="20"/>
        </w:rPr>
        <w:t>me afin de faciliter la reconnaissance et le suivi client.</w:t>
      </w:r>
    </w:p>
    <w:p w:rsidR="00BE53BB" w:rsidRPr="009F7DA9" w:rsidRDefault="00BE53BB" w:rsidP="00BE53BB">
      <w:pPr>
        <w:rPr>
          <w:rFonts w:ascii="Times New Roman" w:eastAsia="Times New Roman" w:hAnsi="Times New Roman" w:cs="Times New Roman"/>
          <w:sz w:val="20"/>
          <w:szCs w:val="20"/>
        </w:rPr>
      </w:pPr>
    </w:p>
    <w:p w:rsidR="00BE53BB" w:rsidRPr="009F7DA9" w:rsidRDefault="00BE53BB" w:rsidP="00BE53BB">
      <w:pPr>
        <w:widowControl/>
        <w:numPr>
          <w:ilvl w:val="0"/>
          <w:numId w:val="13"/>
        </w:numPr>
        <w:suppressAutoHyphens w:val="0"/>
        <w:contextualSpacing/>
        <w:rPr>
          <w:rFonts w:ascii="Times New Roman" w:eastAsia="Times New Roman" w:hAnsi="Times New Roman" w:cs="Times New Roman"/>
          <w:sz w:val="20"/>
          <w:szCs w:val="20"/>
        </w:rPr>
      </w:pPr>
      <w:r w:rsidRPr="009F7DA9">
        <w:rPr>
          <w:rFonts w:eastAsiaTheme="minorEastAsia" w:hAnsi="Calibri"/>
          <w:color w:val="000000" w:themeColor="text1"/>
          <w:kern w:val="24"/>
          <w:sz w:val="20"/>
          <w:szCs w:val="20"/>
        </w:rPr>
        <w:t xml:space="preserve">Le Responsable : </w:t>
      </w:r>
    </w:p>
    <w:p w:rsidR="00BE53BB" w:rsidRDefault="00BE53BB" w:rsidP="00BE53BB">
      <w:pPr>
        <w:rPr>
          <w:rFonts w:eastAsiaTheme="minorEastAsia" w:hAnsi="Calibri"/>
          <w:color w:val="000000" w:themeColor="text1"/>
          <w:kern w:val="24"/>
          <w:sz w:val="20"/>
          <w:szCs w:val="20"/>
        </w:rPr>
      </w:pPr>
      <w:r w:rsidRPr="0077773C">
        <w:rPr>
          <w:rFonts w:eastAsiaTheme="minorEastAsia" w:hAnsi="Calibri"/>
          <w:color w:val="000000" w:themeColor="text1"/>
          <w:kern w:val="24"/>
          <w:sz w:val="20"/>
          <w:szCs w:val="20"/>
        </w:rPr>
        <w:t xml:space="preserve">Il peut </w:t>
      </w:r>
      <w:r w:rsidRPr="0077773C">
        <w:rPr>
          <w:rFonts w:eastAsiaTheme="minorEastAsia" w:hAnsi="Calibri"/>
          <w:color w:val="000000" w:themeColor="text1"/>
          <w:kern w:val="24"/>
          <w:sz w:val="20"/>
          <w:szCs w:val="20"/>
        </w:rPr>
        <w:t>ê</w:t>
      </w:r>
      <w:r w:rsidRPr="0077773C">
        <w:rPr>
          <w:rFonts w:eastAsiaTheme="minorEastAsia" w:hAnsi="Calibri"/>
          <w:color w:val="000000" w:themeColor="text1"/>
          <w:kern w:val="24"/>
          <w:sz w:val="20"/>
          <w:szCs w:val="20"/>
        </w:rPr>
        <w:t>tre un employ</w:t>
      </w:r>
      <w:r w:rsidRPr="0077773C">
        <w:rPr>
          <w:rFonts w:eastAsiaTheme="minorEastAsia" w:hAnsi="Calibri"/>
          <w:color w:val="000000" w:themeColor="text1"/>
          <w:kern w:val="24"/>
          <w:sz w:val="20"/>
          <w:szCs w:val="20"/>
        </w:rPr>
        <w:t>é</w:t>
      </w:r>
      <w:r w:rsidRPr="0077773C">
        <w:rPr>
          <w:rFonts w:eastAsiaTheme="minorEastAsia" w:hAnsi="Calibri"/>
          <w:color w:val="000000" w:themeColor="text1"/>
          <w:kern w:val="24"/>
          <w:sz w:val="20"/>
          <w:szCs w:val="20"/>
        </w:rPr>
        <w:t>, un g</w:t>
      </w:r>
      <w:r w:rsidRPr="0077773C">
        <w:rPr>
          <w:rFonts w:eastAsiaTheme="minorEastAsia" w:hAnsi="Calibri"/>
          <w:color w:val="000000" w:themeColor="text1"/>
          <w:kern w:val="24"/>
          <w:sz w:val="20"/>
          <w:szCs w:val="20"/>
        </w:rPr>
        <w:t>é</w:t>
      </w:r>
      <w:r w:rsidRPr="0077773C">
        <w:rPr>
          <w:rFonts w:eastAsiaTheme="minorEastAsia" w:hAnsi="Calibri"/>
          <w:color w:val="000000" w:themeColor="text1"/>
          <w:kern w:val="24"/>
          <w:sz w:val="20"/>
          <w:szCs w:val="20"/>
        </w:rPr>
        <w:t xml:space="preserve">rant sur un point de vente, un responsable de plusieurs points de vente ou le </w:t>
      </w:r>
      <w:r w:rsidRPr="009E1B10">
        <w:rPr>
          <w:rFonts w:eastAsiaTheme="minorEastAsia" w:hAnsi="Calibri"/>
          <w:color w:val="000000" w:themeColor="text1"/>
          <w:kern w:val="24"/>
          <w:sz w:val="20"/>
          <w:szCs w:val="20"/>
        </w:rPr>
        <w:t>g</w:t>
      </w:r>
      <w:r w:rsidRPr="009E1B10">
        <w:rPr>
          <w:rFonts w:eastAsiaTheme="minorEastAsia" w:hAnsi="Calibri"/>
          <w:color w:val="000000" w:themeColor="text1"/>
          <w:kern w:val="24"/>
          <w:sz w:val="20"/>
          <w:szCs w:val="20"/>
        </w:rPr>
        <w:t>é</w:t>
      </w:r>
      <w:r w:rsidRPr="009E1B10">
        <w:rPr>
          <w:rFonts w:eastAsiaTheme="minorEastAsia" w:hAnsi="Calibri"/>
          <w:color w:val="000000" w:themeColor="text1"/>
          <w:kern w:val="24"/>
          <w:sz w:val="20"/>
          <w:szCs w:val="20"/>
        </w:rPr>
        <w:t>rant/directeur OC Pizza. Il lui est n</w:t>
      </w:r>
      <w:r w:rsidRPr="009E1B10">
        <w:rPr>
          <w:rFonts w:eastAsiaTheme="minorEastAsia" w:hAnsi="Calibri"/>
          <w:color w:val="000000" w:themeColor="text1"/>
          <w:kern w:val="24"/>
          <w:sz w:val="20"/>
          <w:szCs w:val="20"/>
        </w:rPr>
        <w:t>é</w:t>
      </w:r>
      <w:r w:rsidRPr="009E1B10">
        <w:rPr>
          <w:rFonts w:eastAsiaTheme="minorEastAsia" w:hAnsi="Calibri"/>
          <w:color w:val="000000" w:themeColor="text1"/>
          <w:kern w:val="24"/>
          <w:sz w:val="20"/>
          <w:szCs w:val="20"/>
        </w:rPr>
        <w:t>cessaire d</w:t>
      </w:r>
      <w:r w:rsidRPr="009E1B10">
        <w:rPr>
          <w:rFonts w:eastAsiaTheme="minorEastAsia" w:hAnsi="Calibri"/>
          <w:color w:val="000000" w:themeColor="text1"/>
          <w:kern w:val="24"/>
          <w:sz w:val="20"/>
          <w:szCs w:val="20"/>
        </w:rPr>
        <w:t>’</w:t>
      </w:r>
      <w:r w:rsidRPr="009E1B10">
        <w:rPr>
          <w:rFonts w:eastAsiaTheme="minorEastAsia" w:hAnsi="Calibri"/>
          <w:color w:val="000000" w:themeColor="text1"/>
          <w:kern w:val="24"/>
          <w:sz w:val="20"/>
          <w:szCs w:val="20"/>
        </w:rPr>
        <w:t>acc</w:t>
      </w:r>
      <w:r w:rsidRPr="009E1B10">
        <w:rPr>
          <w:rFonts w:eastAsiaTheme="minorEastAsia" w:hAnsi="Calibri"/>
          <w:color w:val="000000" w:themeColor="text1"/>
          <w:kern w:val="24"/>
          <w:sz w:val="20"/>
          <w:szCs w:val="20"/>
        </w:rPr>
        <w:t>é</w:t>
      </w:r>
      <w:r w:rsidRPr="005B72FA">
        <w:rPr>
          <w:rFonts w:eastAsiaTheme="minorEastAsia" w:hAnsi="Calibri"/>
          <w:color w:val="000000" w:themeColor="text1"/>
          <w:kern w:val="24"/>
          <w:sz w:val="20"/>
          <w:szCs w:val="20"/>
        </w:rPr>
        <w:t xml:space="preserve">der au suivi et </w:t>
      </w:r>
      <w:r w:rsidRPr="005B72FA">
        <w:rPr>
          <w:rFonts w:eastAsiaTheme="minorEastAsia" w:hAnsi="Calibri"/>
          <w:color w:val="000000" w:themeColor="text1"/>
          <w:kern w:val="24"/>
          <w:sz w:val="20"/>
          <w:szCs w:val="20"/>
        </w:rPr>
        <w:t>à</w:t>
      </w:r>
      <w:r w:rsidRPr="005B72FA">
        <w:rPr>
          <w:rFonts w:eastAsiaTheme="minorEastAsia" w:hAnsi="Calibri"/>
          <w:color w:val="000000" w:themeColor="text1"/>
          <w:kern w:val="24"/>
          <w:sz w:val="20"/>
          <w:szCs w:val="20"/>
        </w:rPr>
        <w:t xml:space="preserve"> la gestion des points de ventes qui lui sont rattach</w:t>
      </w:r>
      <w:r w:rsidRPr="00527ABE">
        <w:rPr>
          <w:rFonts w:eastAsiaTheme="minorEastAsia" w:hAnsi="Calibri"/>
          <w:color w:val="000000" w:themeColor="text1"/>
          <w:kern w:val="24"/>
          <w:sz w:val="20"/>
          <w:szCs w:val="20"/>
        </w:rPr>
        <w:t>é</w:t>
      </w:r>
      <w:r w:rsidRPr="00527ABE">
        <w:rPr>
          <w:rFonts w:eastAsiaTheme="minorEastAsia" w:hAnsi="Calibri"/>
          <w:color w:val="000000" w:themeColor="text1"/>
          <w:kern w:val="24"/>
          <w:sz w:val="20"/>
          <w:szCs w:val="20"/>
        </w:rPr>
        <w:t>s (suivis des commandes clients, du chiffre d</w:t>
      </w:r>
      <w:r w:rsidRPr="00527ABE">
        <w:rPr>
          <w:rFonts w:eastAsiaTheme="minorEastAsia" w:hAnsi="Calibri"/>
          <w:color w:val="000000" w:themeColor="text1"/>
          <w:kern w:val="24"/>
          <w:sz w:val="20"/>
          <w:szCs w:val="20"/>
        </w:rPr>
        <w:t>’</w:t>
      </w:r>
      <w:r w:rsidRPr="00527ABE">
        <w:rPr>
          <w:rFonts w:eastAsiaTheme="minorEastAsia" w:hAnsi="Calibri"/>
          <w:color w:val="000000" w:themeColor="text1"/>
          <w:kern w:val="24"/>
          <w:sz w:val="20"/>
          <w:szCs w:val="20"/>
        </w:rPr>
        <w:t>affaire, de la gestion du stock, des utilisateurs du SI</w:t>
      </w:r>
      <w:r w:rsidRPr="00527ABE">
        <w:rPr>
          <w:rFonts w:eastAsiaTheme="minorEastAsia" w:hAnsi="Calibri"/>
          <w:color w:val="000000" w:themeColor="text1"/>
          <w:kern w:val="24"/>
          <w:sz w:val="20"/>
          <w:szCs w:val="20"/>
        </w:rPr>
        <w:t>…</w:t>
      </w:r>
      <w:r w:rsidRPr="00527ABE">
        <w:rPr>
          <w:rFonts w:eastAsiaTheme="minorEastAsia" w:hAnsi="Calibri"/>
          <w:color w:val="000000" w:themeColor="text1"/>
          <w:kern w:val="24"/>
          <w:sz w:val="20"/>
          <w:szCs w:val="20"/>
        </w:rPr>
        <w:t>).</w:t>
      </w:r>
    </w:p>
    <w:p w:rsidR="00BE53BB" w:rsidRPr="009F7DA9" w:rsidRDefault="00BE53BB" w:rsidP="00BE53BB">
      <w:pPr>
        <w:rPr>
          <w:rFonts w:ascii="Times New Roman" w:eastAsia="Times New Roman" w:hAnsi="Times New Roman" w:cs="Times New Roman"/>
          <w:sz w:val="20"/>
          <w:szCs w:val="20"/>
        </w:rPr>
      </w:pPr>
    </w:p>
    <w:p w:rsidR="00BE53BB" w:rsidRPr="009F7DA9" w:rsidRDefault="00BE53BB" w:rsidP="00BE53BB">
      <w:pPr>
        <w:widowControl/>
        <w:numPr>
          <w:ilvl w:val="0"/>
          <w:numId w:val="14"/>
        </w:numPr>
        <w:suppressAutoHyphens w:val="0"/>
        <w:contextualSpacing/>
        <w:rPr>
          <w:rFonts w:ascii="Times New Roman" w:eastAsia="Times New Roman" w:hAnsi="Times New Roman" w:cs="Times New Roman"/>
          <w:sz w:val="20"/>
          <w:szCs w:val="20"/>
        </w:rPr>
      </w:pPr>
      <w:r w:rsidRPr="009F7DA9">
        <w:rPr>
          <w:rFonts w:eastAsiaTheme="minorEastAsia" w:hAnsi="Calibri"/>
          <w:color w:val="000000" w:themeColor="text1"/>
          <w:kern w:val="24"/>
          <w:sz w:val="20"/>
          <w:szCs w:val="20"/>
        </w:rPr>
        <w:t>L</w:t>
      </w:r>
      <w:r w:rsidRPr="009F7DA9">
        <w:rPr>
          <w:rFonts w:eastAsiaTheme="minorEastAsia" w:hAnsi="Calibri"/>
          <w:color w:val="000000" w:themeColor="text1"/>
          <w:kern w:val="24"/>
          <w:sz w:val="20"/>
          <w:szCs w:val="20"/>
        </w:rPr>
        <w:t>’</w:t>
      </w:r>
      <w:r w:rsidRPr="009F7DA9">
        <w:rPr>
          <w:rFonts w:eastAsiaTheme="minorEastAsia" w:hAnsi="Calibri"/>
          <w:color w:val="000000" w:themeColor="text1"/>
          <w:kern w:val="24"/>
          <w:sz w:val="20"/>
          <w:szCs w:val="20"/>
        </w:rPr>
        <w:t>Accueil :</w:t>
      </w:r>
    </w:p>
    <w:p w:rsidR="00BE53BB" w:rsidRDefault="00BE53BB" w:rsidP="00BE53BB">
      <w:pPr>
        <w:rPr>
          <w:rFonts w:eastAsiaTheme="minorEastAsia" w:hAnsi="Calibri"/>
          <w:color w:val="000000" w:themeColor="text1"/>
          <w:kern w:val="24"/>
          <w:sz w:val="20"/>
          <w:szCs w:val="20"/>
        </w:rPr>
      </w:pPr>
      <w:r w:rsidRPr="0077773C">
        <w:rPr>
          <w:rFonts w:eastAsiaTheme="minorEastAsia" w:hAnsi="Calibri"/>
          <w:color w:val="000000" w:themeColor="text1"/>
          <w:kern w:val="24"/>
          <w:sz w:val="20"/>
          <w:szCs w:val="20"/>
        </w:rPr>
        <w:t>Il accueille le client en point de vente et r</w:t>
      </w:r>
      <w:r w:rsidRPr="0077773C">
        <w:rPr>
          <w:rFonts w:eastAsiaTheme="minorEastAsia" w:hAnsi="Calibri"/>
          <w:color w:val="000000" w:themeColor="text1"/>
          <w:kern w:val="24"/>
          <w:sz w:val="20"/>
          <w:szCs w:val="20"/>
        </w:rPr>
        <w:t>é</w:t>
      </w:r>
      <w:r w:rsidRPr="0077773C">
        <w:rPr>
          <w:rFonts w:eastAsiaTheme="minorEastAsia" w:hAnsi="Calibri"/>
          <w:color w:val="000000" w:themeColor="text1"/>
          <w:kern w:val="24"/>
          <w:sz w:val="20"/>
          <w:szCs w:val="20"/>
        </w:rPr>
        <w:t>pond au t</w:t>
      </w:r>
      <w:r w:rsidRPr="0077773C">
        <w:rPr>
          <w:rFonts w:eastAsiaTheme="minorEastAsia" w:hAnsi="Calibri"/>
          <w:color w:val="000000" w:themeColor="text1"/>
          <w:kern w:val="24"/>
          <w:sz w:val="20"/>
          <w:szCs w:val="20"/>
        </w:rPr>
        <w:t>é</w:t>
      </w:r>
      <w:r w:rsidRPr="0077773C">
        <w:rPr>
          <w:rFonts w:eastAsiaTheme="minorEastAsia" w:hAnsi="Calibri"/>
          <w:color w:val="000000" w:themeColor="text1"/>
          <w:kern w:val="24"/>
          <w:sz w:val="20"/>
          <w:szCs w:val="20"/>
        </w:rPr>
        <w:t>l</w:t>
      </w:r>
      <w:r w:rsidRPr="0077773C">
        <w:rPr>
          <w:rFonts w:eastAsiaTheme="minorEastAsia" w:hAnsi="Calibri"/>
          <w:color w:val="000000" w:themeColor="text1"/>
          <w:kern w:val="24"/>
          <w:sz w:val="20"/>
          <w:szCs w:val="20"/>
        </w:rPr>
        <w:t>é</w:t>
      </w:r>
      <w:r w:rsidRPr="0077773C">
        <w:rPr>
          <w:rFonts w:eastAsiaTheme="minorEastAsia" w:hAnsi="Calibri"/>
          <w:color w:val="000000" w:themeColor="text1"/>
          <w:kern w:val="24"/>
          <w:sz w:val="20"/>
          <w:szCs w:val="20"/>
        </w:rPr>
        <w:t xml:space="preserve">phone. Il va </w:t>
      </w:r>
      <w:r w:rsidRPr="0077773C">
        <w:rPr>
          <w:rFonts w:eastAsiaTheme="minorEastAsia" w:hAnsi="Calibri"/>
          <w:color w:val="000000" w:themeColor="text1"/>
          <w:kern w:val="24"/>
          <w:sz w:val="20"/>
          <w:szCs w:val="20"/>
        </w:rPr>
        <w:t>ê</w:t>
      </w:r>
      <w:r w:rsidRPr="0077773C">
        <w:rPr>
          <w:rFonts w:eastAsiaTheme="minorEastAsia" w:hAnsi="Calibri"/>
          <w:color w:val="000000" w:themeColor="text1"/>
          <w:kern w:val="24"/>
          <w:sz w:val="20"/>
          <w:szCs w:val="20"/>
        </w:rPr>
        <w:t>tre en charge de cr</w:t>
      </w:r>
      <w:r w:rsidRPr="0077773C">
        <w:rPr>
          <w:rFonts w:eastAsiaTheme="minorEastAsia" w:hAnsi="Calibri"/>
          <w:color w:val="000000" w:themeColor="text1"/>
          <w:kern w:val="24"/>
          <w:sz w:val="20"/>
          <w:szCs w:val="20"/>
        </w:rPr>
        <w:t>é</w:t>
      </w:r>
      <w:r w:rsidRPr="0077773C">
        <w:rPr>
          <w:rFonts w:eastAsiaTheme="minorEastAsia" w:hAnsi="Calibri"/>
          <w:color w:val="000000" w:themeColor="text1"/>
          <w:kern w:val="24"/>
          <w:sz w:val="20"/>
          <w:szCs w:val="20"/>
        </w:rPr>
        <w:t>er le client dans le syst</w:t>
      </w:r>
      <w:r w:rsidRPr="009E1B10">
        <w:rPr>
          <w:rFonts w:eastAsiaTheme="minorEastAsia" w:hAnsi="Calibri"/>
          <w:color w:val="000000" w:themeColor="text1"/>
          <w:kern w:val="24"/>
          <w:sz w:val="20"/>
          <w:szCs w:val="20"/>
        </w:rPr>
        <w:t>è</w:t>
      </w:r>
      <w:r w:rsidRPr="009E1B10">
        <w:rPr>
          <w:rFonts w:eastAsiaTheme="minorEastAsia" w:hAnsi="Calibri"/>
          <w:color w:val="000000" w:themeColor="text1"/>
          <w:kern w:val="24"/>
          <w:sz w:val="20"/>
          <w:szCs w:val="20"/>
        </w:rPr>
        <w:t>me, effectuer la commande et le paiement. Il peut consulter la liste des pizzas pr</w:t>
      </w:r>
      <w:r w:rsidRPr="009E1B10">
        <w:rPr>
          <w:rFonts w:eastAsiaTheme="minorEastAsia" w:hAnsi="Calibri"/>
          <w:color w:val="000000" w:themeColor="text1"/>
          <w:kern w:val="24"/>
          <w:sz w:val="20"/>
          <w:szCs w:val="20"/>
        </w:rPr>
        <w:t>é</w:t>
      </w:r>
      <w:r w:rsidRPr="009E1B10">
        <w:rPr>
          <w:rFonts w:eastAsiaTheme="minorEastAsia" w:hAnsi="Calibri"/>
          <w:color w:val="000000" w:themeColor="text1"/>
          <w:kern w:val="24"/>
          <w:sz w:val="20"/>
          <w:szCs w:val="20"/>
        </w:rPr>
        <w:t>parables et les recettes de pizzas.</w:t>
      </w:r>
    </w:p>
    <w:p w:rsidR="00BE53BB" w:rsidRPr="009F7DA9" w:rsidRDefault="00BE53BB" w:rsidP="00BE53BB">
      <w:pPr>
        <w:rPr>
          <w:rFonts w:ascii="Times New Roman" w:eastAsia="Times New Roman" w:hAnsi="Times New Roman" w:cs="Times New Roman"/>
          <w:sz w:val="20"/>
          <w:szCs w:val="20"/>
        </w:rPr>
      </w:pPr>
    </w:p>
    <w:p w:rsidR="00BE53BB" w:rsidRPr="009F7DA9" w:rsidRDefault="00BE53BB" w:rsidP="00BE53BB">
      <w:pPr>
        <w:widowControl/>
        <w:numPr>
          <w:ilvl w:val="0"/>
          <w:numId w:val="15"/>
        </w:numPr>
        <w:suppressAutoHyphens w:val="0"/>
        <w:contextualSpacing/>
        <w:rPr>
          <w:rFonts w:ascii="Times New Roman" w:eastAsia="Times New Roman" w:hAnsi="Times New Roman" w:cs="Times New Roman"/>
          <w:sz w:val="20"/>
          <w:szCs w:val="20"/>
        </w:rPr>
      </w:pPr>
      <w:r w:rsidRPr="009F7DA9">
        <w:rPr>
          <w:rFonts w:eastAsiaTheme="minorEastAsia" w:hAnsi="Calibri"/>
          <w:color w:val="000000" w:themeColor="text1"/>
          <w:kern w:val="24"/>
          <w:sz w:val="20"/>
          <w:szCs w:val="20"/>
        </w:rPr>
        <w:t xml:space="preserve">Le Pizzaiolo : </w:t>
      </w:r>
    </w:p>
    <w:p w:rsidR="00BE53BB" w:rsidRDefault="00BE53BB" w:rsidP="00BE53BB">
      <w:pPr>
        <w:rPr>
          <w:rFonts w:eastAsiaTheme="minorEastAsia" w:hAnsi="Calibri"/>
          <w:color w:val="000000" w:themeColor="text1"/>
          <w:kern w:val="24"/>
          <w:sz w:val="20"/>
          <w:szCs w:val="20"/>
        </w:rPr>
      </w:pPr>
      <w:r w:rsidRPr="0077773C">
        <w:rPr>
          <w:rFonts w:eastAsiaTheme="minorEastAsia" w:hAnsi="Calibri"/>
          <w:color w:val="000000" w:themeColor="text1"/>
          <w:kern w:val="24"/>
          <w:sz w:val="20"/>
          <w:szCs w:val="20"/>
        </w:rPr>
        <w:t>Rattach</w:t>
      </w:r>
      <w:r w:rsidRPr="0077773C">
        <w:rPr>
          <w:rFonts w:eastAsiaTheme="minorEastAsia" w:hAnsi="Calibri"/>
          <w:color w:val="000000" w:themeColor="text1"/>
          <w:kern w:val="24"/>
          <w:sz w:val="20"/>
          <w:szCs w:val="20"/>
        </w:rPr>
        <w:t>é</w:t>
      </w:r>
      <w:r w:rsidRPr="0077773C">
        <w:rPr>
          <w:rFonts w:eastAsiaTheme="minorEastAsia" w:hAnsi="Calibri"/>
          <w:color w:val="000000" w:themeColor="text1"/>
          <w:kern w:val="24"/>
          <w:sz w:val="20"/>
          <w:szCs w:val="20"/>
        </w:rPr>
        <w:t xml:space="preserve"> </w:t>
      </w:r>
      <w:r w:rsidRPr="0077773C">
        <w:rPr>
          <w:rFonts w:eastAsiaTheme="minorEastAsia" w:hAnsi="Calibri"/>
          <w:color w:val="000000" w:themeColor="text1"/>
          <w:kern w:val="24"/>
          <w:sz w:val="20"/>
          <w:szCs w:val="20"/>
        </w:rPr>
        <w:t>à</w:t>
      </w:r>
      <w:r w:rsidRPr="0077773C">
        <w:rPr>
          <w:rFonts w:eastAsiaTheme="minorEastAsia" w:hAnsi="Calibri"/>
          <w:color w:val="000000" w:themeColor="text1"/>
          <w:kern w:val="24"/>
          <w:sz w:val="20"/>
          <w:szCs w:val="20"/>
        </w:rPr>
        <w:t xml:space="preserve"> un ou plusieurs points de ventes (rotation, remplacement, cong</w:t>
      </w:r>
      <w:r w:rsidRPr="0077773C">
        <w:rPr>
          <w:rFonts w:eastAsiaTheme="minorEastAsia" w:hAnsi="Calibri"/>
          <w:color w:val="000000" w:themeColor="text1"/>
          <w:kern w:val="24"/>
          <w:sz w:val="20"/>
          <w:szCs w:val="20"/>
        </w:rPr>
        <w:t>é</w:t>
      </w:r>
      <w:r w:rsidRPr="0077773C">
        <w:rPr>
          <w:rFonts w:eastAsiaTheme="minorEastAsia" w:hAnsi="Calibri"/>
          <w:color w:val="000000" w:themeColor="text1"/>
          <w:kern w:val="24"/>
          <w:sz w:val="20"/>
          <w:szCs w:val="20"/>
        </w:rPr>
        <w:t>s</w:t>
      </w:r>
      <w:r w:rsidRPr="0077773C">
        <w:rPr>
          <w:rFonts w:eastAsiaTheme="minorEastAsia" w:hAnsi="Calibri"/>
          <w:color w:val="000000" w:themeColor="text1"/>
          <w:kern w:val="24"/>
          <w:sz w:val="20"/>
          <w:szCs w:val="20"/>
        </w:rPr>
        <w:t>…</w:t>
      </w:r>
      <w:r w:rsidRPr="0077773C">
        <w:rPr>
          <w:rFonts w:eastAsiaTheme="minorEastAsia" w:hAnsi="Calibri"/>
          <w:color w:val="000000" w:themeColor="text1"/>
          <w:kern w:val="24"/>
          <w:sz w:val="20"/>
          <w:szCs w:val="20"/>
        </w:rPr>
        <w:t>), il doit pouvoir acc</w:t>
      </w:r>
      <w:r w:rsidRPr="0077773C">
        <w:rPr>
          <w:rFonts w:eastAsiaTheme="minorEastAsia" w:hAnsi="Calibri"/>
          <w:color w:val="000000" w:themeColor="text1"/>
          <w:kern w:val="24"/>
          <w:sz w:val="20"/>
          <w:szCs w:val="20"/>
        </w:rPr>
        <w:t>é</w:t>
      </w:r>
      <w:r w:rsidRPr="009E1B10">
        <w:rPr>
          <w:rFonts w:eastAsiaTheme="minorEastAsia" w:hAnsi="Calibri"/>
          <w:color w:val="000000" w:themeColor="text1"/>
          <w:kern w:val="24"/>
          <w:sz w:val="20"/>
          <w:szCs w:val="20"/>
        </w:rPr>
        <w:t xml:space="preserve">der aux recettes de pizzas et </w:t>
      </w:r>
      <w:r w:rsidRPr="009E1B10">
        <w:rPr>
          <w:rFonts w:eastAsiaTheme="minorEastAsia" w:hAnsi="Calibri"/>
          <w:color w:val="000000" w:themeColor="text1"/>
          <w:kern w:val="24"/>
          <w:sz w:val="20"/>
          <w:szCs w:val="20"/>
        </w:rPr>
        <w:t>à</w:t>
      </w:r>
      <w:r w:rsidRPr="009E1B10">
        <w:rPr>
          <w:rFonts w:eastAsiaTheme="minorEastAsia" w:hAnsi="Calibri"/>
          <w:color w:val="000000" w:themeColor="text1"/>
          <w:kern w:val="24"/>
          <w:sz w:val="20"/>
          <w:szCs w:val="20"/>
        </w:rPr>
        <w:t xml:space="preserve"> la liste des pizzas pr</w:t>
      </w:r>
      <w:r w:rsidRPr="009E1B10">
        <w:rPr>
          <w:rFonts w:eastAsiaTheme="minorEastAsia" w:hAnsi="Calibri"/>
          <w:color w:val="000000" w:themeColor="text1"/>
          <w:kern w:val="24"/>
          <w:sz w:val="20"/>
          <w:szCs w:val="20"/>
        </w:rPr>
        <w:t>é</w:t>
      </w:r>
      <w:r w:rsidRPr="009E1B10">
        <w:rPr>
          <w:rFonts w:eastAsiaTheme="minorEastAsia" w:hAnsi="Calibri"/>
          <w:color w:val="000000" w:themeColor="text1"/>
          <w:kern w:val="24"/>
          <w:sz w:val="20"/>
          <w:szCs w:val="20"/>
        </w:rPr>
        <w:t>parables  en temps r</w:t>
      </w:r>
      <w:r w:rsidRPr="009E1B10">
        <w:rPr>
          <w:rFonts w:eastAsiaTheme="minorEastAsia" w:hAnsi="Calibri"/>
          <w:color w:val="000000" w:themeColor="text1"/>
          <w:kern w:val="24"/>
          <w:sz w:val="20"/>
          <w:szCs w:val="20"/>
        </w:rPr>
        <w:t>é</w:t>
      </w:r>
      <w:r w:rsidRPr="009E1B10">
        <w:rPr>
          <w:rFonts w:eastAsiaTheme="minorEastAsia" w:hAnsi="Calibri"/>
          <w:color w:val="000000" w:themeColor="text1"/>
          <w:kern w:val="24"/>
          <w:sz w:val="20"/>
          <w:szCs w:val="20"/>
        </w:rPr>
        <w:t>el (commandes par t</w:t>
      </w:r>
      <w:r w:rsidRPr="009E1B10">
        <w:rPr>
          <w:rFonts w:eastAsiaTheme="minorEastAsia" w:hAnsi="Calibri"/>
          <w:color w:val="000000" w:themeColor="text1"/>
          <w:kern w:val="24"/>
          <w:sz w:val="20"/>
          <w:szCs w:val="20"/>
        </w:rPr>
        <w:t>é</w:t>
      </w:r>
      <w:r w:rsidRPr="005B72FA">
        <w:rPr>
          <w:rFonts w:eastAsiaTheme="minorEastAsia" w:hAnsi="Calibri"/>
          <w:color w:val="000000" w:themeColor="text1"/>
          <w:kern w:val="24"/>
          <w:sz w:val="20"/>
          <w:szCs w:val="20"/>
        </w:rPr>
        <w:t>l</w:t>
      </w:r>
      <w:r w:rsidRPr="005B72FA">
        <w:rPr>
          <w:rFonts w:eastAsiaTheme="minorEastAsia" w:hAnsi="Calibri"/>
          <w:color w:val="000000" w:themeColor="text1"/>
          <w:kern w:val="24"/>
          <w:sz w:val="20"/>
          <w:szCs w:val="20"/>
        </w:rPr>
        <w:t>é</w:t>
      </w:r>
      <w:r w:rsidRPr="005B72FA">
        <w:rPr>
          <w:rFonts w:eastAsiaTheme="minorEastAsia" w:hAnsi="Calibri"/>
          <w:color w:val="000000" w:themeColor="text1"/>
          <w:kern w:val="24"/>
          <w:sz w:val="20"/>
          <w:szCs w:val="20"/>
        </w:rPr>
        <w:t>phone ou sur place).</w:t>
      </w:r>
    </w:p>
    <w:p w:rsidR="00BE53BB" w:rsidRPr="009F7DA9" w:rsidRDefault="00BE53BB" w:rsidP="00BE53BB">
      <w:pPr>
        <w:rPr>
          <w:rFonts w:ascii="Times New Roman" w:eastAsia="Times New Roman" w:hAnsi="Times New Roman" w:cs="Times New Roman"/>
          <w:sz w:val="20"/>
          <w:szCs w:val="20"/>
        </w:rPr>
      </w:pPr>
    </w:p>
    <w:p w:rsidR="00BE53BB" w:rsidRPr="009F7DA9" w:rsidRDefault="00BE53BB" w:rsidP="00BE53BB">
      <w:pPr>
        <w:widowControl/>
        <w:numPr>
          <w:ilvl w:val="0"/>
          <w:numId w:val="16"/>
        </w:numPr>
        <w:suppressAutoHyphens w:val="0"/>
        <w:contextualSpacing/>
        <w:rPr>
          <w:rFonts w:ascii="Times New Roman" w:eastAsia="Times New Roman" w:hAnsi="Times New Roman" w:cs="Times New Roman"/>
          <w:sz w:val="20"/>
          <w:szCs w:val="20"/>
        </w:rPr>
      </w:pPr>
      <w:r w:rsidRPr="009F7DA9">
        <w:rPr>
          <w:rFonts w:eastAsiaTheme="minorEastAsia" w:hAnsi="Calibri"/>
          <w:color w:val="000000" w:themeColor="text1"/>
          <w:kern w:val="24"/>
          <w:sz w:val="20"/>
          <w:szCs w:val="20"/>
        </w:rPr>
        <w:t xml:space="preserve">Le Livreur : </w:t>
      </w:r>
    </w:p>
    <w:p w:rsidR="00BE53BB" w:rsidRDefault="00BE53BB" w:rsidP="00BE53BB">
      <w:pPr>
        <w:rPr>
          <w:rFonts w:eastAsiaTheme="minorEastAsia" w:hAnsi="Calibri"/>
          <w:color w:val="000000" w:themeColor="text1"/>
          <w:kern w:val="24"/>
          <w:sz w:val="20"/>
          <w:szCs w:val="20"/>
        </w:rPr>
      </w:pPr>
      <w:r w:rsidRPr="0077773C">
        <w:rPr>
          <w:rFonts w:eastAsiaTheme="minorEastAsia" w:hAnsi="Calibri"/>
          <w:color w:val="000000" w:themeColor="text1"/>
          <w:kern w:val="24"/>
          <w:sz w:val="20"/>
          <w:szCs w:val="20"/>
        </w:rPr>
        <w:t>Il doit pouvoir indiquer en temps r</w:t>
      </w:r>
      <w:r w:rsidRPr="0077773C">
        <w:rPr>
          <w:rFonts w:eastAsiaTheme="minorEastAsia" w:hAnsi="Calibri"/>
          <w:color w:val="000000" w:themeColor="text1"/>
          <w:kern w:val="24"/>
          <w:sz w:val="20"/>
          <w:szCs w:val="20"/>
        </w:rPr>
        <w:t>é</w:t>
      </w:r>
      <w:r w:rsidRPr="0077773C">
        <w:rPr>
          <w:rFonts w:eastAsiaTheme="minorEastAsia" w:hAnsi="Calibri"/>
          <w:color w:val="000000" w:themeColor="text1"/>
          <w:kern w:val="24"/>
          <w:sz w:val="20"/>
          <w:szCs w:val="20"/>
        </w:rPr>
        <w:t>el la livraison de la pizza. D</w:t>
      </w:r>
      <w:r w:rsidRPr="0077773C">
        <w:rPr>
          <w:rFonts w:eastAsiaTheme="minorEastAsia" w:hAnsi="Calibri"/>
          <w:color w:val="000000" w:themeColor="text1"/>
          <w:kern w:val="24"/>
          <w:sz w:val="20"/>
          <w:szCs w:val="20"/>
        </w:rPr>
        <w:t>’</w:t>
      </w:r>
      <w:r w:rsidRPr="0077773C">
        <w:rPr>
          <w:rFonts w:eastAsiaTheme="minorEastAsia" w:hAnsi="Calibri"/>
          <w:color w:val="000000" w:themeColor="text1"/>
          <w:kern w:val="24"/>
          <w:sz w:val="20"/>
          <w:szCs w:val="20"/>
        </w:rPr>
        <w:t>autres interaction avec le syst</w:t>
      </w:r>
      <w:r w:rsidRPr="0077773C">
        <w:rPr>
          <w:rFonts w:eastAsiaTheme="minorEastAsia" w:hAnsi="Calibri"/>
          <w:color w:val="000000" w:themeColor="text1"/>
          <w:kern w:val="24"/>
          <w:sz w:val="20"/>
          <w:szCs w:val="20"/>
        </w:rPr>
        <w:t>è</w:t>
      </w:r>
      <w:r w:rsidRPr="0077773C">
        <w:rPr>
          <w:rFonts w:eastAsiaTheme="minorEastAsia" w:hAnsi="Calibri"/>
          <w:color w:val="000000" w:themeColor="text1"/>
          <w:kern w:val="24"/>
          <w:sz w:val="20"/>
          <w:szCs w:val="20"/>
        </w:rPr>
        <w:t xml:space="preserve">me sont </w:t>
      </w:r>
      <w:r w:rsidRPr="009E1B10">
        <w:rPr>
          <w:rFonts w:eastAsiaTheme="minorEastAsia" w:hAnsi="Calibri"/>
          <w:color w:val="000000" w:themeColor="text1"/>
          <w:kern w:val="24"/>
          <w:sz w:val="20"/>
          <w:szCs w:val="20"/>
        </w:rPr>
        <w:t>à</w:t>
      </w:r>
      <w:r w:rsidRPr="009E1B10">
        <w:rPr>
          <w:rFonts w:eastAsiaTheme="minorEastAsia" w:hAnsi="Calibri"/>
          <w:color w:val="000000" w:themeColor="text1"/>
          <w:kern w:val="24"/>
          <w:sz w:val="20"/>
          <w:szCs w:val="20"/>
        </w:rPr>
        <w:t xml:space="preserve"> pr</w:t>
      </w:r>
      <w:r w:rsidRPr="009E1B10">
        <w:rPr>
          <w:rFonts w:eastAsiaTheme="minorEastAsia" w:hAnsi="Calibri"/>
          <w:color w:val="000000" w:themeColor="text1"/>
          <w:kern w:val="24"/>
          <w:sz w:val="20"/>
          <w:szCs w:val="20"/>
        </w:rPr>
        <w:t>é</w:t>
      </w:r>
      <w:r w:rsidRPr="009E1B10">
        <w:rPr>
          <w:rFonts w:eastAsiaTheme="minorEastAsia" w:hAnsi="Calibri"/>
          <w:color w:val="000000" w:themeColor="text1"/>
          <w:kern w:val="24"/>
          <w:sz w:val="20"/>
          <w:szCs w:val="20"/>
        </w:rPr>
        <w:t>voir  tel que l</w:t>
      </w:r>
      <w:r w:rsidRPr="009E1B10">
        <w:rPr>
          <w:rFonts w:eastAsiaTheme="minorEastAsia" w:hAnsi="Calibri"/>
          <w:color w:val="000000" w:themeColor="text1"/>
          <w:kern w:val="24"/>
          <w:sz w:val="20"/>
          <w:szCs w:val="20"/>
        </w:rPr>
        <w:t>’</w:t>
      </w:r>
      <w:r w:rsidRPr="009E1B10">
        <w:rPr>
          <w:rFonts w:eastAsiaTheme="minorEastAsia" w:hAnsi="Calibri"/>
          <w:color w:val="000000" w:themeColor="text1"/>
          <w:kern w:val="24"/>
          <w:sz w:val="20"/>
          <w:szCs w:val="20"/>
        </w:rPr>
        <w:t>acc</w:t>
      </w:r>
      <w:r w:rsidRPr="009E1B10">
        <w:rPr>
          <w:rFonts w:eastAsiaTheme="minorEastAsia" w:hAnsi="Calibri"/>
          <w:color w:val="000000" w:themeColor="text1"/>
          <w:kern w:val="24"/>
          <w:sz w:val="20"/>
          <w:szCs w:val="20"/>
        </w:rPr>
        <w:t>è</w:t>
      </w:r>
      <w:r w:rsidRPr="009E1B10">
        <w:rPr>
          <w:rFonts w:eastAsiaTheme="minorEastAsia" w:hAnsi="Calibri"/>
          <w:color w:val="000000" w:themeColor="text1"/>
          <w:kern w:val="24"/>
          <w:sz w:val="20"/>
          <w:szCs w:val="20"/>
        </w:rPr>
        <w:t>s aux commandes en livraison, l</w:t>
      </w:r>
      <w:r w:rsidRPr="005B72FA">
        <w:rPr>
          <w:rFonts w:eastAsiaTheme="minorEastAsia" w:hAnsi="Calibri"/>
          <w:color w:val="000000" w:themeColor="text1"/>
          <w:kern w:val="24"/>
          <w:sz w:val="20"/>
          <w:szCs w:val="20"/>
        </w:rPr>
        <w:t>’</w:t>
      </w:r>
      <w:r w:rsidRPr="005B72FA">
        <w:rPr>
          <w:rFonts w:eastAsiaTheme="minorEastAsia" w:hAnsi="Calibri"/>
          <w:color w:val="000000" w:themeColor="text1"/>
          <w:kern w:val="24"/>
          <w:sz w:val="20"/>
          <w:szCs w:val="20"/>
        </w:rPr>
        <w:t>acc</w:t>
      </w:r>
      <w:r w:rsidRPr="005B72FA">
        <w:rPr>
          <w:rFonts w:eastAsiaTheme="minorEastAsia" w:hAnsi="Calibri"/>
          <w:color w:val="000000" w:themeColor="text1"/>
          <w:kern w:val="24"/>
          <w:sz w:val="20"/>
          <w:szCs w:val="20"/>
        </w:rPr>
        <w:t>è</w:t>
      </w:r>
      <w:r w:rsidRPr="005B72FA">
        <w:rPr>
          <w:rFonts w:eastAsiaTheme="minorEastAsia" w:hAnsi="Calibri"/>
          <w:color w:val="000000" w:themeColor="text1"/>
          <w:kern w:val="24"/>
          <w:sz w:val="20"/>
          <w:szCs w:val="20"/>
        </w:rPr>
        <w:t>s aux coordonn</w:t>
      </w:r>
      <w:r w:rsidRPr="005B72FA">
        <w:rPr>
          <w:rFonts w:eastAsiaTheme="minorEastAsia" w:hAnsi="Calibri"/>
          <w:color w:val="000000" w:themeColor="text1"/>
          <w:kern w:val="24"/>
          <w:sz w:val="20"/>
          <w:szCs w:val="20"/>
        </w:rPr>
        <w:t>é</w:t>
      </w:r>
      <w:r w:rsidRPr="005B72FA">
        <w:rPr>
          <w:rFonts w:eastAsiaTheme="minorEastAsia" w:hAnsi="Calibri"/>
          <w:color w:val="000000" w:themeColor="text1"/>
          <w:kern w:val="24"/>
          <w:sz w:val="20"/>
          <w:szCs w:val="20"/>
        </w:rPr>
        <w:t xml:space="preserve">es client et </w:t>
      </w:r>
      <w:r w:rsidRPr="005B72FA">
        <w:rPr>
          <w:rFonts w:eastAsiaTheme="minorEastAsia" w:hAnsi="Calibri"/>
          <w:color w:val="000000" w:themeColor="text1"/>
          <w:kern w:val="24"/>
          <w:sz w:val="20"/>
          <w:szCs w:val="20"/>
        </w:rPr>
        <w:t>é</w:t>
      </w:r>
      <w:r w:rsidRPr="005B72FA">
        <w:rPr>
          <w:rFonts w:eastAsiaTheme="minorEastAsia" w:hAnsi="Calibri"/>
          <w:color w:val="000000" w:themeColor="text1"/>
          <w:kern w:val="24"/>
          <w:sz w:val="20"/>
          <w:szCs w:val="20"/>
        </w:rPr>
        <w:t xml:space="preserve">ventuellement </w:t>
      </w:r>
      <w:r w:rsidRPr="005B72FA">
        <w:rPr>
          <w:rFonts w:eastAsiaTheme="minorEastAsia" w:hAnsi="Calibri"/>
          <w:color w:val="000000" w:themeColor="text1"/>
          <w:kern w:val="24"/>
          <w:sz w:val="20"/>
          <w:szCs w:val="20"/>
        </w:rPr>
        <w:t>à</w:t>
      </w:r>
      <w:r w:rsidRPr="005B72FA">
        <w:rPr>
          <w:rFonts w:eastAsiaTheme="minorEastAsia" w:hAnsi="Calibri"/>
          <w:color w:val="000000" w:themeColor="text1"/>
          <w:kern w:val="24"/>
          <w:sz w:val="20"/>
          <w:szCs w:val="20"/>
        </w:rPr>
        <w:t xml:space="preserve"> la mise </w:t>
      </w:r>
      <w:r w:rsidRPr="005B72FA">
        <w:rPr>
          <w:rFonts w:eastAsiaTheme="minorEastAsia" w:hAnsi="Calibri"/>
          <w:color w:val="000000" w:themeColor="text1"/>
          <w:kern w:val="24"/>
          <w:sz w:val="20"/>
          <w:szCs w:val="20"/>
        </w:rPr>
        <w:t>à</w:t>
      </w:r>
      <w:r w:rsidRPr="005B72FA">
        <w:rPr>
          <w:rFonts w:eastAsiaTheme="minorEastAsia" w:hAnsi="Calibri"/>
          <w:color w:val="000000" w:themeColor="text1"/>
          <w:kern w:val="24"/>
          <w:sz w:val="20"/>
          <w:szCs w:val="20"/>
        </w:rPr>
        <w:t xml:space="preserve"> jour de ses </w:t>
      </w:r>
      <w:r w:rsidRPr="005B72FA">
        <w:rPr>
          <w:rFonts w:eastAsiaTheme="minorEastAsia" w:hAnsi="Calibri"/>
          <w:color w:val="000000" w:themeColor="text1"/>
          <w:kern w:val="24"/>
          <w:sz w:val="20"/>
          <w:szCs w:val="20"/>
        </w:rPr>
        <w:lastRenderedPageBreak/>
        <w:t>coordonn</w:t>
      </w:r>
      <w:r w:rsidRPr="005B72FA">
        <w:rPr>
          <w:rFonts w:eastAsiaTheme="minorEastAsia" w:hAnsi="Calibri"/>
          <w:color w:val="000000" w:themeColor="text1"/>
          <w:kern w:val="24"/>
          <w:sz w:val="20"/>
          <w:szCs w:val="20"/>
        </w:rPr>
        <w:t>é</w:t>
      </w:r>
      <w:r w:rsidRPr="005B72FA">
        <w:rPr>
          <w:rFonts w:eastAsiaTheme="minorEastAsia" w:hAnsi="Calibri"/>
          <w:color w:val="000000" w:themeColor="text1"/>
          <w:kern w:val="24"/>
          <w:sz w:val="20"/>
          <w:szCs w:val="20"/>
        </w:rPr>
        <w:t>es.</w:t>
      </w:r>
    </w:p>
    <w:p w:rsidR="00BE53BB" w:rsidRPr="009F7DA9" w:rsidRDefault="00BE53BB" w:rsidP="00BE53BB">
      <w:pPr>
        <w:rPr>
          <w:rFonts w:ascii="Times New Roman" w:eastAsia="Times New Roman" w:hAnsi="Times New Roman" w:cs="Times New Roman"/>
          <w:sz w:val="20"/>
          <w:szCs w:val="20"/>
        </w:rPr>
      </w:pPr>
    </w:p>
    <w:p w:rsidR="00BE53BB" w:rsidRPr="009F7DA9" w:rsidRDefault="00BE53BB" w:rsidP="00BE53BB">
      <w:pPr>
        <w:widowControl/>
        <w:numPr>
          <w:ilvl w:val="0"/>
          <w:numId w:val="17"/>
        </w:numPr>
        <w:suppressAutoHyphens w:val="0"/>
        <w:contextualSpacing/>
        <w:rPr>
          <w:rFonts w:ascii="Times New Roman" w:eastAsia="Times New Roman" w:hAnsi="Times New Roman" w:cs="Times New Roman"/>
          <w:sz w:val="20"/>
          <w:szCs w:val="20"/>
        </w:rPr>
      </w:pPr>
      <w:r w:rsidRPr="009F7DA9">
        <w:rPr>
          <w:rFonts w:eastAsiaTheme="minorEastAsia" w:hAnsi="Calibri"/>
          <w:color w:val="000000" w:themeColor="text1"/>
          <w:kern w:val="24"/>
          <w:sz w:val="20"/>
          <w:szCs w:val="20"/>
        </w:rPr>
        <w:t>Le Syst</w:t>
      </w:r>
      <w:r w:rsidRPr="009F7DA9">
        <w:rPr>
          <w:rFonts w:eastAsiaTheme="minorEastAsia" w:hAnsi="Calibri"/>
          <w:color w:val="000000" w:themeColor="text1"/>
          <w:kern w:val="24"/>
          <w:sz w:val="20"/>
          <w:szCs w:val="20"/>
        </w:rPr>
        <w:t>è</w:t>
      </w:r>
      <w:r w:rsidRPr="009F7DA9">
        <w:rPr>
          <w:rFonts w:eastAsiaTheme="minorEastAsia" w:hAnsi="Calibri"/>
          <w:color w:val="000000" w:themeColor="text1"/>
          <w:kern w:val="24"/>
          <w:sz w:val="20"/>
          <w:szCs w:val="20"/>
        </w:rPr>
        <w:t>me Bancaire :</w:t>
      </w:r>
    </w:p>
    <w:p w:rsidR="00000000" w:rsidRDefault="00BE53BB" w:rsidP="00BE53BB">
      <w:pPr>
        <w:pStyle w:val="Corpsdetexte"/>
        <w:rPr>
          <w:rFonts w:eastAsiaTheme="minorEastAsia" w:hAnsi="Calibri"/>
          <w:color w:val="000000" w:themeColor="text1"/>
          <w:kern w:val="24"/>
          <w:sz w:val="20"/>
          <w:szCs w:val="20"/>
        </w:rPr>
      </w:pPr>
      <w:r w:rsidRPr="0077773C">
        <w:rPr>
          <w:rFonts w:eastAsiaTheme="minorEastAsia" w:hAnsi="Calibri"/>
          <w:color w:val="000000" w:themeColor="text1"/>
          <w:kern w:val="24"/>
          <w:sz w:val="20"/>
          <w:szCs w:val="20"/>
        </w:rPr>
        <w:t>Effectue les transactions de validation de paiements et de remboursement. Il doit pouvoir acc</w:t>
      </w:r>
      <w:r w:rsidRPr="0077773C">
        <w:rPr>
          <w:rFonts w:eastAsiaTheme="minorEastAsia" w:hAnsi="Calibri"/>
          <w:color w:val="000000" w:themeColor="text1"/>
          <w:kern w:val="24"/>
          <w:sz w:val="20"/>
          <w:szCs w:val="20"/>
        </w:rPr>
        <w:t>é</w:t>
      </w:r>
      <w:r w:rsidRPr="0077773C">
        <w:rPr>
          <w:rFonts w:eastAsiaTheme="minorEastAsia" w:hAnsi="Calibri"/>
          <w:color w:val="000000" w:themeColor="text1"/>
          <w:kern w:val="24"/>
          <w:sz w:val="20"/>
          <w:szCs w:val="20"/>
        </w:rPr>
        <w:t xml:space="preserve">der aux informations bancaires du client et renvoyer des informations de confirmation au SI. </w:t>
      </w:r>
    </w:p>
    <w:p w:rsidR="00BE53BB" w:rsidRDefault="00BE53BB" w:rsidP="00BE53BB">
      <w:pPr>
        <w:pStyle w:val="Corpsdetexte"/>
        <w:keepNext/>
        <w:jc w:val="center"/>
      </w:pPr>
      <w:r>
        <w:rPr>
          <w:rFonts w:ascii="Times New Roman" w:eastAsia="Times New Roman" w:hAnsi="Times New Roman" w:cs="Times New Roman"/>
          <w:noProof/>
          <w:sz w:val="24"/>
        </w:rPr>
        <w:drawing>
          <wp:inline distT="0" distB="0" distL="0" distR="0" wp14:anchorId="466AB923" wp14:editId="074D5546">
            <wp:extent cx="3800902" cy="3274865"/>
            <wp:effectExtent l="0" t="0" r="9525" b="190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xt_diagram.png"/>
                    <pic:cNvPicPr/>
                  </pic:nvPicPr>
                  <pic:blipFill>
                    <a:blip r:embed="rId9">
                      <a:extLst>
                        <a:ext uri="{28A0092B-C50C-407E-A947-70E740481C1C}">
                          <a14:useLocalDpi xmlns:a14="http://schemas.microsoft.com/office/drawing/2010/main" val="0"/>
                        </a:ext>
                      </a:extLst>
                    </a:blip>
                    <a:stretch>
                      <a:fillRect/>
                    </a:stretch>
                  </pic:blipFill>
                  <pic:spPr>
                    <a:xfrm>
                      <a:off x="0" y="0"/>
                      <a:ext cx="3803252" cy="3276890"/>
                    </a:xfrm>
                    <a:prstGeom prst="rect">
                      <a:avLst/>
                    </a:prstGeom>
                  </pic:spPr>
                </pic:pic>
              </a:graphicData>
            </a:graphic>
          </wp:inline>
        </w:drawing>
      </w:r>
    </w:p>
    <w:p w:rsidR="00BE53BB" w:rsidRDefault="00BE53BB" w:rsidP="00BE53BB">
      <w:pPr>
        <w:pStyle w:val="Lgende"/>
        <w:jc w:val="center"/>
      </w:pPr>
      <w:r>
        <w:t xml:space="preserve">Figure </w:t>
      </w:r>
      <w:r>
        <w:fldChar w:fldCharType="begin"/>
      </w:r>
      <w:r>
        <w:instrText xml:space="preserve"> SEQ Figure \* ARABIC </w:instrText>
      </w:r>
      <w:r>
        <w:fldChar w:fldCharType="separate"/>
      </w:r>
      <w:r w:rsidR="00D802C0">
        <w:rPr>
          <w:noProof/>
        </w:rPr>
        <w:t>2</w:t>
      </w:r>
      <w:r>
        <w:fldChar w:fldCharType="end"/>
      </w:r>
      <w:r w:rsidRPr="003364E7">
        <w:t>: D</w:t>
      </w:r>
      <w:r w:rsidR="002C100B">
        <w:t xml:space="preserve">iagramme de </w:t>
      </w:r>
      <w:r w:rsidRPr="003364E7">
        <w:t>C</w:t>
      </w:r>
      <w:r w:rsidR="002C100B">
        <w:t>ontexte</w:t>
      </w:r>
    </w:p>
    <w:p w:rsidR="00AD3443" w:rsidRDefault="00AD3443" w:rsidP="00BE53BB">
      <w:pPr>
        <w:pStyle w:val="Lgende"/>
        <w:jc w:val="center"/>
      </w:pPr>
    </w:p>
    <w:p w:rsidR="00000000" w:rsidRDefault="00E119A8">
      <w:pPr>
        <w:pStyle w:val="Titre2"/>
        <w:spacing w:before="240" w:after="120"/>
        <w:rPr>
          <w:rFonts w:eastAsia="DejaVu Sans" w:cs="DejaVu Sans"/>
        </w:rPr>
      </w:pPr>
      <w:r>
        <w:rPr>
          <w:rFonts w:eastAsia="DejaVu Sans" w:cs="DejaVu Sans"/>
        </w:rPr>
        <w:t>Les c</w:t>
      </w:r>
      <w:r>
        <w:rPr>
          <w:rFonts w:eastAsia="DejaVu Sans" w:cs="DejaVu Sans"/>
        </w:rPr>
        <w:t xml:space="preserve">as d’utilisation </w:t>
      </w:r>
      <w:r>
        <w:rPr>
          <w:rFonts w:eastAsia="DejaVu Sans" w:cs="DejaVu Sans"/>
        </w:rPr>
        <w:t>généraux</w:t>
      </w:r>
    </w:p>
    <w:p w:rsidR="00767060" w:rsidRDefault="00767060" w:rsidP="00767060">
      <w:pPr>
        <w:pStyle w:val="Titre3"/>
      </w:pPr>
      <w:r>
        <w:t xml:space="preserve">Gestion des commandes </w:t>
      </w:r>
    </w:p>
    <w:p w:rsidR="00767060" w:rsidRDefault="00767060" w:rsidP="00767060">
      <w:pPr>
        <w:pStyle w:val="Corpsdetexte"/>
        <w:spacing w:before="240"/>
        <w:rPr>
          <w:rFonts w:eastAsia="DejaVu Sans" w:cs="DejaVu Sans"/>
        </w:rPr>
      </w:pPr>
      <w:r w:rsidRPr="00297127">
        <w:rPr>
          <w:rFonts w:eastAsia="DejaVu Sans" w:cs="DejaVu Sans"/>
        </w:rPr>
        <w:t>Regroupe les fonctionnalités relatives à la gestion de commandes.</w:t>
      </w:r>
      <w:r>
        <w:rPr>
          <w:rFonts w:eastAsia="DejaVu Sans" w:cs="DejaVu Sans"/>
        </w:rPr>
        <w:t xml:space="preserve"> </w:t>
      </w:r>
      <w:r w:rsidRPr="00297127">
        <w:rPr>
          <w:rFonts w:eastAsia="DejaVu Sans" w:cs="DejaVu Sans"/>
        </w:rPr>
        <w:t>Le PDV correspond au profil utilisateur devant accéder à la fonction. Il peut être l’accueil, le pizzaiolo, le responsable suivant la taille du point de vente.</w:t>
      </w:r>
    </w:p>
    <w:p w:rsidR="00767060" w:rsidRDefault="00767060" w:rsidP="00767060">
      <w:pPr>
        <w:pStyle w:val="Corpsdetexte"/>
        <w:keepNext/>
        <w:spacing w:before="240"/>
        <w:jc w:val="center"/>
      </w:pPr>
      <w:r w:rsidRPr="00297127">
        <w:rPr>
          <w:rFonts w:ascii="Calibri" w:eastAsia="Calibri" w:hAnsi="Calibri" w:cs="Times New Roman"/>
          <w:noProof/>
          <w:kern w:val="0"/>
          <w:sz w:val="21"/>
          <w:szCs w:val="22"/>
          <w:lang w:eastAsia="fr-FR" w:bidi="ar-SA"/>
        </w:rPr>
        <w:lastRenderedPageBreak/>
        <w:drawing>
          <wp:inline distT="0" distB="0" distL="0" distR="0" wp14:anchorId="7D6CC02B" wp14:editId="50153DA9">
            <wp:extent cx="5112385" cy="4238399"/>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112385" cy="4238399"/>
                    </a:xfrm>
                    <a:prstGeom prst="rect">
                      <a:avLst/>
                    </a:prstGeom>
                  </pic:spPr>
                </pic:pic>
              </a:graphicData>
            </a:graphic>
          </wp:inline>
        </w:drawing>
      </w:r>
    </w:p>
    <w:p w:rsidR="00767060" w:rsidRDefault="00767060" w:rsidP="00767060">
      <w:pPr>
        <w:pStyle w:val="Lgende"/>
        <w:jc w:val="center"/>
      </w:pPr>
      <w:r>
        <w:t xml:space="preserve">Figure </w:t>
      </w:r>
      <w:r>
        <w:fldChar w:fldCharType="begin"/>
      </w:r>
      <w:r>
        <w:instrText xml:space="preserve"> SEQ Figure \* ARABIC </w:instrText>
      </w:r>
      <w:r>
        <w:fldChar w:fldCharType="separate"/>
      </w:r>
      <w:r>
        <w:rPr>
          <w:noProof/>
        </w:rPr>
        <w:t>3</w:t>
      </w:r>
      <w:r>
        <w:fldChar w:fldCharType="end"/>
      </w:r>
      <w:r>
        <w:t>: Diagramme cas d'utilisation package CDE</w:t>
      </w:r>
    </w:p>
    <w:p w:rsidR="00767060" w:rsidRDefault="00767060" w:rsidP="00767060">
      <w:pPr>
        <w:pStyle w:val="Lgende"/>
        <w:jc w:val="center"/>
      </w:pPr>
    </w:p>
    <w:p w:rsidR="00767060" w:rsidRDefault="00767060" w:rsidP="00767060">
      <w:pPr>
        <w:pStyle w:val="Titre3"/>
      </w:pPr>
      <w:r>
        <w:t xml:space="preserve">Gestion des stocks </w:t>
      </w:r>
    </w:p>
    <w:p w:rsidR="00767060" w:rsidRPr="00297127" w:rsidRDefault="00767060" w:rsidP="00767060">
      <w:pPr>
        <w:pStyle w:val="Corpsdetexte"/>
        <w:spacing w:before="240"/>
        <w:rPr>
          <w:rFonts w:eastAsia="DejaVu Sans" w:cs="DejaVu Sans"/>
        </w:rPr>
      </w:pPr>
      <w:r w:rsidRPr="00297127">
        <w:rPr>
          <w:rFonts w:eastAsia="DejaVu Sans" w:cs="DejaVu Sans"/>
        </w:rPr>
        <w:t>Regroupe les fonctionnalités comportant une intelligence stock.</w:t>
      </w:r>
    </w:p>
    <w:p w:rsidR="00767060" w:rsidRPr="00297127" w:rsidRDefault="00767060" w:rsidP="00767060">
      <w:pPr>
        <w:pStyle w:val="Lgende"/>
        <w:jc w:val="both"/>
        <w:rPr>
          <w:rFonts w:eastAsia="DejaVu Sans" w:cs="DejaVu Sans"/>
          <w:i w:val="0"/>
        </w:rPr>
      </w:pPr>
    </w:p>
    <w:p w:rsidR="00767060" w:rsidRDefault="00767060" w:rsidP="00767060">
      <w:pPr>
        <w:pStyle w:val="Corpsdetexte"/>
        <w:keepNext/>
        <w:spacing w:before="240"/>
        <w:jc w:val="center"/>
      </w:pPr>
      <w:r>
        <w:rPr>
          <w:noProof/>
        </w:rPr>
        <w:lastRenderedPageBreak/>
        <w:drawing>
          <wp:inline distT="0" distB="0" distL="0" distR="0" wp14:anchorId="59EB68F7" wp14:editId="3726AD23">
            <wp:extent cx="5112385" cy="4958024"/>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112385" cy="4958024"/>
                    </a:xfrm>
                    <a:prstGeom prst="rect">
                      <a:avLst/>
                    </a:prstGeom>
                  </pic:spPr>
                </pic:pic>
              </a:graphicData>
            </a:graphic>
          </wp:inline>
        </w:drawing>
      </w:r>
    </w:p>
    <w:p w:rsidR="00767060" w:rsidRDefault="00767060" w:rsidP="00767060">
      <w:pPr>
        <w:pStyle w:val="Lgende"/>
        <w:jc w:val="center"/>
      </w:pPr>
      <w:r>
        <w:t xml:space="preserve">Figure </w:t>
      </w:r>
      <w:r>
        <w:fldChar w:fldCharType="begin"/>
      </w:r>
      <w:r>
        <w:instrText xml:space="preserve"> SEQ Figure \* ARABIC </w:instrText>
      </w:r>
      <w:r>
        <w:fldChar w:fldCharType="separate"/>
      </w:r>
      <w:r>
        <w:rPr>
          <w:noProof/>
        </w:rPr>
        <w:t>4</w:t>
      </w:r>
      <w:r>
        <w:fldChar w:fldCharType="end"/>
      </w:r>
      <w:r>
        <w:t>: Diagramme cas d'utilisation package STK</w:t>
      </w:r>
    </w:p>
    <w:p w:rsidR="00767060" w:rsidRDefault="00767060" w:rsidP="00767060">
      <w:pPr>
        <w:pStyle w:val="Lgende"/>
        <w:jc w:val="center"/>
      </w:pPr>
    </w:p>
    <w:p w:rsidR="00767060" w:rsidRDefault="00767060" w:rsidP="00767060">
      <w:pPr>
        <w:pStyle w:val="Titre3"/>
      </w:pPr>
      <w:r>
        <w:t xml:space="preserve">Gestion des points de vente </w:t>
      </w:r>
    </w:p>
    <w:p w:rsidR="00767060" w:rsidRDefault="00767060" w:rsidP="00767060">
      <w:pPr>
        <w:pStyle w:val="Corpsdetexte"/>
        <w:spacing w:before="240"/>
        <w:rPr>
          <w:rFonts w:eastAsia="DejaVu Sans" w:cs="DejaVu Sans"/>
        </w:rPr>
      </w:pPr>
      <w:r w:rsidRPr="00D33452">
        <w:rPr>
          <w:rFonts w:eastAsia="DejaVu Sans" w:cs="DejaVu Sans"/>
        </w:rPr>
        <w:t xml:space="preserve">Regroupe les fonctionnalités de gestion des </w:t>
      </w:r>
      <w:r>
        <w:rPr>
          <w:rFonts w:eastAsia="DejaVu Sans" w:cs="DejaVu Sans"/>
        </w:rPr>
        <w:t xml:space="preserve">points de vente </w:t>
      </w:r>
      <w:r w:rsidRPr="00D33452">
        <w:rPr>
          <w:rFonts w:eastAsia="DejaVu Sans" w:cs="DejaVu Sans"/>
        </w:rPr>
        <w:t xml:space="preserve"> et des utilisateurs de la solution. C’est également dans ce package que le gérant et/ou le responsable pourras gérer les recettes et les ingrédients.</w:t>
      </w:r>
    </w:p>
    <w:p w:rsidR="00767060" w:rsidRDefault="00767060" w:rsidP="00767060">
      <w:pPr>
        <w:pStyle w:val="Corpsdetexte"/>
        <w:keepNext/>
        <w:spacing w:before="240"/>
        <w:jc w:val="center"/>
      </w:pPr>
      <w:r>
        <w:rPr>
          <w:noProof/>
        </w:rPr>
        <w:lastRenderedPageBreak/>
        <w:drawing>
          <wp:inline distT="0" distB="0" distL="0" distR="0" wp14:anchorId="61CCF6A6" wp14:editId="0F1F1D78">
            <wp:extent cx="5112385" cy="4166110"/>
            <wp:effectExtent l="0" t="0" r="0" b="635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112385" cy="4166110"/>
                    </a:xfrm>
                    <a:prstGeom prst="rect">
                      <a:avLst/>
                    </a:prstGeom>
                  </pic:spPr>
                </pic:pic>
              </a:graphicData>
            </a:graphic>
          </wp:inline>
        </w:drawing>
      </w:r>
    </w:p>
    <w:p w:rsidR="00767060" w:rsidRDefault="00767060" w:rsidP="00767060">
      <w:pPr>
        <w:pStyle w:val="Lgende"/>
        <w:jc w:val="center"/>
        <w:rPr>
          <w:rFonts w:eastAsia="DejaVu Sans" w:cs="DejaVu Sans"/>
        </w:rPr>
      </w:pPr>
      <w:r>
        <w:t xml:space="preserve">Figure </w:t>
      </w:r>
      <w:r>
        <w:fldChar w:fldCharType="begin"/>
      </w:r>
      <w:r>
        <w:instrText xml:space="preserve"> SEQ Figure \* ARABIC </w:instrText>
      </w:r>
      <w:r>
        <w:fldChar w:fldCharType="separate"/>
      </w:r>
      <w:r>
        <w:rPr>
          <w:noProof/>
        </w:rPr>
        <w:t>5</w:t>
      </w:r>
      <w:r>
        <w:fldChar w:fldCharType="end"/>
      </w:r>
      <w:r>
        <w:t xml:space="preserve">: </w:t>
      </w:r>
      <w:r w:rsidRPr="007C7F9C">
        <w:t xml:space="preserve">Diagramme cas d'utilisation package </w:t>
      </w:r>
      <w:r>
        <w:t>PDV</w:t>
      </w:r>
    </w:p>
    <w:p w:rsidR="00000000" w:rsidRDefault="00E119A8">
      <w:pPr>
        <w:pStyle w:val="Titre1"/>
      </w:pPr>
      <w:r>
        <w:rPr>
          <w:rFonts w:eastAsia="DejaVu Sans" w:cs="DejaVu Sans"/>
        </w:rPr>
        <w:lastRenderedPageBreak/>
        <w:t>Le domaine fonctionnel</w:t>
      </w:r>
    </w:p>
    <w:p w:rsidR="00000000" w:rsidRDefault="00E119A8">
      <w:pPr>
        <w:pStyle w:val="Titre2"/>
      </w:pPr>
      <w:r>
        <w:t>Référentiel</w:t>
      </w:r>
    </w:p>
    <w:p w:rsidR="00000000" w:rsidRDefault="00E9386F" w:rsidP="00E9386F">
      <w:pPr>
        <w:pStyle w:val="Corpsdetexte"/>
        <w:spacing w:before="240"/>
      </w:pPr>
      <w:r>
        <w:rPr>
          <w:rFonts w:eastAsia="DejaVu Sans" w:cs="DejaVu Sans"/>
        </w:rPr>
        <w:t xml:space="preserve">La définition des objets et </w:t>
      </w:r>
      <w:r w:rsidR="00D802C0">
        <w:rPr>
          <w:rFonts w:eastAsia="DejaVu Sans" w:cs="DejaVu Sans"/>
        </w:rPr>
        <w:t>de leurs relations</w:t>
      </w:r>
      <w:r>
        <w:rPr>
          <w:rFonts w:eastAsia="DejaVu Sans" w:cs="DejaVu Sans"/>
        </w:rPr>
        <w:t xml:space="preserve"> est décrite dans le diagramme de class</w:t>
      </w:r>
      <w:r w:rsidR="00D802C0">
        <w:rPr>
          <w:rFonts w:eastAsia="DejaVu Sans" w:cs="DejaVu Sans"/>
        </w:rPr>
        <w:t>e</w:t>
      </w:r>
      <w:r>
        <w:rPr>
          <w:rFonts w:eastAsia="DejaVu Sans" w:cs="DejaVu Sans"/>
        </w:rPr>
        <w:t xml:space="preserve"> ci-dessous</w:t>
      </w:r>
      <w:r w:rsidR="00D802C0">
        <w:rPr>
          <w:rFonts w:eastAsia="DejaVu Sans" w:cs="DejaVu Sans"/>
        </w:rPr>
        <w:t xml:space="preserve"> (Figure 6)</w:t>
      </w:r>
      <w:r>
        <w:rPr>
          <w:rFonts w:eastAsia="DejaVu Sans" w:cs="DejaVu Sans"/>
        </w:rPr>
        <w:t>. Il met en évidence les différents éléments nécessaires à la mise en œuvre de la solution. C’est le reflet des données qui seront manipulées par l’applicatif et persistés en base de données.</w:t>
      </w:r>
      <w:r w:rsidR="00D802C0">
        <w:rPr>
          <w:rFonts w:eastAsia="DejaVu Sans" w:cs="DejaVu Sans"/>
        </w:rPr>
        <w:t xml:space="preserve"> </w:t>
      </w:r>
      <w:r>
        <w:rPr>
          <w:rFonts w:eastAsia="DejaVu Sans" w:cs="DejaVu Sans"/>
        </w:rPr>
        <w:t xml:space="preserve"> </w:t>
      </w:r>
    </w:p>
    <w:p w:rsidR="00E9386F" w:rsidRDefault="00E9386F">
      <w:pPr>
        <w:pStyle w:val="Corpsdetexte"/>
      </w:pPr>
    </w:p>
    <w:p w:rsidR="00D802C0" w:rsidRDefault="00E9386F" w:rsidP="00D802C0">
      <w:pPr>
        <w:pStyle w:val="Corpsdetexte"/>
        <w:keepNext/>
        <w:jc w:val="center"/>
      </w:pPr>
      <w:r w:rsidRPr="00E9386F">
        <w:rPr>
          <w:rFonts w:ascii="Microsoft Sans Serif" w:eastAsia="SimSun" w:hAnsi="Microsoft Sans Serif" w:cs="Times New Roman"/>
          <w:noProof/>
          <w:color w:val="FFFFFF"/>
          <w:kern w:val="0"/>
          <w:sz w:val="28"/>
          <w:szCs w:val="22"/>
          <w:lang w:eastAsia="fr-FR" w:bidi="ar-SA"/>
        </w:rPr>
        <w:drawing>
          <wp:inline distT="0" distB="0" distL="0" distR="0" wp14:anchorId="79DE43C7" wp14:editId="5EDB2C57">
            <wp:extent cx="6120130" cy="5741319"/>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6120130" cy="5741319"/>
                    </a:xfrm>
                    <a:prstGeom prst="rect">
                      <a:avLst/>
                    </a:prstGeom>
                  </pic:spPr>
                </pic:pic>
              </a:graphicData>
            </a:graphic>
          </wp:inline>
        </w:drawing>
      </w:r>
    </w:p>
    <w:p w:rsidR="00E9386F" w:rsidRDefault="00D802C0" w:rsidP="00D802C0">
      <w:pPr>
        <w:pStyle w:val="Lgende"/>
        <w:jc w:val="center"/>
      </w:pPr>
      <w:r>
        <w:t xml:space="preserve">Figure </w:t>
      </w:r>
      <w:r>
        <w:fldChar w:fldCharType="begin"/>
      </w:r>
      <w:r>
        <w:instrText xml:space="preserve"> SEQ Figure \* ARABIC </w:instrText>
      </w:r>
      <w:r>
        <w:fldChar w:fldCharType="separate"/>
      </w:r>
      <w:r>
        <w:rPr>
          <w:noProof/>
        </w:rPr>
        <w:t>6</w:t>
      </w:r>
      <w:r>
        <w:fldChar w:fldCharType="end"/>
      </w:r>
      <w:r>
        <w:t>: Diagramme de classe</w:t>
      </w:r>
    </w:p>
    <w:p w:rsidR="00E9386F" w:rsidRDefault="00E9386F">
      <w:pPr>
        <w:pStyle w:val="Corpsdetexte"/>
      </w:pPr>
    </w:p>
    <w:p w:rsidR="00A83DFB" w:rsidRDefault="00D802C0" w:rsidP="00D802C0">
      <w:pPr>
        <w:pStyle w:val="Corpsdetexte"/>
        <w:numPr>
          <w:ilvl w:val="0"/>
          <w:numId w:val="20"/>
        </w:numPr>
      </w:pPr>
      <w:r w:rsidRPr="00A83DFB">
        <w:rPr>
          <w:b/>
          <w:i/>
        </w:rPr>
        <w:lastRenderedPageBreak/>
        <w:t>User</w:t>
      </w:r>
      <w:r>
        <w:t xml:space="preserve"> : </w:t>
      </w:r>
      <w:proofErr w:type="gramStart"/>
      <w:r w:rsidR="00B85C29">
        <w:t>l</w:t>
      </w:r>
      <w:r>
        <w:t>a</w:t>
      </w:r>
      <w:proofErr w:type="gramEnd"/>
      <w:r>
        <w:t xml:space="preserve"> classe « utilisateur » contient les informations relatives à tout utilisateur de l’application, qu’ils soient client ou employé. </w:t>
      </w:r>
      <w:r w:rsidR="005E4320">
        <w:t xml:space="preserve">Notamment les informations de civilité, </w:t>
      </w:r>
      <w:r w:rsidR="00A83DFB">
        <w:t>de</w:t>
      </w:r>
      <w:r w:rsidR="005E4320">
        <w:t xml:space="preserve"> coordonnées</w:t>
      </w:r>
      <w:r w:rsidR="00A83DFB">
        <w:t xml:space="preserve"> et d</w:t>
      </w:r>
      <w:r w:rsidR="005E4320">
        <w:t>’identification</w:t>
      </w:r>
      <w:r w:rsidR="00A83DFB">
        <w:t>.</w:t>
      </w:r>
    </w:p>
    <w:p w:rsidR="00D802C0" w:rsidRDefault="00D802C0" w:rsidP="00D802C0">
      <w:pPr>
        <w:pStyle w:val="Corpsdetexte"/>
        <w:numPr>
          <w:ilvl w:val="0"/>
          <w:numId w:val="20"/>
        </w:numPr>
      </w:pPr>
      <w:r w:rsidRPr="00A83DFB">
        <w:rPr>
          <w:b/>
          <w:i/>
        </w:rPr>
        <w:t>Customer</w:t>
      </w:r>
      <w:r>
        <w:t> :</w:t>
      </w:r>
      <w:r w:rsidR="00B85C29">
        <w:t xml:space="preserve"> </w:t>
      </w:r>
      <w:proofErr w:type="gramStart"/>
      <w:r w:rsidR="00B85C29">
        <w:t>l</w:t>
      </w:r>
      <w:r>
        <w:t>a</w:t>
      </w:r>
      <w:proofErr w:type="gramEnd"/>
      <w:r>
        <w:t xml:space="preserve"> classe « client » spécifie les informations utilisateurs et les relations propre à ce profil.</w:t>
      </w:r>
      <w:r w:rsidR="005E4320">
        <w:t xml:space="preserve"> Notamment les relations avec l’historique des commandes et le point de vente favoris du client. </w:t>
      </w:r>
    </w:p>
    <w:p w:rsidR="00D802C0" w:rsidRDefault="00D802C0" w:rsidP="00D802C0">
      <w:pPr>
        <w:pStyle w:val="Corpsdetexte"/>
        <w:numPr>
          <w:ilvl w:val="0"/>
          <w:numId w:val="20"/>
        </w:numPr>
      </w:pPr>
      <w:proofErr w:type="spellStart"/>
      <w:r w:rsidRPr="00D802C0">
        <w:rPr>
          <w:b/>
          <w:i/>
        </w:rPr>
        <w:t>Employee</w:t>
      </w:r>
      <w:proofErr w:type="spellEnd"/>
      <w:r>
        <w:t xml:space="preserve"> : </w:t>
      </w:r>
      <w:r w:rsidR="00B85C29">
        <w:t>l</w:t>
      </w:r>
      <w:r>
        <w:t xml:space="preserve">a classe </w:t>
      </w:r>
      <w:r>
        <w:t xml:space="preserve">« employé » </w:t>
      </w:r>
      <w:r>
        <w:t>spécifie les informations utilisateurs et les relations propre à ce profil.</w:t>
      </w:r>
      <w:r w:rsidR="005E4320">
        <w:t xml:space="preserve"> Notamment la relation avec son contrat et ses relations avec les commandes et les livraisons le cas échéant.</w:t>
      </w:r>
    </w:p>
    <w:p w:rsidR="005E4320" w:rsidRDefault="005E4320" w:rsidP="00D802C0">
      <w:pPr>
        <w:pStyle w:val="Corpsdetexte"/>
        <w:numPr>
          <w:ilvl w:val="0"/>
          <w:numId w:val="20"/>
        </w:numPr>
      </w:pPr>
      <w:proofErr w:type="spellStart"/>
      <w:r>
        <w:rPr>
          <w:b/>
          <w:i/>
        </w:rPr>
        <w:t>PointOfSale</w:t>
      </w:r>
      <w:proofErr w:type="spellEnd"/>
      <w:r>
        <w:rPr>
          <w:b/>
          <w:i/>
        </w:rPr>
        <w:t> </w:t>
      </w:r>
      <w:r w:rsidRPr="005E4320">
        <w:t>:</w:t>
      </w:r>
      <w:r>
        <w:t xml:space="preserve"> la classe « point de vente » spécifie les informations relatives à un point de vente. Notamment les informations </w:t>
      </w:r>
      <w:r w:rsidR="00A83DFB">
        <w:t xml:space="preserve">relatives à ses coordonnées mais également ses relations aux horaires d’ouverture et </w:t>
      </w:r>
      <w:r w:rsidR="00921DD5">
        <w:t>aux produits</w:t>
      </w:r>
      <w:r w:rsidR="00A83DFB">
        <w:t xml:space="preserve"> (</w:t>
      </w:r>
      <w:r w:rsidR="00921DD5">
        <w:t>ingrédients</w:t>
      </w:r>
      <w:r w:rsidR="00A83DFB">
        <w:t xml:space="preserve">). </w:t>
      </w:r>
      <w:r>
        <w:t xml:space="preserve"> </w:t>
      </w:r>
    </w:p>
    <w:p w:rsidR="00B85C29" w:rsidRDefault="00B85C29" w:rsidP="00D802C0">
      <w:pPr>
        <w:pStyle w:val="Corpsdetexte"/>
        <w:numPr>
          <w:ilvl w:val="0"/>
          <w:numId w:val="20"/>
        </w:numPr>
      </w:pPr>
      <w:r>
        <w:rPr>
          <w:b/>
          <w:i/>
        </w:rPr>
        <w:t>Product </w:t>
      </w:r>
      <w:r w:rsidRPr="00B85C29">
        <w:t>:</w:t>
      </w:r>
      <w:r>
        <w:t xml:space="preserve"> la classe « produit » spécifie les informations relatives aux ingrédients et aux produits, notamment la référence interne du produit, son appellation d’usage, son taux de TVA, son prix d’achat et son prix de vente.</w:t>
      </w:r>
      <w:r w:rsidR="002B63E9">
        <w:t xml:space="preserve"> Egalement ses relations avec le stock.</w:t>
      </w:r>
    </w:p>
    <w:p w:rsidR="002B63E9" w:rsidRDefault="002B63E9" w:rsidP="00D802C0">
      <w:pPr>
        <w:pStyle w:val="Corpsdetexte"/>
        <w:numPr>
          <w:ilvl w:val="0"/>
          <w:numId w:val="20"/>
        </w:numPr>
      </w:pPr>
      <w:proofErr w:type="spellStart"/>
      <w:r>
        <w:rPr>
          <w:b/>
          <w:i/>
        </w:rPr>
        <w:t>CompoundProduct</w:t>
      </w:r>
      <w:proofErr w:type="spellEnd"/>
      <w:r>
        <w:rPr>
          <w:b/>
          <w:i/>
        </w:rPr>
        <w:t xml:space="preserve"> : </w:t>
      </w:r>
      <w:r>
        <w:t>la classe « produit composés » spécifie le nom commerciale du produit et son prix de vente ainsi que sa relation avec les produits simple pour l’élaboration de recettes de pizza ou de la composition de menus.</w:t>
      </w:r>
    </w:p>
    <w:p w:rsidR="002B63E9" w:rsidRDefault="002B63E9" w:rsidP="00D802C0">
      <w:pPr>
        <w:pStyle w:val="Corpsdetexte"/>
        <w:numPr>
          <w:ilvl w:val="0"/>
          <w:numId w:val="20"/>
        </w:numPr>
      </w:pPr>
      <w:proofErr w:type="spellStart"/>
      <w:r>
        <w:rPr>
          <w:b/>
          <w:i/>
        </w:rPr>
        <w:t>Order</w:t>
      </w:r>
      <w:proofErr w:type="spellEnd"/>
      <w:r>
        <w:rPr>
          <w:b/>
          <w:i/>
        </w:rPr>
        <w:t> :</w:t>
      </w:r>
      <w:r>
        <w:t xml:space="preserve"> la classe « commande » spécifie les informations relatives à la prise de commande, notamment la date de commande, le statut de la commande, ses relations avec le point de vente, la ligne de commande, la livraison, la facturation mais également avec la référence de la commande initiale en cas de commande </w:t>
      </w:r>
      <w:r>
        <w:t>scindée</w:t>
      </w:r>
      <w:r>
        <w:t>.</w:t>
      </w:r>
    </w:p>
    <w:p w:rsidR="002B63E9" w:rsidRDefault="002B63E9" w:rsidP="00D802C0">
      <w:pPr>
        <w:pStyle w:val="Corpsdetexte"/>
        <w:numPr>
          <w:ilvl w:val="0"/>
          <w:numId w:val="20"/>
        </w:numPr>
      </w:pPr>
      <w:proofErr w:type="spellStart"/>
      <w:r>
        <w:rPr>
          <w:b/>
          <w:i/>
        </w:rPr>
        <w:t>OrderLine</w:t>
      </w:r>
      <w:proofErr w:type="spellEnd"/>
      <w:r>
        <w:rPr>
          <w:b/>
          <w:i/>
        </w:rPr>
        <w:t> :</w:t>
      </w:r>
      <w:r>
        <w:t xml:space="preserve"> la classe « ligne de commande » spécifie les informations relatives à la quantité de produit commandé, au prix de vente unitaire du produit dans la commande (en cas de remise)</w:t>
      </w:r>
      <w:r w:rsidR="00A722AD">
        <w:t xml:space="preserve"> et sa relation avec le produit.</w:t>
      </w:r>
    </w:p>
    <w:p w:rsidR="00A722AD" w:rsidRDefault="00A722AD" w:rsidP="00D802C0">
      <w:pPr>
        <w:pStyle w:val="Corpsdetexte"/>
        <w:numPr>
          <w:ilvl w:val="0"/>
          <w:numId w:val="20"/>
        </w:numPr>
      </w:pPr>
      <w:proofErr w:type="spellStart"/>
      <w:r>
        <w:rPr>
          <w:b/>
          <w:i/>
        </w:rPr>
        <w:t>OrderInvoice</w:t>
      </w:r>
      <w:proofErr w:type="spellEnd"/>
      <w:r>
        <w:rPr>
          <w:b/>
          <w:i/>
        </w:rPr>
        <w:t> :</w:t>
      </w:r>
      <w:r>
        <w:t xml:space="preserve"> la classe « facturation de commande » spécifie les informations relatives à la transaction de règlement. Notamment le statut du règlement,  la méthode de paiement, le montant, la date de transaction et son identifiant bancaire, mais également ses relations avec la commande et le client.</w:t>
      </w:r>
    </w:p>
    <w:p w:rsidR="00000000" w:rsidRDefault="00E119A8">
      <w:pPr>
        <w:pStyle w:val="Corpsdetexte"/>
      </w:pPr>
    </w:p>
    <w:p w:rsidR="00000000" w:rsidRDefault="00E119A8">
      <w:pPr>
        <w:pStyle w:val="Titre3"/>
        <w:ind w:left="0" w:firstLine="0"/>
      </w:pPr>
      <w:r>
        <w:rPr>
          <w:rFonts w:eastAsia="DejaVu Sans" w:cs="DejaVu Sans"/>
        </w:rPr>
        <w:t>Règles de gestion</w:t>
      </w:r>
    </w:p>
    <w:p w:rsidR="00000000" w:rsidRDefault="00E119A8">
      <w:pPr>
        <w:pStyle w:val="Corpsdetexte"/>
        <w:rPr>
          <w:rFonts w:eastAsia="DejaVu Sans" w:cs="DejaVu Sans"/>
        </w:rPr>
      </w:pPr>
    </w:p>
    <w:p w:rsidR="00000000" w:rsidRDefault="00E119A8">
      <w:pPr>
        <w:pStyle w:val="Titre1"/>
      </w:pPr>
      <w:r>
        <w:lastRenderedPageBreak/>
        <w:t xml:space="preserve">Les </w:t>
      </w:r>
      <w:proofErr w:type="spellStart"/>
      <w:r>
        <w:t>workflows</w:t>
      </w:r>
      <w:proofErr w:type="spellEnd"/>
    </w:p>
    <w:p w:rsidR="00000000" w:rsidRDefault="00E119A8">
      <w:pPr>
        <w:pStyle w:val="Titre2"/>
      </w:pPr>
      <w:r>
        <w:t xml:space="preserve">Le </w:t>
      </w:r>
      <w:proofErr w:type="spellStart"/>
      <w:r>
        <w:t>workflow</w:t>
      </w:r>
      <w:proofErr w:type="spellEnd"/>
      <w:r>
        <w:t xml:space="preserve"> XXX</w:t>
      </w:r>
    </w:p>
    <w:p w:rsidR="00000000" w:rsidRDefault="00E119A8">
      <w:pPr>
        <w:pStyle w:val="Corpsdetexte"/>
      </w:pPr>
      <w:r>
        <w:t>...</w:t>
      </w:r>
    </w:p>
    <w:p w:rsidR="00000000" w:rsidRDefault="00E119A8">
      <w:pPr>
        <w:pStyle w:val="Titre1"/>
      </w:pPr>
      <w:r>
        <w:lastRenderedPageBreak/>
        <w:t>Application Web</w:t>
      </w:r>
    </w:p>
    <w:p w:rsidR="00000000" w:rsidRDefault="00E119A8">
      <w:pPr>
        <w:pStyle w:val="Corpsdetexte"/>
      </w:pPr>
      <w:r>
        <w:rPr>
          <w:rFonts w:eastAsia="DejaVu Sans" w:cs="DejaVu Sans"/>
        </w:rPr>
        <w:t>Introduction, objectifs...</w:t>
      </w:r>
    </w:p>
    <w:p w:rsidR="00000000" w:rsidRDefault="00E119A8">
      <w:pPr>
        <w:pStyle w:val="Corpsdetexte"/>
        <w:rPr>
          <w:rFonts w:eastAsia="DejaVu Sans" w:cs="DejaVu Sans"/>
        </w:rPr>
      </w:pPr>
    </w:p>
    <w:p w:rsidR="00000000" w:rsidRDefault="00E119A8">
      <w:pPr>
        <w:pStyle w:val="Titre2"/>
      </w:pPr>
      <w:r>
        <w:t>Les acteurs</w:t>
      </w:r>
    </w:p>
    <w:p w:rsidR="00000000" w:rsidRDefault="00E119A8">
      <w:pPr>
        <w:pStyle w:val="Corpsdetexte"/>
      </w:pPr>
    </w:p>
    <w:p w:rsidR="00000000" w:rsidRDefault="00E119A8">
      <w:pPr>
        <w:pStyle w:val="Titre2"/>
      </w:pPr>
      <w:r>
        <w:t>Les cas d’utilisation</w:t>
      </w:r>
    </w:p>
    <w:p w:rsidR="00000000" w:rsidRDefault="00E119A8">
      <w:pPr>
        <w:pStyle w:val="Corpsdetexte"/>
        <w:jc w:val="center"/>
      </w:pPr>
      <w:r>
        <w:t>Diagra</w:t>
      </w:r>
      <w:r>
        <w:t>mme UML de cas d’utilisation</w:t>
      </w:r>
    </w:p>
    <w:p w:rsidR="00000000" w:rsidRDefault="00E119A8">
      <w:pPr>
        <w:pStyle w:val="Titre3"/>
        <w:ind w:left="0" w:firstLine="0"/>
      </w:pPr>
      <w:r>
        <w:t>Package A</w:t>
      </w:r>
    </w:p>
    <w:p w:rsidR="00000000" w:rsidRDefault="00E119A8">
      <w:pPr>
        <w:pStyle w:val="Titre4"/>
      </w:pPr>
      <w:r>
        <w:t>UC1 – Cas d’utilisation X</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409"/>
        <w:gridCol w:w="7464"/>
      </w:tblGrid>
      <w:tr w:rsidR="00000000">
        <w:trPr>
          <w:trHeight w:val="375"/>
        </w:trPr>
        <w:tc>
          <w:tcPr>
            <w:tcW w:w="2409" w:type="dxa"/>
            <w:tcBorders>
              <w:top w:val="none" w:sz="1" w:space="0" w:color="000000"/>
              <w:left w:val="none" w:sz="1" w:space="0" w:color="000000"/>
              <w:bottom w:val="none" w:sz="1" w:space="0" w:color="000000"/>
            </w:tcBorders>
            <w:shd w:val="clear" w:color="auto" w:fill="E6E6E6"/>
          </w:tcPr>
          <w:p w:rsidR="00000000" w:rsidRDefault="00E119A8">
            <w:pPr>
              <w:pStyle w:val="En-tte"/>
              <w:keepNext/>
            </w:pPr>
            <w:r>
              <w:t>Identifiant</w:t>
            </w:r>
          </w:p>
        </w:tc>
        <w:tc>
          <w:tcPr>
            <w:tcW w:w="7464" w:type="dxa"/>
            <w:tcBorders>
              <w:top w:val="none" w:sz="1" w:space="0" w:color="000000"/>
              <w:left w:val="none" w:sz="1" w:space="0" w:color="000000"/>
              <w:bottom w:val="none" w:sz="1" w:space="0" w:color="000000"/>
              <w:right w:val="none" w:sz="1" w:space="0" w:color="000000"/>
            </w:tcBorders>
            <w:shd w:val="clear" w:color="auto" w:fill="auto"/>
          </w:tcPr>
          <w:p w:rsidR="00000000" w:rsidRDefault="00E119A8">
            <w:pPr>
              <w:pStyle w:val="Contenudetableau"/>
            </w:pPr>
            <w:r>
              <w:t xml:space="preserve">UC1 – </w:t>
            </w:r>
            <w:proofErr w:type="spellStart"/>
            <w:r>
              <w:t>Xxxx</w:t>
            </w:r>
            <w:proofErr w:type="spellEnd"/>
          </w:p>
        </w:tc>
      </w:tr>
      <w:tr w:rsidR="00000000">
        <w:trPr>
          <w:trHeight w:val="375"/>
        </w:trPr>
        <w:tc>
          <w:tcPr>
            <w:tcW w:w="2409" w:type="dxa"/>
            <w:tcBorders>
              <w:left w:val="none" w:sz="1" w:space="0" w:color="000000"/>
              <w:bottom w:val="none" w:sz="1" w:space="0" w:color="000000"/>
            </w:tcBorders>
            <w:shd w:val="clear" w:color="auto" w:fill="E6E6E6"/>
          </w:tcPr>
          <w:p w:rsidR="00000000" w:rsidRDefault="00E119A8">
            <w:pPr>
              <w:pStyle w:val="En-tte"/>
              <w:keepNext/>
            </w:pPr>
            <w:r>
              <w:t>Description</w:t>
            </w:r>
          </w:p>
        </w:tc>
        <w:tc>
          <w:tcPr>
            <w:tcW w:w="7464" w:type="dxa"/>
            <w:tcBorders>
              <w:left w:val="none" w:sz="1" w:space="0" w:color="000000"/>
              <w:bottom w:val="none" w:sz="1" w:space="0" w:color="000000"/>
              <w:right w:val="none" w:sz="1" w:space="0" w:color="000000"/>
            </w:tcBorders>
            <w:shd w:val="clear" w:color="auto" w:fill="auto"/>
          </w:tcPr>
          <w:p w:rsidR="00000000" w:rsidRDefault="00E119A8">
            <w:pPr>
              <w:pStyle w:val="Contenudetableau"/>
            </w:pPr>
          </w:p>
        </w:tc>
      </w:tr>
      <w:tr w:rsidR="00000000">
        <w:trPr>
          <w:trHeight w:val="375"/>
        </w:trPr>
        <w:tc>
          <w:tcPr>
            <w:tcW w:w="2409" w:type="dxa"/>
            <w:tcBorders>
              <w:left w:val="none" w:sz="1" w:space="0" w:color="000000"/>
              <w:bottom w:val="none" w:sz="1" w:space="0" w:color="000000"/>
            </w:tcBorders>
            <w:shd w:val="clear" w:color="auto" w:fill="E6E6E6"/>
          </w:tcPr>
          <w:p w:rsidR="00000000" w:rsidRDefault="00E119A8">
            <w:pPr>
              <w:pStyle w:val="En-tte"/>
              <w:keepNext/>
            </w:pPr>
            <w:r>
              <w:t>Pré-conditions</w:t>
            </w:r>
          </w:p>
        </w:tc>
        <w:tc>
          <w:tcPr>
            <w:tcW w:w="7464" w:type="dxa"/>
            <w:tcBorders>
              <w:left w:val="none" w:sz="1" w:space="0" w:color="000000"/>
              <w:bottom w:val="none" w:sz="1" w:space="0" w:color="000000"/>
              <w:right w:val="none" w:sz="1" w:space="0" w:color="000000"/>
            </w:tcBorders>
            <w:shd w:val="clear" w:color="auto" w:fill="auto"/>
          </w:tcPr>
          <w:p w:rsidR="00000000" w:rsidRDefault="00E119A8">
            <w:pPr>
              <w:pStyle w:val="Contenudetableau"/>
              <w:numPr>
                <w:ilvl w:val="0"/>
                <w:numId w:val="5"/>
              </w:numPr>
            </w:pPr>
          </w:p>
        </w:tc>
      </w:tr>
      <w:tr w:rsidR="00000000">
        <w:trPr>
          <w:trHeight w:val="375"/>
        </w:trPr>
        <w:tc>
          <w:tcPr>
            <w:tcW w:w="2409" w:type="dxa"/>
            <w:tcBorders>
              <w:left w:val="none" w:sz="1" w:space="0" w:color="000000"/>
              <w:bottom w:val="none" w:sz="1" w:space="0" w:color="000000"/>
            </w:tcBorders>
            <w:shd w:val="clear" w:color="auto" w:fill="E6E6E6"/>
          </w:tcPr>
          <w:p w:rsidR="00000000" w:rsidRDefault="00E119A8">
            <w:pPr>
              <w:pStyle w:val="En-tte"/>
              <w:keepNext/>
            </w:pPr>
            <w:r>
              <w:t>Données en entrée</w:t>
            </w:r>
          </w:p>
        </w:tc>
        <w:tc>
          <w:tcPr>
            <w:tcW w:w="7464" w:type="dxa"/>
            <w:tcBorders>
              <w:left w:val="none" w:sz="1" w:space="0" w:color="000000"/>
              <w:bottom w:val="none" w:sz="1" w:space="0" w:color="000000"/>
              <w:right w:val="none" w:sz="1" w:space="0" w:color="000000"/>
            </w:tcBorders>
            <w:shd w:val="clear" w:color="auto" w:fill="auto"/>
          </w:tcPr>
          <w:p w:rsidR="00000000" w:rsidRDefault="00E119A8">
            <w:pPr>
              <w:pStyle w:val="Contenudetableau"/>
              <w:numPr>
                <w:ilvl w:val="0"/>
                <w:numId w:val="6"/>
              </w:numPr>
            </w:pPr>
          </w:p>
        </w:tc>
      </w:tr>
      <w:tr w:rsidR="00000000">
        <w:trPr>
          <w:trHeight w:val="375"/>
        </w:trPr>
        <w:tc>
          <w:tcPr>
            <w:tcW w:w="2409" w:type="dxa"/>
            <w:tcBorders>
              <w:left w:val="none" w:sz="1" w:space="0" w:color="000000"/>
              <w:bottom w:val="none" w:sz="1" w:space="0" w:color="000000"/>
            </w:tcBorders>
            <w:shd w:val="clear" w:color="auto" w:fill="E6E6E6"/>
          </w:tcPr>
          <w:p w:rsidR="00000000" w:rsidRDefault="00E119A8">
            <w:pPr>
              <w:pStyle w:val="En-tte"/>
              <w:keepNext/>
            </w:pPr>
            <w:r>
              <w:t>Scénario nominal</w:t>
            </w:r>
          </w:p>
        </w:tc>
        <w:tc>
          <w:tcPr>
            <w:tcW w:w="7464" w:type="dxa"/>
            <w:tcBorders>
              <w:left w:val="none" w:sz="1" w:space="0" w:color="000000"/>
              <w:bottom w:val="none" w:sz="1" w:space="0" w:color="000000"/>
              <w:right w:val="none" w:sz="1" w:space="0" w:color="000000"/>
            </w:tcBorders>
            <w:shd w:val="clear" w:color="auto" w:fill="auto"/>
          </w:tcPr>
          <w:p w:rsidR="00000000" w:rsidRDefault="00E119A8">
            <w:pPr>
              <w:pStyle w:val="Contenudetableau"/>
              <w:numPr>
                <w:ilvl w:val="0"/>
                <w:numId w:val="7"/>
              </w:numPr>
            </w:pPr>
            <w:r>
              <w:t>…</w:t>
            </w:r>
          </w:p>
          <w:p w:rsidR="00000000" w:rsidRDefault="00E119A8">
            <w:pPr>
              <w:pStyle w:val="Contenudetableau"/>
              <w:numPr>
                <w:ilvl w:val="0"/>
                <w:numId w:val="7"/>
              </w:numPr>
            </w:pPr>
            <w:r>
              <w:t>...</w:t>
            </w:r>
          </w:p>
        </w:tc>
      </w:tr>
      <w:tr w:rsidR="00000000">
        <w:trPr>
          <w:trHeight w:val="375"/>
        </w:trPr>
        <w:tc>
          <w:tcPr>
            <w:tcW w:w="2409" w:type="dxa"/>
            <w:tcBorders>
              <w:left w:val="none" w:sz="1" w:space="0" w:color="000000"/>
              <w:bottom w:val="none" w:sz="1" w:space="0" w:color="000000"/>
            </w:tcBorders>
            <w:shd w:val="clear" w:color="auto" w:fill="E6E6E6"/>
          </w:tcPr>
          <w:p w:rsidR="00000000" w:rsidRDefault="00E119A8">
            <w:pPr>
              <w:pStyle w:val="En-tte"/>
              <w:keepNext/>
            </w:pPr>
            <w:r>
              <w:t>Résultat</w:t>
            </w:r>
          </w:p>
        </w:tc>
        <w:tc>
          <w:tcPr>
            <w:tcW w:w="7464" w:type="dxa"/>
            <w:tcBorders>
              <w:left w:val="none" w:sz="1" w:space="0" w:color="000000"/>
              <w:bottom w:val="none" w:sz="1" w:space="0" w:color="000000"/>
              <w:right w:val="none" w:sz="1" w:space="0" w:color="000000"/>
            </w:tcBorders>
            <w:shd w:val="clear" w:color="auto" w:fill="auto"/>
          </w:tcPr>
          <w:p w:rsidR="00000000" w:rsidRDefault="00E119A8">
            <w:pPr>
              <w:pStyle w:val="Contenudetableau"/>
            </w:pPr>
          </w:p>
        </w:tc>
      </w:tr>
      <w:tr w:rsidR="00000000">
        <w:trPr>
          <w:trHeight w:val="375"/>
        </w:trPr>
        <w:tc>
          <w:tcPr>
            <w:tcW w:w="2409" w:type="dxa"/>
            <w:tcBorders>
              <w:left w:val="none" w:sz="1" w:space="0" w:color="000000"/>
              <w:bottom w:val="none" w:sz="1" w:space="0" w:color="000000"/>
            </w:tcBorders>
            <w:shd w:val="clear" w:color="auto" w:fill="E6E6E6"/>
          </w:tcPr>
          <w:p w:rsidR="00000000" w:rsidRDefault="00E119A8">
            <w:pPr>
              <w:pStyle w:val="En-tte"/>
            </w:pPr>
            <w:r>
              <w:t>Erreur</w:t>
            </w:r>
            <w:r>
              <w:t>s</w:t>
            </w:r>
          </w:p>
        </w:tc>
        <w:tc>
          <w:tcPr>
            <w:tcW w:w="7464" w:type="dxa"/>
            <w:tcBorders>
              <w:left w:val="none" w:sz="1" w:space="0" w:color="000000"/>
              <w:bottom w:val="none" w:sz="1" w:space="0" w:color="000000"/>
              <w:right w:val="none" w:sz="1" w:space="0" w:color="000000"/>
            </w:tcBorders>
            <w:shd w:val="clear" w:color="auto" w:fill="auto"/>
          </w:tcPr>
          <w:p w:rsidR="00000000" w:rsidRDefault="00E119A8">
            <w:pPr>
              <w:pStyle w:val="Contenudetableau"/>
              <w:numPr>
                <w:ilvl w:val="0"/>
                <w:numId w:val="8"/>
              </w:numPr>
            </w:pPr>
          </w:p>
        </w:tc>
      </w:tr>
    </w:tbl>
    <w:p w:rsidR="00000000" w:rsidRDefault="00E119A8">
      <w:pPr>
        <w:pStyle w:val="Titre5"/>
      </w:pPr>
      <w:r>
        <w:t xml:space="preserve">Scénario alternatif : </w:t>
      </w:r>
      <w:proofErr w:type="spellStart"/>
      <w:r>
        <w:t>Xxxxx</w:t>
      </w:r>
      <w:proofErr w:type="spellEnd"/>
    </w:p>
    <w:p w:rsidR="00000000" w:rsidRDefault="00E119A8">
      <w:pPr>
        <w:pStyle w:val="Corpsdetexte"/>
        <w:numPr>
          <w:ilvl w:val="0"/>
          <w:numId w:val="9"/>
        </w:numPr>
      </w:pPr>
    </w:p>
    <w:p w:rsidR="00000000" w:rsidRDefault="00E119A8">
      <w:pPr>
        <w:pStyle w:val="Titre4"/>
      </w:pPr>
      <w:r>
        <w:t>Cas d’utilisation Y</w:t>
      </w:r>
    </w:p>
    <w:p w:rsidR="00000000" w:rsidRDefault="00E119A8">
      <w:pPr>
        <w:pStyle w:val="Corpsdetexte"/>
      </w:pPr>
      <w:r>
        <w:t>...</w:t>
      </w:r>
    </w:p>
    <w:p w:rsidR="00000000" w:rsidRDefault="00E119A8">
      <w:pPr>
        <w:pStyle w:val="Titre3"/>
        <w:ind w:left="0" w:firstLine="0"/>
      </w:pPr>
      <w:r>
        <w:t>Package B</w:t>
      </w:r>
    </w:p>
    <w:p w:rsidR="00767060" w:rsidRDefault="00767060" w:rsidP="00767060">
      <w:pPr>
        <w:pStyle w:val="Titre3"/>
        <w:numPr>
          <w:ilvl w:val="0"/>
          <w:numId w:val="0"/>
        </w:numPr>
        <w:rPr>
          <w:rFonts w:eastAsia="DejaVu Sans" w:cs="DejaVu Sans"/>
        </w:rPr>
      </w:pPr>
      <w:bookmarkStart w:id="0" w:name="_GoBack"/>
      <w:bookmarkEnd w:id="0"/>
    </w:p>
    <w:p w:rsidR="00767060" w:rsidRPr="00767060" w:rsidRDefault="00767060" w:rsidP="00767060">
      <w:pPr>
        <w:pStyle w:val="Titre3"/>
        <w:rPr>
          <w:rFonts w:eastAsia="DejaVu Sans" w:cs="DejaVu Sans"/>
        </w:rPr>
      </w:pPr>
      <w:r w:rsidRPr="00FF5578">
        <w:rPr>
          <w:rFonts w:eastAsia="DejaVu Sans" w:cs="DejaVu Sans"/>
        </w:rPr>
        <w:t>Passer une commande</w:t>
      </w:r>
      <w:r w:rsidRPr="00767060">
        <w:rPr>
          <w:rFonts w:eastAsia="DejaVu Sans" w:cs="DejaVu Sans"/>
        </w:rPr>
        <w:t xml:space="preserve"> </w:t>
      </w:r>
    </w:p>
    <w:tbl>
      <w:tblPr>
        <w:tblW w:w="8660" w:type="dxa"/>
        <w:tblInd w:w="55" w:type="dxa"/>
        <w:tblCellMar>
          <w:left w:w="70" w:type="dxa"/>
          <w:right w:w="70" w:type="dxa"/>
        </w:tblCellMar>
        <w:tblLook w:val="04A0" w:firstRow="1" w:lastRow="0" w:firstColumn="1" w:lastColumn="0" w:noHBand="0" w:noVBand="1"/>
      </w:tblPr>
      <w:tblGrid>
        <w:gridCol w:w="1700"/>
        <w:gridCol w:w="6960"/>
      </w:tblGrid>
      <w:tr w:rsidR="00767060" w:rsidRPr="00D56672" w:rsidTr="000912B2">
        <w:trPr>
          <w:trHeight w:val="300"/>
        </w:trPr>
        <w:tc>
          <w:tcPr>
            <w:tcW w:w="8660" w:type="dxa"/>
            <w:gridSpan w:val="2"/>
            <w:tcBorders>
              <w:top w:val="nil"/>
              <w:left w:val="nil"/>
              <w:right w:val="nil"/>
            </w:tcBorders>
            <w:shd w:val="clear" w:color="000000" w:fill="DAEEF3"/>
            <w:noWrap/>
            <w:vAlign w:val="bottom"/>
            <w:hideMark/>
          </w:tcPr>
          <w:p w:rsidR="00767060" w:rsidRPr="00D56672" w:rsidRDefault="00767060" w:rsidP="000912B2">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Identification</w:t>
            </w:r>
          </w:p>
        </w:tc>
      </w:tr>
      <w:tr w:rsidR="00767060" w:rsidRPr="00D56672" w:rsidTr="000912B2">
        <w:trPr>
          <w:trHeight w:val="300"/>
        </w:trPr>
        <w:tc>
          <w:tcPr>
            <w:tcW w:w="1700" w:type="dxa"/>
            <w:tcBorders>
              <w:top w:val="nil"/>
              <w:left w:val="nil"/>
              <w:bottom w:val="nil"/>
              <w:right w:val="nil"/>
            </w:tcBorders>
            <w:shd w:val="clear" w:color="auto" w:fill="E5E5E5" w:themeFill="text1" w:themeFillTint="1A"/>
            <w:noWrap/>
            <w:vAlign w:val="bottom"/>
            <w:hideMark/>
          </w:tcPr>
          <w:p w:rsidR="00767060" w:rsidRPr="00D56672" w:rsidRDefault="00767060" w:rsidP="000912B2">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Cas n° 1</w:t>
            </w:r>
          </w:p>
        </w:tc>
        <w:tc>
          <w:tcPr>
            <w:tcW w:w="6960" w:type="dxa"/>
            <w:tcBorders>
              <w:top w:val="nil"/>
              <w:left w:val="nil"/>
              <w:bottom w:val="nil"/>
              <w:right w:val="nil"/>
            </w:tcBorders>
            <w:shd w:val="clear" w:color="auto" w:fill="E5E5E5" w:themeFill="text1" w:themeFillTint="1A"/>
            <w:vAlign w:val="bottom"/>
            <w:hideMark/>
          </w:tcPr>
          <w:p w:rsidR="00767060" w:rsidRPr="00D56672" w:rsidRDefault="00767060" w:rsidP="000912B2">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 </w:t>
            </w:r>
          </w:p>
        </w:tc>
      </w:tr>
      <w:tr w:rsidR="00767060" w:rsidRPr="00D56672" w:rsidTr="000912B2">
        <w:trPr>
          <w:trHeight w:val="300"/>
        </w:trPr>
        <w:tc>
          <w:tcPr>
            <w:tcW w:w="1700" w:type="dxa"/>
            <w:tcBorders>
              <w:top w:val="nil"/>
              <w:left w:val="nil"/>
              <w:bottom w:val="nil"/>
              <w:right w:val="nil"/>
            </w:tcBorders>
            <w:shd w:val="clear" w:color="auto" w:fill="E5E5E5" w:themeFill="text1" w:themeFillTint="1A"/>
            <w:noWrap/>
            <w:vAlign w:val="bottom"/>
            <w:hideMark/>
          </w:tcPr>
          <w:p w:rsidR="00767060" w:rsidRPr="00D56672" w:rsidRDefault="00767060" w:rsidP="000912B2">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lastRenderedPageBreak/>
              <w:t xml:space="preserve">Nom : </w:t>
            </w:r>
          </w:p>
        </w:tc>
        <w:tc>
          <w:tcPr>
            <w:tcW w:w="6960" w:type="dxa"/>
            <w:tcBorders>
              <w:top w:val="nil"/>
              <w:left w:val="nil"/>
              <w:bottom w:val="nil"/>
              <w:right w:val="nil"/>
            </w:tcBorders>
            <w:shd w:val="clear" w:color="auto" w:fill="E5E5E5" w:themeFill="text1" w:themeFillTint="1A"/>
            <w:vAlign w:val="bottom"/>
            <w:hideMark/>
          </w:tcPr>
          <w:p w:rsidR="00767060" w:rsidRPr="00D56672" w:rsidRDefault="00767060" w:rsidP="000912B2">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Passer une commande - Client (Package "CDE")</w:t>
            </w:r>
          </w:p>
        </w:tc>
      </w:tr>
      <w:tr w:rsidR="00767060" w:rsidRPr="00D56672" w:rsidTr="000912B2">
        <w:trPr>
          <w:trHeight w:val="300"/>
        </w:trPr>
        <w:tc>
          <w:tcPr>
            <w:tcW w:w="1700" w:type="dxa"/>
            <w:tcBorders>
              <w:top w:val="nil"/>
              <w:left w:val="nil"/>
              <w:bottom w:val="nil"/>
              <w:right w:val="nil"/>
            </w:tcBorders>
            <w:shd w:val="clear" w:color="auto" w:fill="E5E5E5" w:themeFill="text1" w:themeFillTint="1A"/>
            <w:noWrap/>
            <w:vAlign w:val="bottom"/>
            <w:hideMark/>
          </w:tcPr>
          <w:p w:rsidR="00767060" w:rsidRPr="00D56672" w:rsidRDefault="00767060" w:rsidP="000912B2">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Acteur(s) :</w:t>
            </w:r>
          </w:p>
        </w:tc>
        <w:tc>
          <w:tcPr>
            <w:tcW w:w="6960" w:type="dxa"/>
            <w:tcBorders>
              <w:top w:val="nil"/>
              <w:left w:val="nil"/>
              <w:bottom w:val="nil"/>
              <w:right w:val="nil"/>
            </w:tcBorders>
            <w:shd w:val="clear" w:color="auto" w:fill="E5E5E5" w:themeFill="text1" w:themeFillTint="1A"/>
            <w:vAlign w:val="bottom"/>
            <w:hideMark/>
          </w:tcPr>
          <w:p w:rsidR="00767060" w:rsidRPr="00D56672" w:rsidRDefault="00767060" w:rsidP="000912B2">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Client</w:t>
            </w:r>
          </w:p>
        </w:tc>
      </w:tr>
      <w:tr w:rsidR="00767060" w:rsidRPr="00D56672" w:rsidTr="000912B2">
        <w:trPr>
          <w:trHeight w:val="300"/>
        </w:trPr>
        <w:tc>
          <w:tcPr>
            <w:tcW w:w="1700" w:type="dxa"/>
            <w:tcBorders>
              <w:top w:val="nil"/>
              <w:left w:val="nil"/>
              <w:bottom w:val="nil"/>
              <w:right w:val="nil"/>
            </w:tcBorders>
            <w:shd w:val="clear" w:color="auto" w:fill="E5E5E5" w:themeFill="text1" w:themeFillTint="1A"/>
            <w:noWrap/>
            <w:vAlign w:val="bottom"/>
            <w:hideMark/>
          </w:tcPr>
          <w:p w:rsidR="00767060" w:rsidRPr="00D56672" w:rsidRDefault="00767060" w:rsidP="000912B2">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Description :</w:t>
            </w:r>
          </w:p>
        </w:tc>
        <w:tc>
          <w:tcPr>
            <w:tcW w:w="6960" w:type="dxa"/>
            <w:tcBorders>
              <w:top w:val="nil"/>
              <w:left w:val="nil"/>
              <w:bottom w:val="nil"/>
              <w:right w:val="nil"/>
            </w:tcBorders>
            <w:shd w:val="clear" w:color="auto" w:fill="E5E5E5" w:themeFill="text1" w:themeFillTint="1A"/>
            <w:vAlign w:val="bottom"/>
            <w:hideMark/>
          </w:tcPr>
          <w:p w:rsidR="00767060" w:rsidRPr="00D56672" w:rsidRDefault="00767060" w:rsidP="000912B2">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Le client passe commande à partir du site Web</w:t>
            </w:r>
          </w:p>
        </w:tc>
      </w:tr>
      <w:tr w:rsidR="00767060" w:rsidRPr="00D56672" w:rsidTr="000912B2">
        <w:trPr>
          <w:trHeight w:val="300"/>
        </w:trPr>
        <w:tc>
          <w:tcPr>
            <w:tcW w:w="1700" w:type="dxa"/>
            <w:tcBorders>
              <w:top w:val="nil"/>
              <w:left w:val="nil"/>
              <w:bottom w:val="nil"/>
              <w:right w:val="nil"/>
            </w:tcBorders>
            <w:shd w:val="clear" w:color="auto" w:fill="E5E5E5" w:themeFill="text1" w:themeFillTint="1A"/>
            <w:noWrap/>
            <w:vAlign w:val="bottom"/>
            <w:hideMark/>
          </w:tcPr>
          <w:p w:rsidR="00767060" w:rsidRPr="00D56672" w:rsidRDefault="00767060" w:rsidP="000912B2">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Auteur (dates):</w:t>
            </w:r>
          </w:p>
        </w:tc>
        <w:tc>
          <w:tcPr>
            <w:tcW w:w="6960" w:type="dxa"/>
            <w:tcBorders>
              <w:top w:val="nil"/>
              <w:left w:val="nil"/>
              <w:bottom w:val="nil"/>
              <w:right w:val="nil"/>
            </w:tcBorders>
            <w:shd w:val="clear" w:color="auto" w:fill="E5E5E5" w:themeFill="text1" w:themeFillTint="1A"/>
            <w:vAlign w:val="bottom"/>
            <w:hideMark/>
          </w:tcPr>
          <w:p w:rsidR="00767060" w:rsidRPr="00D56672" w:rsidRDefault="00767060" w:rsidP="000912B2">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Rémy VALLET (22/11/2019)</w:t>
            </w:r>
          </w:p>
        </w:tc>
      </w:tr>
      <w:tr w:rsidR="00767060" w:rsidRPr="00D56672" w:rsidTr="000912B2">
        <w:trPr>
          <w:trHeight w:val="975"/>
        </w:trPr>
        <w:tc>
          <w:tcPr>
            <w:tcW w:w="1700" w:type="dxa"/>
            <w:tcBorders>
              <w:top w:val="nil"/>
              <w:left w:val="nil"/>
              <w:bottom w:val="nil"/>
              <w:right w:val="nil"/>
            </w:tcBorders>
            <w:shd w:val="clear" w:color="auto" w:fill="E5E5E5" w:themeFill="text1" w:themeFillTint="1A"/>
            <w:noWrap/>
            <w:hideMark/>
          </w:tcPr>
          <w:p w:rsidR="00767060" w:rsidRPr="00D56672" w:rsidRDefault="00767060" w:rsidP="000912B2">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Pré-conditions :</w:t>
            </w:r>
          </w:p>
        </w:tc>
        <w:tc>
          <w:tcPr>
            <w:tcW w:w="6960" w:type="dxa"/>
            <w:tcBorders>
              <w:top w:val="nil"/>
              <w:left w:val="nil"/>
              <w:bottom w:val="nil"/>
              <w:right w:val="nil"/>
            </w:tcBorders>
            <w:shd w:val="clear" w:color="auto" w:fill="E5E5E5" w:themeFill="text1" w:themeFillTint="1A"/>
            <w:vAlign w:val="bottom"/>
            <w:hideMark/>
          </w:tcPr>
          <w:p w:rsidR="00767060" w:rsidRPr="00D56672" w:rsidRDefault="00767060" w:rsidP="000912B2">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 L’utilisateur est authentifié.</w:t>
            </w:r>
            <w:r w:rsidRPr="00D56672">
              <w:rPr>
                <w:rFonts w:ascii="Calibri" w:eastAsia="Times New Roman" w:hAnsi="Calibri" w:cs="Times New Roman"/>
                <w:color w:val="000000"/>
                <w:sz w:val="18"/>
                <w:szCs w:val="18"/>
              </w:rPr>
              <w:br/>
              <w:t>○ Le PDV favoris est sélectionné à la création de compte ou modifié lors de la navigation</w:t>
            </w:r>
            <w:r w:rsidRPr="00D56672">
              <w:rPr>
                <w:rFonts w:ascii="Calibri" w:eastAsia="Times New Roman" w:hAnsi="Calibri" w:cs="Times New Roman"/>
                <w:color w:val="000000"/>
                <w:sz w:val="18"/>
                <w:szCs w:val="18"/>
              </w:rPr>
              <w:br/>
              <w:t>○ L'utilisateur ajouté des produits au panier</w:t>
            </w:r>
          </w:p>
        </w:tc>
      </w:tr>
      <w:tr w:rsidR="00767060" w:rsidRPr="00D56672" w:rsidTr="000912B2">
        <w:trPr>
          <w:trHeight w:val="300"/>
        </w:trPr>
        <w:tc>
          <w:tcPr>
            <w:tcW w:w="1700" w:type="dxa"/>
            <w:tcBorders>
              <w:top w:val="nil"/>
              <w:left w:val="nil"/>
              <w:bottom w:val="nil"/>
              <w:right w:val="nil"/>
            </w:tcBorders>
            <w:shd w:val="clear" w:color="auto" w:fill="E5E5E5" w:themeFill="text1" w:themeFillTint="1A"/>
            <w:noWrap/>
            <w:vAlign w:val="bottom"/>
            <w:hideMark/>
          </w:tcPr>
          <w:p w:rsidR="00767060" w:rsidRPr="00D56672" w:rsidRDefault="00767060" w:rsidP="000912B2">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Démarrage :</w:t>
            </w:r>
          </w:p>
        </w:tc>
        <w:tc>
          <w:tcPr>
            <w:tcW w:w="6960" w:type="dxa"/>
            <w:tcBorders>
              <w:top w:val="nil"/>
              <w:left w:val="nil"/>
              <w:bottom w:val="nil"/>
              <w:right w:val="nil"/>
            </w:tcBorders>
            <w:shd w:val="clear" w:color="auto" w:fill="E5E5E5" w:themeFill="text1" w:themeFillTint="1A"/>
            <w:vAlign w:val="bottom"/>
            <w:hideMark/>
          </w:tcPr>
          <w:p w:rsidR="00767060" w:rsidRPr="00D56672" w:rsidRDefault="00767060" w:rsidP="000912B2">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L'utilisateur clique sur "Commander"</w:t>
            </w:r>
          </w:p>
        </w:tc>
      </w:tr>
      <w:tr w:rsidR="00767060" w:rsidRPr="00D56672" w:rsidTr="000912B2">
        <w:trPr>
          <w:trHeight w:val="90"/>
        </w:trPr>
        <w:tc>
          <w:tcPr>
            <w:tcW w:w="1700" w:type="dxa"/>
            <w:tcBorders>
              <w:top w:val="nil"/>
              <w:left w:val="nil"/>
              <w:bottom w:val="nil"/>
              <w:right w:val="nil"/>
            </w:tcBorders>
            <w:shd w:val="clear" w:color="auto" w:fill="E5E5E5" w:themeFill="text1" w:themeFillTint="1A"/>
            <w:noWrap/>
            <w:vAlign w:val="bottom"/>
            <w:hideMark/>
          </w:tcPr>
          <w:p w:rsidR="00767060" w:rsidRPr="00D56672" w:rsidRDefault="00767060" w:rsidP="000912B2">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 </w:t>
            </w:r>
          </w:p>
        </w:tc>
        <w:tc>
          <w:tcPr>
            <w:tcW w:w="6960" w:type="dxa"/>
            <w:tcBorders>
              <w:top w:val="nil"/>
              <w:left w:val="nil"/>
              <w:bottom w:val="nil"/>
              <w:right w:val="nil"/>
            </w:tcBorders>
            <w:shd w:val="clear" w:color="auto" w:fill="E5E5E5" w:themeFill="text1" w:themeFillTint="1A"/>
            <w:vAlign w:val="bottom"/>
            <w:hideMark/>
          </w:tcPr>
          <w:p w:rsidR="00767060" w:rsidRPr="00D56672" w:rsidRDefault="00767060" w:rsidP="000912B2">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 </w:t>
            </w:r>
          </w:p>
        </w:tc>
      </w:tr>
      <w:tr w:rsidR="00767060" w:rsidRPr="00D56672" w:rsidTr="000912B2">
        <w:trPr>
          <w:trHeight w:val="300"/>
        </w:trPr>
        <w:tc>
          <w:tcPr>
            <w:tcW w:w="8660" w:type="dxa"/>
            <w:gridSpan w:val="2"/>
            <w:tcBorders>
              <w:top w:val="nil"/>
              <w:left w:val="nil"/>
              <w:right w:val="nil"/>
            </w:tcBorders>
            <w:shd w:val="clear" w:color="000000" w:fill="DAEEF3"/>
            <w:noWrap/>
            <w:vAlign w:val="bottom"/>
            <w:hideMark/>
          </w:tcPr>
          <w:p w:rsidR="00767060" w:rsidRPr="00D56672" w:rsidRDefault="00767060" w:rsidP="000912B2">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Description des scénarios</w:t>
            </w:r>
          </w:p>
        </w:tc>
      </w:tr>
      <w:tr w:rsidR="00767060" w:rsidRPr="00D56672" w:rsidTr="000912B2">
        <w:trPr>
          <w:trHeight w:val="300"/>
        </w:trPr>
        <w:tc>
          <w:tcPr>
            <w:tcW w:w="1700" w:type="dxa"/>
            <w:tcBorders>
              <w:top w:val="nil"/>
              <w:left w:val="nil"/>
              <w:bottom w:val="nil"/>
              <w:right w:val="nil"/>
            </w:tcBorders>
            <w:shd w:val="clear" w:color="auto" w:fill="E5E5E5" w:themeFill="text1" w:themeFillTint="1A"/>
            <w:noWrap/>
            <w:vAlign w:val="bottom"/>
            <w:hideMark/>
          </w:tcPr>
          <w:p w:rsidR="00767060" w:rsidRPr="00D56672" w:rsidRDefault="00767060" w:rsidP="000912B2">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Scénario nominal</w:t>
            </w:r>
          </w:p>
        </w:tc>
        <w:tc>
          <w:tcPr>
            <w:tcW w:w="6960" w:type="dxa"/>
            <w:tcBorders>
              <w:top w:val="nil"/>
              <w:left w:val="nil"/>
              <w:bottom w:val="nil"/>
              <w:right w:val="nil"/>
            </w:tcBorders>
            <w:shd w:val="clear" w:color="auto" w:fill="E5E5E5" w:themeFill="text1" w:themeFillTint="1A"/>
            <w:vAlign w:val="bottom"/>
            <w:hideMark/>
          </w:tcPr>
          <w:p w:rsidR="00767060" w:rsidRPr="00D56672" w:rsidRDefault="00767060" w:rsidP="000912B2">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 </w:t>
            </w:r>
          </w:p>
        </w:tc>
      </w:tr>
      <w:tr w:rsidR="00767060" w:rsidRPr="00D56672" w:rsidTr="000912B2">
        <w:trPr>
          <w:trHeight w:val="300"/>
        </w:trPr>
        <w:tc>
          <w:tcPr>
            <w:tcW w:w="1700" w:type="dxa"/>
            <w:tcBorders>
              <w:top w:val="nil"/>
              <w:left w:val="nil"/>
              <w:bottom w:val="nil"/>
              <w:right w:val="nil"/>
            </w:tcBorders>
            <w:shd w:val="clear" w:color="auto" w:fill="E5E5E5" w:themeFill="text1" w:themeFillTint="1A"/>
            <w:noWrap/>
            <w:hideMark/>
          </w:tcPr>
          <w:p w:rsidR="00767060" w:rsidRPr="00D56672" w:rsidRDefault="00767060" w:rsidP="000912B2">
            <w:pPr>
              <w:jc w:val="right"/>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1.</w:t>
            </w:r>
          </w:p>
        </w:tc>
        <w:tc>
          <w:tcPr>
            <w:tcW w:w="6960" w:type="dxa"/>
            <w:tcBorders>
              <w:top w:val="nil"/>
              <w:left w:val="nil"/>
              <w:bottom w:val="nil"/>
              <w:right w:val="nil"/>
            </w:tcBorders>
            <w:shd w:val="clear" w:color="auto" w:fill="E5E5E5" w:themeFill="text1" w:themeFillTint="1A"/>
            <w:vAlign w:val="bottom"/>
            <w:hideMark/>
          </w:tcPr>
          <w:p w:rsidR="00767060" w:rsidRPr="00D56672" w:rsidRDefault="00767060" w:rsidP="000912B2">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Le système (</w:t>
            </w:r>
            <w:proofErr w:type="spellStart"/>
            <w:r w:rsidRPr="00D56672">
              <w:rPr>
                <w:rFonts w:ascii="Calibri" w:eastAsia="Times New Roman" w:hAnsi="Calibri" w:cs="Times New Roman"/>
                <w:color w:val="000000"/>
                <w:sz w:val="18"/>
                <w:szCs w:val="18"/>
              </w:rPr>
              <w:t>re</w:t>
            </w:r>
            <w:proofErr w:type="spellEnd"/>
            <w:r w:rsidRPr="00D56672">
              <w:rPr>
                <w:rFonts w:ascii="Calibri" w:eastAsia="Times New Roman" w:hAnsi="Calibri" w:cs="Times New Roman"/>
                <w:color w:val="000000"/>
                <w:sz w:val="18"/>
                <w:szCs w:val="18"/>
              </w:rPr>
              <w:t>-)calcul la disponibilité des produits</w:t>
            </w:r>
          </w:p>
        </w:tc>
      </w:tr>
      <w:tr w:rsidR="00767060" w:rsidRPr="00D56672" w:rsidTr="000912B2">
        <w:trPr>
          <w:trHeight w:val="1215"/>
        </w:trPr>
        <w:tc>
          <w:tcPr>
            <w:tcW w:w="1700" w:type="dxa"/>
            <w:tcBorders>
              <w:top w:val="nil"/>
              <w:left w:val="nil"/>
              <w:bottom w:val="nil"/>
              <w:right w:val="nil"/>
            </w:tcBorders>
            <w:shd w:val="clear" w:color="auto" w:fill="E5E5E5" w:themeFill="text1" w:themeFillTint="1A"/>
            <w:noWrap/>
            <w:hideMark/>
          </w:tcPr>
          <w:p w:rsidR="00767060" w:rsidRPr="00D56672" w:rsidRDefault="00767060" w:rsidP="000912B2">
            <w:pPr>
              <w:jc w:val="right"/>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2.</w:t>
            </w:r>
          </w:p>
        </w:tc>
        <w:tc>
          <w:tcPr>
            <w:tcW w:w="6960" w:type="dxa"/>
            <w:tcBorders>
              <w:top w:val="nil"/>
              <w:left w:val="nil"/>
              <w:bottom w:val="nil"/>
              <w:right w:val="nil"/>
            </w:tcBorders>
            <w:shd w:val="clear" w:color="auto" w:fill="E5E5E5" w:themeFill="text1" w:themeFillTint="1A"/>
            <w:vAlign w:val="bottom"/>
            <w:hideMark/>
          </w:tcPr>
          <w:p w:rsidR="00767060" w:rsidRPr="00D56672" w:rsidRDefault="00767060" w:rsidP="000912B2">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 xml:space="preserve">Le site </w:t>
            </w:r>
            <w:proofErr w:type="gramStart"/>
            <w:r w:rsidRPr="00D56672">
              <w:rPr>
                <w:rFonts w:ascii="Calibri" w:eastAsia="Times New Roman" w:hAnsi="Calibri" w:cs="Times New Roman"/>
                <w:color w:val="000000"/>
                <w:sz w:val="18"/>
                <w:szCs w:val="18"/>
              </w:rPr>
              <w:t>web</w:t>
            </w:r>
            <w:r>
              <w:rPr>
                <w:rFonts w:ascii="Calibri" w:eastAsia="Times New Roman" w:hAnsi="Calibri" w:cs="Times New Roman"/>
                <w:color w:val="000000"/>
                <w:sz w:val="18"/>
                <w:szCs w:val="18"/>
              </w:rPr>
              <w:t xml:space="preserve"> </w:t>
            </w:r>
            <w:r w:rsidRPr="00D56672">
              <w:rPr>
                <w:rFonts w:ascii="Calibri" w:eastAsia="Times New Roman" w:hAnsi="Calibri" w:cs="Times New Roman"/>
                <w:color w:val="000000"/>
                <w:sz w:val="18"/>
                <w:szCs w:val="18"/>
              </w:rPr>
              <w:t xml:space="preserve"> :</w:t>
            </w:r>
            <w:proofErr w:type="gramEnd"/>
            <w:r w:rsidRPr="00D56672">
              <w:rPr>
                <w:rFonts w:ascii="Calibri" w:eastAsia="Times New Roman" w:hAnsi="Calibri" w:cs="Times New Roman"/>
                <w:color w:val="000000"/>
                <w:sz w:val="18"/>
                <w:szCs w:val="18"/>
              </w:rPr>
              <w:br/>
              <w:t>Propose la livraison ou le retrait sur le PDV sélectionné</w:t>
            </w:r>
            <w:r w:rsidRPr="00D56672">
              <w:rPr>
                <w:rFonts w:ascii="Calibri" w:eastAsia="Times New Roman" w:hAnsi="Calibri" w:cs="Times New Roman"/>
                <w:color w:val="000000"/>
                <w:sz w:val="18"/>
                <w:szCs w:val="18"/>
              </w:rPr>
              <w:br/>
              <w:t>Propose le choix du mode de paiement (à la livraison, en PDV, Modes de paiements Web)</w:t>
            </w:r>
            <w:r w:rsidRPr="00D56672">
              <w:rPr>
                <w:rFonts w:ascii="Calibri" w:eastAsia="Times New Roman" w:hAnsi="Calibri" w:cs="Times New Roman"/>
                <w:color w:val="000000"/>
                <w:sz w:val="18"/>
                <w:szCs w:val="18"/>
              </w:rPr>
              <w:br/>
              <w:t>Affiche le récapitulatif des informations de commandes</w:t>
            </w:r>
          </w:p>
        </w:tc>
      </w:tr>
      <w:tr w:rsidR="00767060" w:rsidRPr="00D56672" w:rsidTr="000912B2">
        <w:trPr>
          <w:trHeight w:val="300"/>
        </w:trPr>
        <w:tc>
          <w:tcPr>
            <w:tcW w:w="1700" w:type="dxa"/>
            <w:tcBorders>
              <w:top w:val="nil"/>
              <w:left w:val="nil"/>
              <w:bottom w:val="nil"/>
              <w:right w:val="nil"/>
            </w:tcBorders>
            <w:shd w:val="clear" w:color="auto" w:fill="E5E5E5" w:themeFill="text1" w:themeFillTint="1A"/>
            <w:noWrap/>
            <w:hideMark/>
          </w:tcPr>
          <w:p w:rsidR="00767060" w:rsidRPr="00D56672" w:rsidRDefault="00767060" w:rsidP="000912B2">
            <w:pPr>
              <w:jc w:val="right"/>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3.</w:t>
            </w:r>
          </w:p>
        </w:tc>
        <w:tc>
          <w:tcPr>
            <w:tcW w:w="6960" w:type="dxa"/>
            <w:tcBorders>
              <w:top w:val="nil"/>
              <w:left w:val="nil"/>
              <w:bottom w:val="nil"/>
              <w:right w:val="nil"/>
            </w:tcBorders>
            <w:shd w:val="clear" w:color="auto" w:fill="E5E5E5" w:themeFill="text1" w:themeFillTint="1A"/>
            <w:vAlign w:val="bottom"/>
            <w:hideMark/>
          </w:tcPr>
          <w:p w:rsidR="00767060" w:rsidRPr="00D56672" w:rsidRDefault="00767060" w:rsidP="000912B2">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Le client sélectionne les propositions et valide</w:t>
            </w:r>
          </w:p>
        </w:tc>
      </w:tr>
      <w:tr w:rsidR="00767060" w:rsidRPr="00D56672" w:rsidTr="000912B2">
        <w:trPr>
          <w:trHeight w:val="495"/>
        </w:trPr>
        <w:tc>
          <w:tcPr>
            <w:tcW w:w="1700" w:type="dxa"/>
            <w:tcBorders>
              <w:top w:val="nil"/>
              <w:left w:val="nil"/>
              <w:bottom w:val="nil"/>
              <w:right w:val="nil"/>
            </w:tcBorders>
            <w:shd w:val="clear" w:color="auto" w:fill="E5E5E5" w:themeFill="text1" w:themeFillTint="1A"/>
            <w:noWrap/>
            <w:hideMark/>
          </w:tcPr>
          <w:p w:rsidR="00767060" w:rsidRPr="00D56672" w:rsidRDefault="00767060" w:rsidP="000912B2">
            <w:pPr>
              <w:jc w:val="right"/>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4.</w:t>
            </w:r>
          </w:p>
        </w:tc>
        <w:tc>
          <w:tcPr>
            <w:tcW w:w="6960" w:type="dxa"/>
            <w:tcBorders>
              <w:top w:val="nil"/>
              <w:left w:val="nil"/>
              <w:bottom w:val="nil"/>
              <w:right w:val="nil"/>
            </w:tcBorders>
            <w:shd w:val="clear" w:color="auto" w:fill="E5E5E5" w:themeFill="text1" w:themeFillTint="1A"/>
            <w:vAlign w:val="bottom"/>
            <w:hideMark/>
          </w:tcPr>
          <w:p w:rsidR="00767060" w:rsidRPr="00D56672" w:rsidRDefault="00767060" w:rsidP="000912B2">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Le système interroge le paiement (confirmation bancaire = ok, autre mode de paiement = ok)</w:t>
            </w:r>
          </w:p>
        </w:tc>
      </w:tr>
      <w:tr w:rsidR="00767060" w:rsidRPr="00D56672" w:rsidTr="000912B2">
        <w:trPr>
          <w:trHeight w:val="495"/>
        </w:trPr>
        <w:tc>
          <w:tcPr>
            <w:tcW w:w="1700" w:type="dxa"/>
            <w:tcBorders>
              <w:top w:val="nil"/>
              <w:left w:val="nil"/>
              <w:bottom w:val="nil"/>
              <w:right w:val="nil"/>
            </w:tcBorders>
            <w:shd w:val="clear" w:color="auto" w:fill="E5E5E5" w:themeFill="text1" w:themeFillTint="1A"/>
            <w:noWrap/>
            <w:hideMark/>
          </w:tcPr>
          <w:p w:rsidR="00767060" w:rsidRPr="00D56672" w:rsidRDefault="00767060" w:rsidP="000912B2">
            <w:pPr>
              <w:jc w:val="right"/>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5.</w:t>
            </w:r>
          </w:p>
        </w:tc>
        <w:tc>
          <w:tcPr>
            <w:tcW w:w="6960" w:type="dxa"/>
            <w:tcBorders>
              <w:top w:val="nil"/>
              <w:left w:val="nil"/>
              <w:bottom w:val="nil"/>
              <w:right w:val="nil"/>
            </w:tcBorders>
            <w:shd w:val="clear" w:color="auto" w:fill="E5E5E5" w:themeFill="text1" w:themeFillTint="1A"/>
            <w:vAlign w:val="bottom"/>
            <w:hideMark/>
          </w:tcPr>
          <w:p w:rsidR="00767060" w:rsidRPr="00D56672" w:rsidRDefault="00767060" w:rsidP="000912B2">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Le système valide la commande (attribution PDV) et change son statut ("Envoyé au Point de Vente")</w:t>
            </w:r>
          </w:p>
        </w:tc>
      </w:tr>
      <w:tr w:rsidR="00767060" w:rsidRPr="00D56672" w:rsidTr="000912B2">
        <w:trPr>
          <w:trHeight w:val="300"/>
        </w:trPr>
        <w:tc>
          <w:tcPr>
            <w:tcW w:w="1700" w:type="dxa"/>
            <w:tcBorders>
              <w:top w:val="nil"/>
              <w:left w:val="nil"/>
              <w:bottom w:val="nil"/>
              <w:right w:val="nil"/>
            </w:tcBorders>
            <w:shd w:val="clear" w:color="auto" w:fill="E5E5E5" w:themeFill="text1" w:themeFillTint="1A"/>
            <w:noWrap/>
            <w:hideMark/>
          </w:tcPr>
          <w:p w:rsidR="00767060" w:rsidRPr="00D56672" w:rsidRDefault="00767060" w:rsidP="000912B2">
            <w:pPr>
              <w:jc w:val="right"/>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6.</w:t>
            </w:r>
          </w:p>
        </w:tc>
        <w:tc>
          <w:tcPr>
            <w:tcW w:w="6960" w:type="dxa"/>
            <w:tcBorders>
              <w:top w:val="nil"/>
              <w:left w:val="nil"/>
              <w:bottom w:val="nil"/>
              <w:right w:val="nil"/>
            </w:tcBorders>
            <w:shd w:val="clear" w:color="auto" w:fill="E5E5E5" w:themeFill="text1" w:themeFillTint="1A"/>
            <w:vAlign w:val="bottom"/>
            <w:hideMark/>
          </w:tcPr>
          <w:p w:rsidR="00767060" w:rsidRPr="00D56672" w:rsidRDefault="00767060" w:rsidP="000912B2">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Le site Web affiche la confirmation de commande.</w:t>
            </w:r>
          </w:p>
        </w:tc>
      </w:tr>
      <w:tr w:rsidR="00767060" w:rsidRPr="00D56672" w:rsidTr="000912B2">
        <w:trPr>
          <w:trHeight w:val="300"/>
        </w:trPr>
        <w:tc>
          <w:tcPr>
            <w:tcW w:w="8660" w:type="dxa"/>
            <w:gridSpan w:val="2"/>
            <w:tcBorders>
              <w:top w:val="nil"/>
              <w:left w:val="nil"/>
              <w:bottom w:val="nil"/>
              <w:right w:val="nil"/>
            </w:tcBorders>
            <w:shd w:val="clear" w:color="auto" w:fill="E5E5E5" w:themeFill="text1" w:themeFillTint="1A"/>
            <w:noWrap/>
            <w:vAlign w:val="bottom"/>
            <w:hideMark/>
          </w:tcPr>
          <w:p w:rsidR="00767060" w:rsidRPr="00D56672" w:rsidRDefault="00767060" w:rsidP="000912B2">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Scénarios alternatifs</w:t>
            </w:r>
          </w:p>
        </w:tc>
      </w:tr>
      <w:tr w:rsidR="00767060" w:rsidRPr="00D56672" w:rsidTr="000912B2">
        <w:trPr>
          <w:trHeight w:val="300"/>
        </w:trPr>
        <w:tc>
          <w:tcPr>
            <w:tcW w:w="1700" w:type="dxa"/>
            <w:tcBorders>
              <w:top w:val="nil"/>
              <w:left w:val="nil"/>
              <w:bottom w:val="nil"/>
              <w:right w:val="nil"/>
            </w:tcBorders>
            <w:shd w:val="clear" w:color="auto" w:fill="E5E5E5" w:themeFill="text1" w:themeFillTint="1A"/>
            <w:noWrap/>
            <w:hideMark/>
          </w:tcPr>
          <w:p w:rsidR="00767060" w:rsidRPr="00D56672" w:rsidRDefault="00767060" w:rsidP="000912B2">
            <w:pPr>
              <w:jc w:val="right"/>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1a.</w:t>
            </w:r>
          </w:p>
        </w:tc>
        <w:tc>
          <w:tcPr>
            <w:tcW w:w="6960" w:type="dxa"/>
            <w:tcBorders>
              <w:top w:val="nil"/>
              <w:left w:val="nil"/>
              <w:bottom w:val="nil"/>
              <w:right w:val="nil"/>
            </w:tcBorders>
            <w:shd w:val="clear" w:color="auto" w:fill="E5E5E5" w:themeFill="text1" w:themeFillTint="1A"/>
            <w:vAlign w:val="bottom"/>
            <w:hideMark/>
          </w:tcPr>
          <w:p w:rsidR="00767060" w:rsidRPr="00D56672" w:rsidRDefault="00767060" w:rsidP="000912B2">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Des produits ne sont plus disponibles depuis la mise au panier</w:t>
            </w:r>
          </w:p>
        </w:tc>
      </w:tr>
      <w:tr w:rsidR="00767060" w:rsidRPr="00D56672" w:rsidTr="000912B2">
        <w:trPr>
          <w:trHeight w:val="495"/>
        </w:trPr>
        <w:tc>
          <w:tcPr>
            <w:tcW w:w="1700" w:type="dxa"/>
            <w:tcBorders>
              <w:top w:val="nil"/>
              <w:left w:val="nil"/>
              <w:bottom w:val="nil"/>
              <w:right w:val="nil"/>
            </w:tcBorders>
            <w:shd w:val="clear" w:color="auto" w:fill="E5E5E5" w:themeFill="text1" w:themeFillTint="1A"/>
            <w:noWrap/>
            <w:hideMark/>
          </w:tcPr>
          <w:p w:rsidR="00767060" w:rsidRPr="00D56672" w:rsidRDefault="00767060" w:rsidP="000912B2">
            <w:pPr>
              <w:jc w:val="right"/>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1b.</w:t>
            </w:r>
          </w:p>
        </w:tc>
        <w:tc>
          <w:tcPr>
            <w:tcW w:w="6960" w:type="dxa"/>
            <w:tcBorders>
              <w:top w:val="nil"/>
              <w:left w:val="nil"/>
              <w:bottom w:val="nil"/>
              <w:right w:val="nil"/>
            </w:tcBorders>
            <w:shd w:val="clear" w:color="auto" w:fill="E5E5E5" w:themeFill="text1" w:themeFillTint="1A"/>
            <w:vAlign w:val="bottom"/>
            <w:hideMark/>
          </w:tcPr>
          <w:p w:rsidR="00767060" w:rsidRPr="00D56672" w:rsidRDefault="00767060" w:rsidP="000912B2">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Le site Web affiche une quantité 0 sur les pizzas impactées et invite l'uti</w:t>
            </w:r>
            <w:r>
              <w:rPr>
                <w:rFonts w:ascii="Calibri" w:eastAsia="Times New Roman" w:hAnsi="Calibri" w:cs="Times New Roman"/>
                <w:color w:val="000000"/>
                <w:sz w:val="18"/>
                <w:szCs w:val="18"/>
              </w:rPr>
              <w:t>li</w:t>
            </w:r>
            <w:r w:rsidRPr="00D56672">
              <w:rPr>
                <w:rFonts w:ascii="Calibri" w:eastAsia="Times New Roman" w:hAnsi="Calibri" w:cs="Times New Roman"/>
                <w:color w:val="000000"/>
                <w:sz w:val="18"/>
                <w:szCs w:val="18"/>
              </w:rPr>
              <w:t>sateur à sélectionner une autre pizza (moteur de recommandation "Pizzas Similaires")</w:t>
            </w:r>
          </w:p>
        </w:tc>
      </w:tr>
      <w:tr w:rsidR="00767060" w:rsidRPr="00D56672" w:rsidTr="000912B2">
        <w:trPr>
          <w:trHeight w:val="300"/>
        </w:trPr>
        <w:tc>
          <w:tcPr>
            <w:tcW w:w="1700" w:type="dxa"/>
            <w:tcBorders>
              <w:top w:val="nil"/>
              <w:left w:val="nil"/>
              <w:bottom w:val="nil"/>
              <w:right w:val="nil"/>
            </w:tcBorders>
            <w:shd w:val="clear" w:color="auto" w:fill="E5E5E5" w:themeFill="text1" w:themeFillTint="1A"/>
            <w:noWrap/>
            <w:hideMark/>
          </w:tcPr>
          <w:p w:rsidR="00767060" w:rsidRPr="00D56672" w:rsidRDefault="00767060" w:rsidP="000912B2">
            <w:pPr>
              <w:jc w:val="right"/>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2a.</w:t>
            </w:r>
          </w:p>
        </w:tc>
        <w:tc>
          <w:tcPr>
            <w:tcW w:w="6960" w:type="dxa"/>
            <w:tcBorders>
              <w:top w:val="nil"/>
              <w:left w:val="nil"/>
              <w:bottom w:val="nil"/>
              <w:right w:val="nil"/>
            </w:tcBorders>
            <w:shd w:val="clear" w:color="auto" w:fill="E5E5E5" w:themeFill="text1" w:themeFillTint="1A"/>
            <w:vAlign w:val="bottom"/>
            <w:hideMark/>
          </w:tcPr>
          <w:p w:rsidR="00767060" w:rsidRPr="00D56672" w:rsidRDefault="00767060" w:rsidP="000912B2">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L'utilisateur décide de modifié le PDV à cette étape</w:t>
            </w:r>
          </w:p>
        </w:tc>
      </w:tr>
      <w:tr w:rsidR="00767060" w:rsidRPr="00D56672" w:rsidTr="000912B2">
        <w:trPr>
          <w:trHeight w:val="300"/>
        </w:trPr>
        <w:tc>
          <w:tcPr>
            <w:tcW w:w="1700" w:type="dxa"/>
            <w:tcBorders>
              <w:top w:val="nil"/>
              <w:left w:val="nil"/>
              <w:bottom w:val="nil"/>
              <w:right w:val="nil"/>
            </w:tcBorders>
            <w:shd w:val="clear" w:color="auto" w:fill="E5E5E5" w:themeFill="text1" w:themeFillTint="1A"/>
            <w:noWrap/>
            <w:hideMark/>
          </w:tcPr>
          <w:p w:rsidR="00767060" w:rsidRPr="00D56672" w:rsidRDefault="00767060" w:rsidP="000912B2">
            <w:pPr>
              <w:jc w:val="right"/>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2b.</w:t>
            </w:r>
          </w:p>
        </w:tc>
        <w:tc>
          <w:tcPr>
            <w:tcW w:w="6960" w:type="dxa"/>
            <w:tcBorders>
              <w:top w:val="nil"/>
              <w:left w:val="nil"/>
              <w:bottom w:val="nil"/>
              <w:right w:val="nil"/>
            </w:tcBorders>
            <w:shd w:val="clear" w:color="auto" w:fill="E5E5E5" w:themeFill="text1" w:themeFillTint="1A"/>
            <w:vAlign w:val="bottom"/>
            <w:hideMark/>
          </w:tcPr>
          <w:p w:rsidR="00767060" w:rsidRPr="00D56672" w:rsidRDefault="00767060" w:rsidP="000912B2">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Le site web avertis que le panier vas être vidé (Accepter/Conserver ce PDV).</w:t>
            </w:r>
          </w:p>
        </w:tc>
      </w:tr>
      <w:tr w:rsidR="00767060" w:rsidRPr="00D56672" w:rsidTr="000912B2">
        <w:trPr>
          <w:trHeight w:val="300"/>
        </w:trPr>
        <w:tc>
          <w:tcPr>
            <w:tcW w:w="1700" w:type="dxa"/>
            <w:tcBorders>
              <w:top w:val="nil"/>
              <w:left w:val="nil"/>
              <w:bottom w:val="nil"/>
              <w:right w:val="nil"/>
            </w:tcBorders>
            <w:shd w:val="clear" w:color="auto" w:fill="E5E5E5" w:themeFill="text1" w:themeFillTint="1A"/>
            <w:noWrap/>
            <w:hideMark/>
          </w:tcPr>
          <w:p w:rsidR="00767060" w:rsidRPr="00D56672" w:rsidRDefault="00767060" w:rsidP="000912B2">
            <w:pPr>
              <w:jc w:val="right"/>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2c.</w:t>
            </w:r>
          </w:p>
        </w:tc>
        <w:tc>
          <w:tcPr>
            <w:tcW w:w="6960" w:type="dxa"/>
            <w:tcBorders>
              <w:top w:val="nil"/>
              <w:left w:val="nil"/>
              <w:bottom w:val="nil"/>
              <w:right w:val="nil"/>
            </w:tcBorders>
            <w:shd w:val="clear" w:color="auto" w:fill="E5E5E5" w:themeFill="text1" w:themeFillTint="1A"/>
            <w:vAlign w:val="bottom"/>
            <w:hideMark/>
          </w:tcPr>
          <w:p w:rsidR="00767060" w:rsidRPr="00D56672" w:rsidRDefault="00767060" w:rsidP="000912B2">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Le site Web invite l'utilisateur à choisir un PDV (retour à l'étape ajout panier)</w:t>
            </w:r>
          </w:p>
        </w:tc>
      </w:tr>
      <w:tr w:rsidR="00767060" w:rsidRPr="00D56672" w:rsidTr="000912B2">
        <w:trPr>
          <w:trHeight w:val="300"/>
        </w:trPr>
        <w:tc>
          <w:tcPr>
            <w:tcW w:w="1700" w:type="dxa"/>
            <w:tcBorders>
              <w:top w:val="nil"/>
              <w:left w:val="nil"/>
              <w:bottom w:val="nil"/>
              <w:right w:val="nil"/>
            </w:tcBorders>
            <w:shd w:val="clear" w:color="auto" w:fill="E5E5E5" w:themeFill="text1" w:themeFillTint="1A"/>
            <w:noWrap/>
            <w:hideMark/>
          </w:tcPr>
          <w:p w:rsidR="00767060" w:rsidRPr="00D56672" w:rsidRDefault="00767060" w:rsidP="000912B2">
            <w:pPr>
              <w:jc w:val="right"/>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3a.</w:t>
            </w:r>
          </w:p>
        </w:tc>
        <w:tc>
          <w:tcPr>
            <w:tcW w:w="6960" w:type="dxa"/>
            <w:tcBorders>
              <w:top w:val="nil"/>
              <w:left w:val="nil"/>
              <w:bottom w:val="nil"/>
              <w:right w:val="nil"/>
            </w:tcBorders>
            <w:shd w:val="clear" w:color="auto" w:fill="E5E5E5" w:themeFill="text1" w:themeFillTint="1A"/>
            <w:vAlign w:val="bottom"/>
            <w:hideMark/>
          </w:tcPr>
          <w:p w:rsidR="00767060" w:rsidRPr="00D56672" w:rsidRDefault="00767060" w:rsidP="000912B2">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Le client annule sa commande, le système passe la commande en statut Annulée.</w:t>
            </w:r>
          </w:p>
        </w:tc>
      </w:tr>
      <w:tr w:rsidR="00767060" w:rsidRPr="00D56672" w:rsidTr="000912B2">
        <w:trPr>
          <w:trHeight w:val="495"/>
        </w:trPr>
        <w:tc>
          <w:tcPr>
            <w:tcW w:w="1700" w:type="dxa"/>
            <w:tcBorders>
              <w:top w:val="nil"/>
              <w:left w:val="nil"/>
              <w:bottom w:val="nil"/>
              <w:right w:val="nil"/>
            </w:tcBorders>
            <w:shd w:val="clear" w:color="auto" w:fill="E5E5E5" w:themeFill="text1" w:themeFillTint="1A"/>
            <w:noWrap/>
            <w:hideMark/>
          </w:tcPr>
          <w:p w:rsidR="00767060" w:rsidRPr="00D56672" w:rsidRDefault="00767060" w:rsidP="000912B2">
            <w:pPr>
              <w:jc w:val="right"/>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4a.</w:t>
            </w:r>
          </w:p>
        </w:tc>
        <w:tc>
          <w:tcPr>
            <w:tcW w:w="6960" w:type="dxa"/>
            <w:tcBorders>
              <w:top w:val="nil"/>
              <w:left w:val="nil"/>
              <w:bottom w:val="nil"/>
              <w:right w:val="nil"/>
            </w:tcBorders>
            <w:shd w:val="clear" w:color="auto" w:fill="E5E5E5" w:themeFill="text1" w:themeFillTint="1A"/>
            <w:vAlign w:val="bottom"/>
            <w:hideMark/>
          </w:tcPr>
          <w:p w:rsidR="00767060" w:rsidRPr="00D56672" w:rsidRDefault="00767060" w:rsidP="000912B2">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La confirmation bancaire est refusée, le site web invite à sélectionner un autre mode de paiement.</w:t>
            </w:r>
          </w:p>
        </w:tc>
      </w:tr>
      <w:tr w:rsidR="00767060" w:rsidRPr="00D56672" w:rsidTr="000912B2">
        <w:trPr>
          <w:trHeight w:val="495"/>
        </w:trPr>
        <w:tc>
          <w:tcPr>
            <w:tcW w:w="1700" w:type="dxa"/>
            <w:tcBorders>
              <w:top w:val="nil"/>
              <w:left w:val="nil"/>
              <w:bottom w:val="nil"/>
              <w:right w:val="nil"/>
            </w:tcBorders>
            <w:shd w:val="clear" w:color="auto" w:fill="E5E5E5" w:themeFill="text1" w:themeFillTint="1A"/>
            <w:noWrap/>
            <w:hideMark/>
          </w:tcPr>
          <w:p w:rsidR="00767060" w:rsidRPr="00D56672" w:rsidRDefault="00767060" w:rsidP="000912B2">
            <w:pPr>
              <w:jc w:val="right"/>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5a.</w:t>
            </w:r>
          </w:p>
        </w:tc>
        <w:tc>
          <w:tcPr>
            <w:tcW w:w="6960" w:type="dxa"/>
            <w:tcBorders>
              <w:top w:val="nil"/>
              <w:left w:val="nil"/>
              <w:bottom w:val="nil"/>
              <w:right w:val="nil"/>
            </w:tcBorders>
            <w:shd w:val="clear" w:color="auto" w:fill="E5E5E5" w:themeFill="text1" w:themeFillTint="1A"/>
            <w:vAlign w:val="bottom"/>
            <w:hideMark/>
          </w:tcPr>
          <w:p w:rsidR="00767060" w:rsidRPr="00D56672" w:rsidRDefault="00767060" w:rsidP="000912B2">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Le client annule sa commande, le système passe la commande en statut Annulée et effectue un remboursement le cas échéant.</w:t>
            </w:r>
          </w:p>
        </w:tc>
      </w:tr>
      <w:tr w:rsidR="00767060" w:rsidRPr="00D56672" w:rsidTr="000912B2">
        <w:trPr>
          <w:trHeight w:val="495"/>
        </w:trPr>
        <w:tc>
          <w:tcPr>
            <w:tcW w:w="1700" w:type="dxa"/>
            <w:tcBorders>
              <w:top w:val="nil"/>
              <w:left w:val="nil"/>
              <w:bottom w:val="nil"/>
              <w:right w:val="nil"/>
            </w:tcBorders>
            <w:shd w:val="clear" w:color="auto" w:fill="E5E5E5" w:themeFill="text1" w:themeFillTint="1A"/>
            <w:noWrap/>
            <w:hideMark/>
          </w:tcPr>
          <w:p w:rsidR="00767060" w:rsidRPr="00D56672" w:rsidRDefault="00767060" w:rsidP="000912B2">
            <w:pPr>
              <w:jc w:val="right"/>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5b.</w:t>
            </w:r>
          </w:p>
        </w:tc>
        <w:tc>
          <w:tcPr>
            <w:tcW w:w="6960" w:type="dxa"/>
            <w:tcBorders>
              <w:top w:val="nil"/>
              <w:left w:val="nil"/>
              <w:bottom w:val="nil"/>
              <w:right w:val="nil"/>
            </w:tcBorders>
            <w:shd w:val="clear" w:color="auto" w:fill="E5E5E5" w:themeFill="text1" w:themeFillTint="1A"/>
            <w:vAlign w:val="bottom"/>
            <w:hideMark/>
          </w:tcPr>
          <w:p w:rsidR="00767060" w:rsidRPr="00D56672" w:rsidRDefault="00767060" w:rsidP="000912B2">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Le client modifie sa commande, le système passe la commande en statut Annulée et effectue un remboursement le cas échéant.</w:t>
            </w:r>
          </w:p>
        </w:tc>
      </w:tr>
      <w:tr w:rsidR="00767060" w:rsidRPr="00D56672" w:rsidTr="000912B2">
        <w:trPr>
          <w:trHeight w:val="735"/>
        </w:trPr>
        <w:tc>
          <w:tcPr>
            <w:tcW w:w="1700" w:type="dxa"/>
            <w:tcBorders>
              <w:top w:val="nil"/>
              <w:left w:val="nil"/>
              <w:bottom w:val="nil"/>
              <w:right w:val="nil"/>
            </w:tcBorders>
            <w:shd w:val="clear" w:color="auto" w:fill="E5E5E5" w:themeFill="text1" w:themeFillTint="1A"/>
            <w:noWrap/>
            <w:hideMark/>
          </w:tcPr>
          <w:p w:rsidR="00767060" w:rsidRPr="00D56672" w:rsidRDefault="00767060" w:rsidP="000912B2">
            <w:pPr>
              <w:jc w:val="right"/>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5c.</w:t>
            </w:r>
          </w:p>
        </w:tc>
        <w:tc>
          <w:tcPr>
            <w:tcW w:w="6960" w:type="dxa"/>
            <w:tcBorders>
              <w:top w:val="nil"/>
              <w:left w:val="nil"/>
              <w:bottom w:val="nil"/>
              <w:right w:val="nil"/>
            </w:tcBorders>
            <w:shd w:val="clear" w:color="auto" w:fill="E5E5E5" w:themeFill="text1" w:themeFillTint="1A"/>
            <w:vAlign w:val="bottom"/>
            <w:hideMark/>
          </w:tcPr>
          <w:p w:rsidR="00767060" w:rsidRPr="00D56672" w:rsidRDefault="00767060" w:rsidP="000912B2">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Le site web affiche l'annulation de commande et propose d'afficher le panier. Le système créé un nouveau panier avec le contenu de la commandé précédemment annulée.</w:t>
            </w:r>
          </w:p>
        </w:tc>
      </w:tr>
      <w:tr w:rsidR="00767060" w:rsidRPr="00D56672" w:rsidTr="000912B2">
        <w:trPr>
          <w:trHeight w:val="300"/>
        </w:trPr>
        <w:tc>
          <w:tcPr>
            <w:tcW w:w="8660" w:type="dxa"/>
            <w:gridSpan w:val="2"/>
            <w:tcBorders>
              <w:top w:val="nil"/>
              <w:left w:val="nil"/>
              <w:right w:val="nil"/>
            </w:tcBorders>
            <w:shd w:val="clear" w:color="000000" w:fill="DAEEF3"/>
            <w:noWrap/>
            <w:vAlign w:val="bottom"/>
            <w:hideMark/>
          </w:tcPr>
          <w:p w:rsidR="00767060" w:rsidRPr="00D56672" w:rsidRDefault="00767060" w:rsidP="000912B2">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 </w:t>
            </w:r>
          </w:p>
        </w:tc>
      </w:tr>
      <w:tr w:rsidR="00767060" w:rsidRPr="00D56672" w:rsidTr="000912B2">
        <w:trPr>
          <w:trHeight w:val="495"/>
        </w:trPr>
        <w:tc>
          <w:tcPr>
            <w:tcW w:w="1700" w:type="dxa"/>
            <w:tcBorders>
              <w:top w:val="nil"/>
              <w:left w:val="nil"/>
              <w:bottom w:val="nil"/>
              <w:right w:val="nil"/>
            </w:tcBorders>
            <w:shd w:val="clear" w:color="auto" w:fill="E5E5E5" w:themeFill="text1" w:themeFillTint="1A"/>
            <w:noWrap/>
            <w:hideMark/>
          </w:tcPr>
          <w:p w:rsidR="00767060" w:rsidRPr="00D56672" w:rsidRDefault="00767060" w:rsidP="000912B2">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Fin :</w:t>
            </w:r>
          </w:p>
        </w:tc>
        <w:tc>
          <w:tcPr>
            <w:tcW w:w="6960" w:type="dxa"/>
            <w:tcBorders>
              <w:top w:val="nil"/>
              <w:left w:val="nil"/>
              <w:bottom w:val="nil"/>
              <w:right w:val="nil"/>
            </w:tcBorders>
            <w:shd w:val="clear" w:color="auto" w:fill="E5E5E5" w:themeFill="text1" w:themeFillTint="1A"/>
            <w:vAlign w:val="bottom"/>
            <w:hideMark/>
          </w:tcPr>
          <w:p w:rsidR="00767060" w:rsidRPr="00D56672" w:rsidRDefault="00767060" w:rsidP="000912B2">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 Scénario nominal point 6</w:t>
            </w:r>
            <w:r w:rsidRPr="00D56672">
              <w:rPr>
                <w:rFonts w:ascii="Calibri" w:eastAsia="Times New Roman" w:hAnsi="Calibri" w:cs="Times New Roman"/>
                <w:color w:val="000000"/>
                <w:sz w:val="18"/>
                <w:szCs w:val="18"/>
              </w:rPr>
              <w:br/>
              <w:t>○ Scénario alternatif points 3a, 5a et 5b.</w:t>
            </w:r>
          </w:p>
        </w:tc>
      </w:tr>
      <w:tr w:rsidR="00767060" w:rsidRPr="00D56672" w:rsidTr="000912B2">
        <w:trPr>
          <w:trHeight w:val="1695"/>
        </w:trPr>
        <w:tc>
          <w:tcPr>
            <w:tcW w:w="1700" w:type="dxa"/>
            <w:tcBorders>
              <w:top w:val="nil"/>
              <w:left w:val="nil"/>
              <w:bottom w:val="nil"/>
              <w:right w:val="nil"/>
            </w:tcBorders>
            <w:shd w:val="clear" w:color="auto" w:fill="E5E5E5" w:themeFill="text1" w:themeFillTint="1A"/>
            <w:noWrap/>
            <w:hideMark/>
          </w:tcPr>
          <w:p w:rsidR="00767060" w:rsidRPr="00D56672" w:rsidRDefault="00767060" w:rsidP="000912B2">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lastRenderedPageBreak/>
              <w:t>Post-conditions :</w:t>
            </w:r>
          </w:p>
        </w:tc>
        <w:tc>
          <w:tcPr>
            <w:tcW w:w="6960" w:type="dxa"/>
            <w:tcBorders>
              <w:top w:val="nil"/>
              <w:left w:val="nil"/>
              <w:bottom w:val="nil"/>
              <w:right w:val="nil"/>
            </w:tcBorders>
            <w:shd w:val="clear" w:color="auto" w:fill="E5E5E5" w:themeFill="text1" w:themeFillTint="1A"/>
            <w:vAlign w:val="bottom"/>
            <w:hideMark/>
          </w:tcPr>
          <w:p w:rsidR="00767060" w:rsidRPr="00D56672" w:rsidRDefault="00767060" w:rsidP="000912B2">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 xml:space="preserve">○ Une confirmation de commande est envoyé au client (lien auto-loguant vers sa commande) </w:t>
            </w:r>
            <w:r w:rsidRPr="00D56672">
              <w:rPr>
                <w:rFonts w:ascii="Calibri" w:eastAsia="Times New Roman" w:hAnsi="Calibri" w:cs="Times New Roman"/>
                <w:color w:val="000000"/>
                <w:sz w:val="18"/>
                <w:szCs w:val="18"/>
              </w:rPr>
              <w:br/>
              <w:t>○ La commande et son statut est consultable sur le compte client.</w:t>
            </w:r>
            <w:r w:rsidRPr="00D56672">
              <w:rPr>
                <w:rFonts w:ascii="Calibri" w:eastAsia="Times New Roman" w:hAnsi="Calibri" w:cs="Times New Roman"/>
                <w:color w:val="000000"/>
                <w:sz w:val="18"/>
                <w:szCs w:val="18"/>
              </w:rPr>
              <w:br/>
              <w:t>○ Le client accède à l'option modifier/annuler une commande tant que le statut est &lt; à "en cours de préparation".</w:t>
            </w:r>
            <w:r w:rsidRPr="00D56672">
              <w:rPr>
                <w:rFonts w:ascii="Calibri" w:eastAsia="Times New Roman" w:hAnsi="Calibri" w:cs="Times New Roman"/>
                <w:color w:val="000000"/>
                <w:sz w:val="18"/>
                <w:szCs w:val="18"/>
              </w:rPr>
              <w:br/>
              <w:t>○ Log des résultats de transaction bancaire</w:t>
            </w:r>
            <w:r w:rsidRPr="00D56672">
              <w:rPr>
                <w:rFonts w:ascii="Calibri" w:eastAsia="Times New Roman" w:hAnsi="Calibri" w:cs="Times New Roman"/>
                <w:color w:val="000000"/>
                <w:sz w:val="18"/>
                <w:szCs w:val="18"/>
              </w:rPr>
              <w:br/>
              <w:t>○ BDD CDE</w:t>
            </w:r>
          </w:p>
        </w:tc>
      </w:tr>
      <w:tr w:rsidR="00767060" w:rsidRPr="00D56672" w:rsidTr="000912B2">
        <w:trPr>
          <w:trHeight w:val="300"/>
        </w:trPr>
        <w:tc>
          <w:tcPr>
            <w:tcW w:w="1700" w:type="dxa"/>
            <w:tcBorders>
              <w:top w:val="nil"/>
              <w:left w:val="nil"/>
              <w:bottom w:val="nil"/>
              <w:right w:val="nil"/>
            </w:tcBorders>
            <w:shd w:val="clear" w:color="auto" w:fill="E5E5E5" w:themeFill="text1" w:themeFillTint="1A"/>
            <w:noWrap/>
            <w:vAlign w:val="bottom"/>
            <w:hideMark/>
          </w:tcPr>
          <w:p w:rsidR="00767060" w:rsidRPr="00D56672" w:rsidRDefault="00767060" w:rsidP="000912B2">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 </w:t>
            </w:r>
          </w:p>
        </w:tc>
        <w:tc>
          <w:tcPr>
            <w:tcW w:w="6960" w:type="dxa"/>
            <w:tcBorders>
              <w:top w:val="nil"/>
              <w:left w:val="nil"/>
              <w:bottom w:val="nil"/>
              <w:right w:val="nil"/>
            </w:tcBorders>
            <w:shd w:val="clear" w:color="auto" w:fill="E5E5E5" w:themeFill="text1" w:themeFillTint="1A"/>
            <w:vAlign w:val="bottom"/>
            <w:hideMark/>
          </w:tcPr>
          <w:p w:rsidR="00767060" w:rsidRPr="00D56672" w:rsidRDefault="00767060" w:rsidP="000912B2">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 </w:t>
            </w:r>
          </w:p>
        </w:tc>
      </w:tr>
      <w:tr w:rsidR="00767060" w:rsidRPr="00D56672" w:rsidTr="000912B2">
        <w:trPr>
          <w:trHeight w:val="300"/>
        </w:trPr>
        <w:tc>
          <w:tcPr>
            <w:tcW w:w="8660" w:type="dxa"/>
            <w:gridSpan w:val="2"/>
            <w:tcBorders>
              <w:top w:val="nil"/>
              <w:left w:val="nil"/>
              <w:right w:val="nil"/>
            </w:tcBorders>
            <w:shd w:val="clear" w:color="000000" w:fill="DAEEF3"/>
            <w:noWrap/>
            <w:vAlign w:val="bottom"/>
            <w:hideMark/>
          </w:tcPr>
          <w:p w:rsidR="00767060" w:rsidRPr="00D56672" w:rsidRDefault="00767060" w:rsidP="000912B2">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Compléments</w:t>
            </w:r>
          </w:p>
        </w:tc>
      </w:tr>
      <w:tr w:rsidR="00767060" w:rsidRPr="00D56672" w:rsidTr="000912B2">
        <w:trPr>
          <w:trHeight w:val="495"/>
        </w:trPr>
        <w:tc>
          <w:tcPr>
            <w:tcW w:w="1700" w:type="dxa"/>
            <w:tcBorders>
              <w:top w:val="nil"/>
              <w:left w:val="nil"/>
              <w:bottom w:val="nil"/>
              <w:right w:val="nil"/>
            </w:tcBorders>
            <w:shd w:val="clear" w:color="auto" w:fill="E5E5E5" w:themeFill="text1" w:themeFillTint="1A"/>
            <w:noWrap/>
            <w:hideMark/>
          </w:tcPr>
          <w:p w:rsidR="00767060" w:rsidRPr="00D56672" w:rsidRDefault="00767060" w:rsidP="000912B2">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Ergonomie</w:t>
            </w:r>
          </w:p>
        </w:tc>
        <w:tc>
          <w:tcPr>
            <w:tcW w:w="6960" w:type="dxa"/>
            <w:tcBorders>
              <w:top w:val="nil"/>
              <w:left w:val="nil"/>
              <w:bottom w:val="nil"/>
              <w:right w:val="nil"/>
            </w:tcBorders>
            <w:shd w:val="clear" w:color="auto" w:fill="E5E5E5" w:themeFill="text1" w:themeFillTint="1A"/>
            <w:vAlign w:val="bottom"/>
            <w:hideMark/>
          </w:tcPr>
          <w:p w:rsidR="00767060" w:rsidRPr="00D56672" w:rsidRDefault="00767060" w:rsidP="000912B2">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Simplification du tunnel de commande (3 étapes</w:t>
            </w:r>
            <w:proofErr w:type="gramStart"/>
            <w:r w:rsidRPr="00D56672">
              <w:rPr>
                <w:rFonts w:ascii="Calibri" w:eastAsia="Times New Roman" w:hAnsi="Calibri" w:cs="Times New Roman"/>
                <w:color w:val="000000"/>
                <w:sz w:val="18"/>
                <w:szCs w:val="18"/>
              </w:rPr>
              <w:t>)</w:t>
            </w:r>
            <w:proofErr w:type="gramEnd"/>
            <w:r w:rsidRPr="00D56672">
              <w:rPr>
                <w:rFonts w:ascii="Calibri" w:eastAsia="Times New Roman" w:hAnsi="Calibri" w:cs="Times New Roman"/>
                <w:color w:val="000000"/>
                <w:sz w:val="18"/>
                <w:szCs w:val="18"/>
              </w:rPr>
              <w:br/>
              <w:t>Gestion de l'affichage des commandes sur le compte client</w:t>
            </w:r>
          </w:p>
        </w:tc>
      </w:tr>
      <w:tr w:rsidR="00767060" w:rsidRPr="00D56672" w:rsidTr="000912B2">
        <w:trPr>
          <w:trHeight w:val="495"/>
        </w:trPr>
        <w:tc>
          <w:tcPr>
            <w:tcW w:w="1700" w:type="dxa"/>
            <w:tcBorders>
              <w:top w:val="nil"/>
              <w:left w:val="nil"/>
              <w:bottom w:val="nil"/>
              <w:right w:val="nil"/>
            </w:tcBorders>
            <w:shd w:val="clear" w:color="auto" w:fill="E5E5E5" w:themeFill="text1" w:themeFillTint="1A"/>
            <w:noWrap/>
            <w:hideMark/>
          </w:tcPr>
          <w:p w:rsidR="00767060" w:rsidRPr="00D56672" w:rsidRDefault="00767060" w:rsidP="000912B2">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Performance attendue</w:t>
            </w:r>
          </w:p>
        </w:tc>
        <w:tc>
          <w:tcPr>
            <w:tcW w:w="6960" w:type="dxa"/>
            <w:tcBorders>
              <w:top w:val="nil"/>
              <w:left w:val="nil"/>
              <w:bottom w:val="nil"/>
              <w:right w:val="nil"/>
            </w:tcBorders>
            <w:shd w:val="clear" w:color="auto" w:fill="E5E5E5" w:themeFill="text1" w:themeFillTint="1A"/>
            <w:vAlign w:val="bottom"/>
            <w:hideMark/>
          </w:tcPr>
          <w:p w:rsidR="00767060" w:rsidRPr="00D56672" w:rsidRDefault="00767060" w:rsidP="000912B2">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 xml:space="preserve">Temps de réponse requêtes des ingrédients disponible &lt; 500ms sur un panier </w:t>
            </w:r>
            <w:proofErr w:type="spellStart"/>
            <w:r w:rsidRPr="00D56672">
              <w:rPr>
                <w:rFonts w:ascii="Calibri" w:eastAsia="Times New Roman" w:hAnsi="Calibri" w:cs="Times New Roman"/>
                <w:color w:val="000000"/>
                <w:sz w:val="18"/>
                <w:szCs w:val="18"/>
              </w:rPr>
              <w:t>Qtté</w:t>
            </w:r>
            <w:proofErr w:type="spellEnd"/>
            <w:r w:rsidRPr="00D56672">
              <w:rPr>
                <w:rFonts w:ascii="Calibri" w:eastAsia="Times New Roman" w:hAnsi="Calibri" w:cs="Times New Roman"/>
                <w:color w:val="000000"/>
                <w:sz w:val="18"/>
                <w:szCs w:val="18"/>
              </w:rPr>
              <w:t xml:space="preserve"> 1 du catalogue produit complet.</w:t>
            </w:r>
          </w:p>
        </w:tc>
      </w:tr>
      <w:tr w:rsidR="00767060" w:rsidRPr="00D56672" w:rsidTr="000912B2">
        <w:trPr>
          <w:trHeight w:val="975"/>
        </w:trPr>
        <w:tc>
          <w:tcPr>
            <w:tcW w:w="1700" w:type="dxa"/>
            <w:tcBorders>
              <w:top w:val="nil"/>
              <w:left w:val="nil"/>
              <w:bottom w:val="nil"/>
              <w:right w:val="nil"/>
            </w:tcBorders>
            <w:shd w:val="clear" w:color="auto" w:fill="E5E5E5" w:themeFill="text1" w:themeFillTint="1A"/>
            <w:noWrap/>
            <w:hideMark/>
          </w:tcPr>
          <w:p w:rsidR="00767060" w:rsidRPr="00D56672" w:rsidRDefault="00767060" w:rsidP="000912B2">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Problèmes non résolus</w:t>
            </w:r>
          </w:p>
        </w:tc>
        <w:tc>
          <w:tcPr>
            <w:tcW w:w="6960" w:type="dxa"/>
            <w:tcBorders>
              <w:top w:val="nil"/>
              <w:left w:val="nil"/>
              <w:bottom w:val="nil"/>
              <w:right w:val="nil"/>
            </w:tcBorders>
            <w:shd w:val="clear" w:color="auto" w:fill="E5E5E5" w:themeFill="text1" w:themeFillTint="1A"/>
            <w:vAlign w:val="bottom"/>
            <w:hideMark/>
          </w:tcPr>
          <w:p w:rsidR="00767060" w:rsidRPr="00D56672" w:rsidRDefault="00767060" w:rsidP="000912B2">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Seriez-vous en mesure d'alimenter et mettre à jour le moteur de recommandation "Pizzas Similaires" ?</w:t>
            </w:r>
            <w:r w:rsidRPr="00D56672">
              <w:rPr>
                <w:rFonts w:ascii="Calibri" w:eastAsia="Times New Roman" w:hAnsi="Calibri" w:cs="Times New Roman"/>
                <w:color w:val="000000"/>
                <w:sz w:val="18"/>
                <w:szCs w:val="18"/>
              </w:rPr>
              <w:br/>
              <w:t>Doit-on masquer par défaut les commandes annulées ou bien les placer dans un groupe distincte (ex : "</w:t>
            </w:r>
            <w:proofErr w:type="spellStart"/>
            <w:r w:rsidRPr="00D56672">
              <w:rPr>
                <w:rFonts w:ascii="Calibri" w:eastAsia="Times New Roman" w:hAnsi="Calibri" w:cs="Times New Roman"/>
                <w:color w:val="000000"/>
                <w:sz w:val="18"/>
                <w:szCs w:val="18"/>
              </w:rPr>
              <w:t>Archived</w:t>
            </w:r>
            <w:proofErr w:type="spellEnd"/>
            <w:r w:rsidRPr="00D56672">
              <w:rPr>
                <w:rFonts w:ascii="Calibri" w:eastAsia="Times New Roman" w:hAnsi="Calibri" w:cs="Times New Roman"/>
                <w:color w:val="000000"/>
                <w:sz w:val="18"/>
                <w:szCs w:val="18"/>
              </w:rPr>
              <w:t xml:space="preserve"> </w:t>
            </w:r>
            <w:proofErr w:type="spellStart"/>
            <w:r w:rsidRPr="00D56672">
              <w:rPr>
                <w:rFonts w:ascii="Calibri" w:eastAsia="Times New Roman" w:hAnsi="Calibri" w:cs="Times New Roman"/>
                <w:color w:val="000000"/>
                <w:sz w:val="18"/>
                <w:szCs w:val="18"/>
              </w:rPr>
              <w:t>Order</w:t>
            </w:r>
            <w:proofErr w:type="spellEnd"/>
            <w:r w:rsidRPr="00D56672">
              <w:rPr>
                <w:rFonts w:ascii="Calibri" w:eastAsia="Times New Roman" w:hAnsi="Calibri" w:cs="Times New Roman"/>
                <w:color w:val="000000"/>
                <w:sz w:val="18"/>
                <w:szCs w:val="18"/>
              </w:rPr>
              <w:t>")</w:t>
            </w:r>
          </w:p>
        </w:tc>
      </w:tr>
    </w:tbl>
    <w:p w:rsidR="00767060" w:rsidRDefault="00767060" w:rsidP="00767060">
      <w:pPr>
        <w:pStyle w:val="Titre3"/>
        <w:rPr>
          <w:rFonts w:eastAsia="DejaVu Sans" w:cs="DejaVu Sans"/>
        </w:rPr>
      </w:pPr>
      <w:r w:rsidRPr="00FF5578">
        <w:rPr>
          <w:rFonts w:eastAsia="DejaVu Sans" w:cs="DejaVu Sans"/>
        </w:rPr>
        <w:t>Effectue une livraison</w:t>
      </w:r>
    </w:p>
    <w:tbl>
      <w:tblPr>
        <w:tblW w:w="8804" w:type="dxa"/>
        <w:tblInd w:w="55" w:type="dxa"/>
        <w:tblCellMar>
          <w:left w:w="70" w:type="dxa"/>
          <w:right w:w="70" w:type="dxa"/>
        </w:tblCellMar>
        <w:tblLook w:val="04A0" w:firstRow="1" w:lastRow="0" w:firstColumn="1" w:lastColumn="0" w:noHBand="0" w:noVBand="1"/>
      </w:tblPr>
      <w:tblGrid>
        <w:gridCol w:w="2453"/>
        <w:gridCol w:w="6351"/>
      </w:tblGrid>
      <w:tr w:rsidR="00767060" w:rsidRPr="00D56672" w:rsidTr="000912B2">
        <w:trPr>
          <w:trHeight w:val="300"/>
        </w:trPr>
        <w:tc>
          <w:tcPr>
            <w:tcW w:w="8804" w:type="dxa"/>
            <w:gridSpan w:val="2"/>
            <w:tcBorders>
              <w:top w:val="nil"/>
              <w:left w:val="nil"/>
              <w:bottom w:val="nil"/>
              <w:right w:val="nil"/>
            </w:tcBorders>
            <w:shd w:val="clear" w:color="000000" w:fill="DAEEF3"/>
            <w:noWrap/>
            <w:vAlign w:val="bottom"/>
            <w:hideMark/>
          </w:tcPr>
          <w:p w:rsidR="00767060" w:rsidRPr="00D56672" w:rsidRDefault="00767060" w:rsidP="000912B2">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Identification</w:t>
            </w:r>
          </w:p>
        </w:tc>
      </w:tr>
      <w:tr w:rsidR="00767060" w:rsidRPr="00D56672" w:rsidTr="000912B2">
        <w:trPr>
          <w:trHeight w:val="300"/>
        </w:trPr>
        <w:tc>
          <w:tcPr>
            <w:tcW w:w="2453" w:type="dxa"/>
            <w:tcBorders>
              <w:top w:val="nil"/>
              <w:left w:val="nil"/>
              <w:bottom w:val="nil"/>
              <w:right w:val="nil"/>
            </w:tcBorders>
            <w:shd w:val="clear" w:color="auto" w:fill="E5E5E5" w:themeFill="text1" w:themeFillTint="1A"/>
            <w:noWrap/>
            <w:vAlign w:val="bottom"/>
            <w:hideMark/>
          </w:tcPr>
          <w:p w:rsidR="00767060" w:rsidRPr="00D56672" w:rsidRDefault="00767060" w:rsidP="000912B2">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Cas n° 2</w:t>
            </w:r>
          </w:p>
        </w:tc>
        <w:tc>
          <w:tcPr>
            <w:tcW w:w="6351" w:type="dxa"/>
            <w:tcBorders>
              <w:top w:val="nil"/>
              <w:left w:val="nil"/>
              <w:bottom w:val="nil"/>
              <w:right w:val="nil"/>
            </w:tcBorders>
            <w:shd w:val="clear" w:color="auto" w:fill="E5E5E5" w:themeFill="text1" w:themeFillTint="1A"/>
            <w:vAlign w:val="bottom"/>
            <w:hideMark/>
          </w:tcPr>
          <w:p w:rsidR="00767060" w:rsidRPr="00D56672" w:rsidRDefault="00767060" w:rsidP="000912B2">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 </w:t>
            </w:r>
          </w:p>
        </w:tc>
      </w:tr>
      <w:tr w:rsidR="00767060" w:rsidRPr="00D56672" w:rsidTr="000912B2">
        <w:trPr>
          <w:trHeight w:val="300"/>
        </w:trPr>
        <w:tc>
          <w:tcPr>
            <w:tcW w:w="2453" w:type="dxa"/>
            <w:tcBorders>
              <w:top w:val="nil"/>
              <w:left w:val="nil"/>
              <w:bottom w:val="nil"/>
              <w:right w:val="nil"/>
            </w:tcBorders>
            <w:shd w:val="clear" w:color="auto" w:fill="E5E5E5" w:themeFill="text1" w:themeFillTint="1A"/>
            <w:noWrap/>
            <w:vAlign w:val="bottom"/>
            <w:hideMark/>
          </w:tcPr>
          <w:p w:rsidR="00767060" w:rsidRPr="00D56672" w:rsidRDefault="00767060" w:rsidP="000912B2">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 xml:space="preserve">Nom : </w:t>
            </w:r>
          </w:p>
        </w:tc>
        <w:tc>
          <w:tcPr>
            <w:tcW w:w="6351" w:type="dxa"/>
            <w:tcBorders>
              <w:top w:val="nil"/>
              <w:left w:val="nil"/>
              <w:bottom w:val="nil"/>
              <w:right w:val="nil"/>
            </w:tcBorders>
            <w:shd w:val="clear" w:color="auto" w:fill="E5E5E5" w:themeFill="text1" w:themeFillTint="1A"/>
            <w:vAlign w:val="bottom"/>
            <w:hideMark/>
          </w:tcPr>
          <w:p w:rsidR="00767060" w:rsidRPr="00D56672" w:rsidRDefault="00767060" w:rsidP="000912B2">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Effectue une livraison de pizza - Livreur (Package "CDE")</w:t>
            </w:r>
          </w:p>
        </w:tc>
      </w:tr>
      <w:tr w:rsidR="00767060" w:rsidRPr="00D56672" w:rsidTr="000912B2">
        <w:trPr>
          <w:trHeight w:val="300"/>
        </w:trPr>
        <w:tc>
          <w:tcPr>
            <w:tcW w:w="2453" w:type="dxa"/>
            <w:tcBorders>
              <w:top w:val="nil"/>
              <w:left w:val="nil"/>
              <w:bottom w:val="nil"/>
              <w:right w:val="nil"/>
            </w:tcBorders>
            <w:shd w:val="clear" w:color="auto" w:fill="E5E5E5" w:themeFill="text1" w:themeFillTint="1A"/>
            <w:noWrap/>
            <w:vAlign w:val="bottom"/>
            <w:hideMark/>
          </w:tcPr>
          <w:p w:rsidR="00767060" w:rsidRPr="00D56672" w:rsidRDefault="00767060" w:rsidP="000912B2">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Acteur(s) :</w:t>
            </w:r>
          </w:p>
        </w:tc>
        <w:tc>
          <w:tcPr>
            <w:tcW w:w="6351" w:type="dxa"/>
            <w:tcBorders>
              <w:top w:val="nil"/>
              <w:left w:val="nil"/>
              <w:bottom w:val="nil"/>
              <w:right w:val="nil"/>
            </w:tcBorders>
            <w:shd w:val="clear" w:color="auto" w:fill="E5E5E5" w:themeFill="text1" w:themeFillTint="1A"/>
            <w:vAlign w:val="bottom"/>
            <w:hideMark/>
          </w:tcPr>
          <w:p w:rsidR="00767060" w:rsidRPr="00D56672" w:rsidRDefault="00767060" w:rsidP="000912B2">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Livreur, Pizzaiolo, Client</w:t>
            </w:r>
          </w:p>
        </w:tc>
      </w:tr>
      <w:tr w:rsidR="00767060" w:rsidRPr="00D56672" w:rsidTr="000912B2">
        <w:trPr>
          <w:trHeight w:val="300"/>
        </w:trPr>
        <w:tc>
          <w:tcPr>
            <w:tcW w:w="2453" w:type="dxa"/>
            <w:tcBorders>
              <w:top w:val="nil"/>
              <w:left w:val="nil"/>
              <w:bottom w:val="nil"/>
              <w:right w:val="nil"/>
            </w:tcBorders>
            <w:shd w:val="clear" w:color="auto" w:fill="E5E5E5" w:themeFill="text1" w:themeFillTint="1A"/>
            <w:noWrap/>
            <w:vAlign w:val="bottom"/>
            <w:hideMark/>
          </w:tcPr>
          <w:p w:rsidR="00767060" w:rsidRPr="00D56672" w:rsidRDefault="00767060" w:rsidP="000912B2">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Description :</w:t>
            </w:r>
          </w:p>
        </w:tc>
        <w:tc>
          <w:tcPr>
            <w:tcW w:w="6351" w:type="dxa"/>
            <w:tcBorders>
              <w:top w:val="nil"/>
              <w:left w:val="nil"/>
              <w:bottom w:val="nil"/>
              <w:right w:val="nil"/>
            </w:tcBorders>
            <w:shd w:val="clear" w:color="auto" w:fill="E5E5E5" w:themeFill="text1" w:themeFillTint="1A"/>
            <w:vAlign w:val="bottom"/>
            <w:hideMark/>
          </w:tcPr>
          <w:p w:rsidR="00767060" w:rsidRPr="00D56672" w:rsidRDefault="00767060" w:rsidP="000912B2">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La commande est remise au client</w:t>
            </w:r>
          </w:p>
        </w:tc>
      </w:tr>
      <w:tr w:rsidR="00767060" w:rsidRPr="00D56672" w:rsidTr="000912B2">
        <w:trPr>
          <w:trHeight w:val="300"/>
        </w:trPr>
        <w:tc>
          <w:tcPr>
            <w:tcW w:w="2453" w:type="dxa"/>
            <w:tcBorders>
              <w:top w:val="nil"/>
              <w:left w:val="nil"/>
              <w:bottom w:val="nil"/>
              <w:right w:val="nil"/>
            </w:tcBorders>
            <w:shd w:val="clear" w:color="auto" w:fill="E5E5E5" w:themeFill="text1" w:themeFillTint="1A"/>
            <w:noWrap/>
            <w:vAlign w:val="bottom"/>
            <w:hideMark/>
          </w:tcPr>
          <w:p w:rsidR="00767060" w:rsidRPr="00D56672" w:rsidRDefault="00767060" w:rsidP="000912B2">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Auteur (dates):</w:t>
            </w:r>
          </w:p>
        </w:tc>
        <w:tc>
          <w:tcPr>
            <w:tcW w:w="6351" w:type="dxa"/>
            <w:tcBorders>
              <w:top w:val="nil"/>
              <w:left w:val="nil"/>
              <w:bottom w:val="nil"/>
              <w:right w:val="nil"/>
            </w:tcBorders>
            <w:shd w:val="clear" w:color="auto" w:fill="E5E5E5" w:themeFill="text1" w:themeFillTint="1A"/>
            <w:vAlign w:val="bottom"/>
            <w:hideMark/>
          </w:tcPr>
          <w:p w:rsidR="00767060" w:rsidRPr="00D56672" w:rsidRDefault="00767060" w:rsidP="000912B2">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Rémy VALLET (29/11/2019)</w:t>
            </w:r>
          </w:p>
        </w:tc>
      </w:tr>
      <w:tr w:rsidR="00767060" w:rsidRPr="00D56672" w:rsidTr="000912B2">
        <w:trPr>
          <w:trHeight w:val="495"/>
        </w:trPr>
        <w:tc>
          <w:tcPr>
            <w:tcW w:w="2453" w:type="dxa"/>
            <w:tcBorders>
              <w:top w:val="nil"/>
              <w:left w:val="nil"/>
              <w:bottom w:val="nil"/>
              <w:right w:val="nil"/>
            </w:tcBorders>
            <w:shd w:val="clear" w:color="auto" w:fill="E5E5E5" w:themeFill="text1" w:themeFillTint="1A"/>
            <w:noWrap/>
            <w:hideMark/>
          </w:tcPr>
          <w:p w:rsidR="00767060" w:rsidRPr="00D56672" w:rsidRDefault="00767060" w:rsidP="000912B2">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Pré-conditions :</w:t>
            </w:r>
          </w:p>
        </w:tc>
        <w:tc>
          <w:tcPr>
            <w:tcW w:w="6351" w:type="dxa"/>
            <w:tcBorders>
              <w:top w:val="nil"/>
              <w:left w:val="nil"/>
              <w:bottom w:val="nil"/>
              <w:right w:val="nil"/>
            </w:tcBorders>
            <w:shd w:val="clear" w:color="auto" w:fill="E5E5E5" w:themeFill="text1" w:themeFillTint="1A"/>
            <w:vAlign w:val="bottom"/>
            <w:hideMark/>
          </w:tcPr>
          <w:p w:rsidR="00767060" w:rsidRPr="00D56672" w:rsidRDefault="00767060" w:rsidP="000912B2">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 La commande est passée en statut Retrait Disponible ou Livraison en Cours</w:t>
            </w:r>
            <w:r w:rsidRPr="00D56672">
              <w:rPr>
                <w:rFonts w:ascii="Calibri" w:eastAsia="Times New Roman" w:hAnsi="Calibri" w:cs="Times New Roman"/>
                <w:color w:val="000000"/>
                <w:sz w:val="18"/>
                <w:szCs w:val="18"/>
              </w:rPr>
              <w:br/>
              <w:t>○ L'action retrait/livraison client est désactivé lorsque le paiement est en attente</w:t>
            </w:r>
          </w:p>
        </w:tc>
      </w:tr>
      <w:tr w:rsidR="00767060" w:rsidRPr="00D56672" w:rsidTr="000912B2">
        <w:trPr>
          <w:trHeight w:val="495"/>
        </w:trPr>
        <w:tc>
          <w:tcPr>
            <w:tcW w:w="2453" w:type="dxa"/>
            <w:tcBorders>
              <w:top w:val="nil"/>
              <w:left w:val="nil"/>
              <w:bottom w:val="nil"/>
              <w:right w:val="nil"/>
            </w:tcBorders>
            <w:shd w:val="clear" w:color="auto" w:fill="E5E5E5" w:themeFill="text1" w:themeFillTint="1A"/>
            <w:noWrap/>
            <w:hideMark/>
          </w:tcPr>
          <w:p w:rsidR="00767060" w:rsidRPr="00D56672" w:rsidRDefault="00767060" w:rsidP="000912B2">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Démarrage :</w:t>
            </w:r>
          </w:p>
        </w:tc>
        <w:tc>
          <w:tcPr>
            <w:tcW w:w="6351" w:type="dxa"/>
            <w:tcBorders>
              <w:top w:val="nil"/>
              <w:left w:val="nil"/>
              <w:bottom w:val="nil"/>
              <w:right w:val="nil"/>
            </w:tcBorders>
            <w:shd w:val="clear" w:color="auto" w:fill="E5E5E5" w:themeFill="text1" w:themeFillTint="1A"/>
            <w:vAlign w:val="bottom"/>
            <w:hideMark/>
          </w:tcPr>
          <w:p w:rsidR="00767060" w:rsidRPr="00D56672" w:rsidRDefault="00767060" w:rsidP="000912B2">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Le livreur ou le Pizzaiolo (employé) est en face du client pour lui remettre sa commande</w:t>
            </w:r>
          </w:p>
        </w:tc>
      </w:tr>
      <w:tr w:rsidR="00767060" w:rsidRPr="00D56672" w:rsidTr="000912B2">
        <w:trPr>
          <w:trHeight w:val="90"/>
        </w:trPr>
        <w:tc>
          <w:tcPr>
            <w:tcW w:w="2453" w:type="dxa"/>
            <w:tcBorders>
              <w:top w:val="nil"/>
              <w:left w:val="nil"/>
              <w:bottom w:val="nil"/>
              <w:right w:val="nil"/>
            </w:tcBorders>
            <w:shd w:val="clear" w:color="auto" w:fill="E5E5E5" w:themeFill="text1" w:themeFillTint="1A"/>
            <w:noWrap/>
            <w:vAlign w:val="bottom"/>
            <w:hideMark/>
          </w:tcPr>
          <w:p w:rsidR="00767060" w:rsidRPr="00D56672" w:rsidRDefault="00767060" w:rsidP="000912B2">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 </w:t>
            </w:r>
          </w:p>
        </w:tc>
        <w:tc>
          <w:tcPr>
            <w:tcW w:w="6351" w:type="dxa"/>
            <w:tcBorders>
              <w:top w:val="nil"/>
              <w:left w:val="nil"/>
              <w:bottom w:val="nil"/>
              <w:right w:val="nil"/>
            </w:tcBorders>
            <w:shd w:val="clear" w:color="auto" w:fill="E5E5E5" w:themeFill="text1" w:themeFillTint="1A"/>
            <w:vAlign w:val="bottom"/>
            <w:hideMark/>
          </w:tcPr>
          <w:p w:rsidR="00767060" w:rsidRDefault="00767060" w:rsidP="000912B2">
            <w:pPr>
              <w:rPr>
                <w:rFonts w:ascii="Calibri" w:eastAsia="Times New Roman" w:hAnsi="Calibri" w:cs="Times New Roman"/>
                <w:color w:val="000000"/>
                <w:sz w:val="18"/>
                <w:szCs w:val="18"/>
              </w:rPr>
            </w:pPr>
          </w:p>
          <w:p w:rsidR="00767060" w:rsidRDefault="00767060" w:rsidP="000912B2">
            <w:pPr>
              <w:rPr>
                <w:rFonts w:ascii="Calibri" w:eastAsia="Times New Roman" w:hAnsi="Calibri" w:cs="Times New Roman"/>
                <w:color w:val="000000"/>
                <w:sz w:val="18"/>
                <w:szCs w:val="18"/>
              </w:rPr>
            </w:pPr>
          </w:p>
          <w:p w:rsidR="00767060" w:rsidRDefault="00767060" w:rsidP="000912B2">
            <w:pPr>
              <w:rPr>
                <w:rFonts w:ascii="Calibri" w:eastAsia="Times New Roman" w:hAnsi="Calibri" w:cs="Times New Roman"/>
                <w:color w:val="000000"/>
                <w:sz w:val="18"/>
                <w:szCs w:val="18"/>
              </w:rPr>
            </w:pPr>
          </w:p>
          <w:p w:rsidR="00767060" w:rsidRDefault="00767060" w:rsidP="000912B2">
            <w:pPr>
              <w:rPr>
                <w:rFonts w:ascii="Calibri" w:eastAsia="Times New Roman" w:hAnsi="Calibri" w:cs="Times New Roman"/>
                <w:color w:val="000000"/>
                <w:sz w:val="18"/>
                <w:szCs w:val="18"/>
              </w:rPr>
            </w:pPr>
          </w:p>
          <w:p w:rsidR="00767060" w:rsidRDefault="00767060" w:rsidP="000912B2">
            <w:pPr>
              <w:rPr>
                <w:rFonts w:ascii="Calibri" w:eastAsia="Times New Roman" w:hAnsi="Calibri" w:cs="Times New Roman"/>
                <w:color w:val="000000"/>
                <w:sz w:val="18"/>
                <w:szCs w:val="18"/>
              </w:rPr>
            </w:pPr>
          </w:p>
          <w:p w:rsidR="00767060" w:rsidRPr="00D56672" w:rsidRDefault="00767060" w:rsidP="000912B2">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 </w:t>
            </w:r>
          </w:p>
        </w:tc>
      </w:tr>
      <w:tr w:rsidR="00767060" w:rsidRPr="00D56672" w:rsidTr="000912B2">
        <w:trPr>
          <w:trHeight w:val="300"/>
        </w:trPr>
        <w:tc>
          <w:tcPr>
            <w:tcW w:w="8804" w:type="dxa"/>
            <w:gridSpan w:val="2"/>
            <w:tcBorders>
              <w:top w:val="nil"/>
              <w:left w:val="nil"/>
              <w:bottom w:val="nil"/>
              <w:right w:val="nil"/>
            </w:tcBorders>
            <w:shd w:val="clear" w:color="000000" w:fill="DAEEF3"/>
            <w:noWrap/>
            <w:vAlign w:val="bottom"/>
            <w:hideMark/>
          </w:tcPr>
          <w:p w:rsidR="00767060" w:rsidRPr="00D56672" w:rsidRDefault="00767060" w:rsidP="000912B2">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Description des scénarios</w:t>
            </w:r>
          </w:p>
        </w:tc>
      </w:tr>
      <w:tr w:rsidR="00767060" w:rsidRPr="00D56672" w:rsidTr="000912B2">
        <w:trPr>
          <w:trHeight w:val="300"/>
        </w:trPr>
        <w:tc>
          <w:tcPr>
            <w:tcW w:w="2453" w:type="dxa"/>
            <w:tcBorders>
              <w:top w:val="nil"/>
              <w:left w:val="nil"/>
              <w:bottom w:val="nil"/>
              <w:right w:val="nil"/>
            </w:tcBorders>
            <w:shd w:val="clear" w:color="auto" w:fill="E5E5E5" w:themeFill="text1" w:themeFillTint="1A"/>
            <w:noWrap/>
            <w:vAlign w:val="bottom"/>
            <w:hideMark/>
          </w:tcPr>
          <w:p w:rsidR="00767060" w:rsidRPr="00D56672" w:rsidRDefault="00767060" w:rsidP="000912B2">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Scénario nominal</w:t>
            </w:r>
          </w:p>
        </w:tc>
        <w:tc>
          <w:tcPr>
            <w:tcW w:w="6351" w:type="dxa"/>
            <w:tcBorders>
              <w:top w:val="nil"/>
              <w:left w:val="nil"/>
              <w:bottom w:val="nil"/>
              <w:right w:val="nil"/>
            </w:tcBorders>
            <w:shd w:val="clear" w:color="auto" w:fill="E5E5E5" w:themeFill="text1" w:themeFillTint="1A"/>
            <w:vAlign w:val="bottom"/>
            <w:hideMark/>
          </w:tcPr>
          <w:p w:rsidR="00767060" w:rsidRPr="00D56672" w:rsidRDefault="00767060" w:rsidP="000912B2">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 </w:t>
            </w:r>
          </w:p>
        </w:tc>
      </w:tr>
      <w:tr w:rsidR="00767060" w:rsidRPr="00D56672" w:rsidTr="000912B2">
        <w:trPr>
          <w:trHeight w:val="300"/>
        </w:trPr>
        <w:tc>
          <w:tcPr>
            <w:tcW w:w="2453" w:type="dxa"/>
            <w:tcBorders>
              <w:top w:val="nil"/>
              <w:left w:val="nil"/>
              <w:bottom w:val="nil"/>
              <w:right w:val="nil"/>
            </w:tcBorders>
            <w:shd w:val="clear" w:color="auto" w:fill="E5E5E5" w:themeFill="text1" w:themeFillTint="1A"/>
            <w:noWrap/>
            <w:hideMark/>
          </w:tcPr>
          <w:p w:rsidR="00767060" w:rsidRPr="00D56672" w:rsidRDefault="00767060" w:rsidP="000912B2">
            <w:pPr>
              <w:jc w:val="right"/>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1.</w:t>
            </w:r>
          </w:p>
        </w:tc>
        <w:tc>
          <w:tcPr>
            <w:tcW w:w="6351" w:type="dxa"/>
            <w:tcBorders>
              <w:top w:val="nil"/>
              <w:left w:val="nil"/>
              <w:bottom w:val="nil"/>
              <w:right w:val="nil"/>
            </w:tcBorders>
            <w:shd w:val="clear" w:color="auto" w:fill="E5E5E5" w:themeFill="text1" w:themeFillTint="1A"/>
            <w:vAlign w:val="bottom"/>
            <w:hideMark/>
          </w:tcPr>
          <w:p w:rsidR="00767060" w:rsidRPr="00D56672" w:rsidRDefault="00767060" w:rsidP="000912B2">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L'employé consulte la commande</w:t>
            </w:r>
          </w:p>
        </w:tc>
      </w:tr>
      <w:tr w:rsidR="00767060" w:rsidRPr="00D56672" w:rsidTr="000912B2">
        <w:trPr>
          <w:trHeight w:val="495"/>
        </w:trPr>
        <w:tc>
          <w:tcPr>
            <w:tcW w:w="2453" w:type="dxa"/>
            <w:tcBorders>
              <w:top w:val="nil"/>
              <w:left w:val="nil"/>
              <w:bottom w:val="nil"/>
              <w:right w:val="nil"/>
            </w:tcBorders>
            <w:shd w:val="clear" w:color="auto" w:fill="E5E5E5" w:themeFill="text1" w:themeFillTint="1A"/>
            <w:noWrap/>
            <w:hideMark/>
          </w:tcPr>
          <w:p w:rsidR="00767060" w:rsidRPr="00D56672" w:rsidRDefault="00767060" w:rsidP="000912B2">
            <w:pPr>
              <w:jc w:val="right"/>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2.</w:t>
            </w:r>
          </w:p>
        </w:tc>
        <w:tc>
          <w:tcPr>
            <w:tcW w:w="6351" w:type="dxa"/>
            <w:tcBorders>
              <w:top w:val="nil"/>
              <w:left w:val="nil"/>
              <w:bottom w:val="nil"/>
              <w:right w:val="nil"/>
            </w:tcBorders>
            <w:shd w:val="clear" w:color="auto" w:fill="E5E5E5" w:themeFill="text1" w:themeFillTint="1A"/>
            <w:vAlign w:val="bottom"/>
            <w:hideMark/>
          </w:tcPr>
          <w:p w:rsidR="00767060" w:rsidRPr="00D56672" w:rsidRDefault="00767060" w:rsidP="000912B2">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L'employé encaisse la commande : CB/</w:t>
            </w:r>
            <w:proofErr w:type="spellStart"/>
            <w:r w:rsidRPr="00D56672">
              <w:rPr>
                <w:rFonts w:ascii="Calibri" w:eastAsia="Times New Roman" w:hAnsi="Calibri" w:cs="Times New Roman"/>
                <w:color w:val="000000"/>
                <w:sz w:val="18"/>
                <w:szCs w:val="18"/>
              </w:rPr>
              <w:t>ePaiement</w:t>
            </w:r>
            <w:proofErr w:type="spellEnd"/>
            <w:r w:rsidRPr="00D56672">
              <w:rPr>
                <w:rFonts w:ascii="Calibri" w:eastAsia="Times New Roman" w:hAnsi="Calibri" w:cs="Times New Roman"/>
                <w:color w:val="000000"/>
                <w:sz w:val="18"/>
                <w:szCs w:val="18"/>
              </w:rPr>
              <w:t>/Espèce/Avoir client (paiement en attente -&gt; paiement validé)</w:t>
            </w:r>
          </w:p>
        </w:tc>
      </w:tr>
      <w:tr w:rsidR="00767060" w:rsidRPr="00D56672" w:rsidTr="000912B2">
        <w:trPr>
          <w:trHeight w:val="300"/>
        </w:trPr>
        <w:tc>
          <w:tcPr>
            <w:tcW w:w="2453" w:type="dxa"/>
            <w:tcBorders>
              <w:top w:val="nil"/>
              <w:left w:val="nil"/>
              <w:bottom w:val="nil"/>
              <w:right w:val="nil"/>
            </w:tcBorders>
            <w:shd w:val="clear" w:color="auto" w:fill="E5E5E5" w:themeFill="text1" w:themeFillTint="1A"/>
            <w:noWrap/>
            <w:hideMark/>
          </w:tcPr>
          <w:p w:rsidR="00767060" w:rsidRPr="00D56672" w:rsidRDefault="00767060" w:rsidP="000912B2">
            <w:pPr>
              <w:jc w:val="right"/>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3.</w:t>
            </w:r>
          </w:p>
        </w:tc>
        <w:tc>
          <w:tcPr>
            <w:tcW w:w="6351" w:type="dxa"/>
            <w:tcBorders>
              <w:top w:val="nil"/>
              <w:left w:val="nil"/>
              <w:bottom w:val="nil"/>
              <w:right w:val="nil"/>
            </w:tcBorders>
            <w:shd w:val="clear" w:color="auto" w:fill="E5E5E5" w:themeFill="text1" w:themeFillTint="1A"/>
            <w:vAlign w:val="bottom"/>
            <w:hideMark/>
          </w:tcPr>
          <w:p w:rsidR="00767060" w:rsidRPr="00D56672" w:rsidRDefault="00767060" w:rsidP="000912B2">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L'employé remet la commande au client</w:t>
            </w:r>
          </w:p>
        </w:tc>
      </w:tr>
      <w:tr w:rsidR="00767060" w:rsidRPr="00D56672" w:rsidTr="000912B2">
        <w:trPr>
          <w:trHeight w:val="300"/>
        </w:trPr>
        <w:tc>
          <w:tcPr>
            <w:tcW w:w="2453" w:type="dxa"/>
            <w:tcBorders>
              <w:top w:val="nil"/>
              <w:left w:val="nil"/>
              <w:bottom w:val="nil"/>
              <w:right w:val="nil"/>
            </w:tcBorders>
            <w:shd w:val="clear" w:color="auto" w:fill="E5E5E5" w:themeFill="text1" w:themeFillTint="1A"/>
            <w:noWrap/>
            <w:hideMark/>
          </w:tcPr>
          <w:p w:rsidR="00767060" w:rsidRPr="00D56672" w:rsidRDefault="00767060" w:rsidP="000912B2">
            <w:pPr>
              <w:jc w:val="right"/>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4.</w:t>
            </w:r>
          </w:p>
        </w:tc>
        <w:tc>
          <w:tcPr>
            <w:tcW w:w="6351" w:type="dxa"/>
            <w:tcBorders>
              <w:top w:val="nil"/>
              <w:left w:val="nil"/>
              <w:bottom w:val="nil"/>
              <w:right w:val="nil"/>
            </w:tcBorders>
            <w:shd w:val="clear" w:color="auto" w:fill="E5E5E5" w:themeFill="text1" w:themeFillTint="1A"/>
            <w:vAlign w:val="bottom"/>
            <w:hideMark/>
          </w:tcPr>
          <w:p w:rsidR="00767060" w:rsidRPr="00D56672" w:rsidRDefault="00767060" w:rsidP="000912B2">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Le client vérifie sa commande</w:t>
            </w:r>
          </w:p>
        </w:tc>
      </w:tr>
      <w:tr w:rsidR="00767060" w:rsidRPr="00D56672" w:rsidTr="000912B2">
        <w:trPr>
          <w:trHeight w:val="495"/>
        </w:trPr>
        <w:tc>
          <w:tcPr>
            <w:tcW w:w="2453" w:type="dxa"/>
            <w:tcBorders>
              <w:top w:val="nil"/>
              <w:left w:val="nil"/>
              <w:bottom w:val="nil"/>
              <w:right w:val="nil"/>
            </w:tcBorders>
            <w:shd w:val="clear" w:color="auto" w:fill="E5E5E5" w:themeFill="text1" w:themeFillTint="1A"/>
            <w:noWrap/>
            <w:hideMark/>
          </w:tcPr>
          <w:p w:rsidR="00767060" w:rsidRPr="00D56672" w:rsidRDefault="00767060" w:rsidP="000912B2">
            <w:pPr>
              <w:jc w:val="right"/>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5.</w:t>
            </w:r>
          </w:p>
        </w:tc>
        <w:tc>
          <w:tcPr>
            <w:tcW w:w="6351" w:type="dxa"/>
            <w:tcBorders>
              <w:top w:val="nil"/>
              <w:left w:val="nil"/>
              <w:bottom w:val="nil"/>
              <w:right w:val="nil"/>
            </w:tcBorders>
            <w:shd w:val="clear" w:color="auto" w:fill="E5E5E5" w:themeFill="text1" w:themeFillTint="1A"/>
            <w:vAlign w:val="bottom"/>
            <w:hideMark/>
          </w:tcPr>
          <w:p w:rsidR="00767060" w:rsidRPr="00D56672" w:rsidRDefault="00767060" w:rsidP="000912B2">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L'employé passe la commande en statut "livraison effectuée" (livreur) ou "retrait effectué (Pizzaiolo)</w:t>
            </w:r>
          </w:p>
        </w:tc>
      </w:tr>
      <w:tr w:rsidR="00767060" w:rsidRPr="00D56672" w:rsidTr="000912B2">
        <w:trPr>
          <w:trHeight w:val="300"/>
        </w:trPr>
        <w:tc>
          <w:tcPr>
            <w:tcW w:w="2453" w:type="dxa"/>
            <w:tcBorders>
              <w:top w:val="nil"/>
              <w:left w:val="nil"/>
              <w:bottom w:val="nil"/>
              <w:right w:val="nil"/>
            </w:tcBorders>
            <w:shd w:val="clear" w:color="auto" w:fill="E5E5E5" w:themeFill="text1" w:themeFillTint="1A"/>
            <w:noWrap/>
            <w:vAlign w:val="bottom"/>
            <w:hideMark/>
          </w:tcPr>
          <w:p w:rsidR="00767060" w:rsidRPr="00D56672" w:rsidRDefault="00767060" w:rsidP="000912B2">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Scénarios alternatifs</w:t>
            </w:r>
          </w:p>
        </w:tc>
        <w:tc>
          <w:tcPr>
            <w:tcW w:w="6351" w:type="dxa"/>
            <w:tcBorders>
              <w:top w:val="nil"/>
              <w:left w:val="nil"/>
              <w:bottom w:val="nil"/>
              <w:right w:val="nil"/>
            </w:tcBorders>
            <w:shd w:val="clear" w:color="auto" w:fill="E5E5E5" w:themeFill="text1" w:themeFillTint="1A"/>
            <w:vAlign w:val="bottom"/>
            <w:hideMark/>
          </w:tcPr>
          <w:p w:rsidR="00767060" w:rsidRPr="00D56672" w:rsidRDefault="00767060" w:rsidP="000912B2">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 </w:t>
            </w:r>
          </w:p>
        </w:tc>
      </w:tr>
      <w:tr w:rsidR="00767060" w:rsidRPr="00D56672" w:rsidTr="000912B2">
        <w:trPr>
          <w:trHeight w:val="300"/>
        </w:trPr>
        <w:tc>
          <w:tcPr>
            <w:tcW w:w="2453" w:type="dxa"/>
            <w:tcBorders>
              <w:top w:val="nil"/>
              <w:left w:val="nil"/>
              <w:bottom w:val="nil"/>
              <w:right w:val="nil"/>
            </w:tcBorders>
            <w:shd w:val="clear" w:color="auto" w:fill="E5E5E5" w:themeFill="text1" w:themeFillTint="1A"/>
            <w:noWrap/>
            <w:hideMark/>
          </w:tcPr>
          <w:p w:rsidR="00767060" w:rsidRPr="00D56672" w:rsidRDefault="00767060" w:rsidP="000912B2">
            <w:pPr>
              <w:jc w:val="right"/>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2a.</w:t>
            </w:r>
          </w:p>
        </w:tc>
        <w:tc>
          <w:tcPr>
            <w:tcW w:w="6351" w:type="dxa"/>
            <w:tcBorders>
              <w:top w:val="nil"/>
              <w:left w:val="nil"/>
              <w:bottom w:val="nil"/>
              <w:right w:val="nil"/>
            </w:tcBorders>
            <w:shd w:val="clear" w:color="auto" w:fill="E5E5E5" w:themeFill="text1" w:themeFillTint="1A"/>
            <w:vAlign w:val="bottom"/>
            <w:hideMark/>
          </w:tcPr>
          <w:p w:rsidR="00767060" w:rsidRPr="00D56672" w:rsidRDefault="00767060" w:rsidP="000912B2">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L'employé n'a pas la monnaie / Le client n'a pas l'appoint</w:t>
            </w:r>
          </w:p>
        </w:tc>
      </w:tr>
      <w:tr w:rsidR="00767060" w:rsidRPr="00D56672" w:rsidTr="000912B2">
        <w:trPr>
          <w:trHeight w:val="300"/>
        </w:trPr>
        <w:tc>
          <w:tcPr>
            <w:tcW w:w="2453" w:type="dxa"/>
            <w:tcBorders>
              <w:top w:val="nil"/>
              <w:left w:val="nil"/>
              <w:bottom w:val="nil"/>
              <w:right w:val="nil"/>
            </w:tcBorders>
            <w:shd w:val="clear" w:color="auto" w:fill="E5E5E5" w:themeFill="text1" w:themeFillTint="1A"/>
            <w:noWrap/>
            <w:hideMark/>
          </w:tcPr>
          <w:p w:rsidR="00767060" w:rsidRPr="00D56672" w:rsidRDefault="00767060" w:rsidP="000912B2">
            <w:pPr>
              <w:jc w:val="right"/>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2b.</w:t>
            </w:r>
          </w:p>
        </w:tc>
        <w:tc>
          <w:tcPr>
            <w:tcW w:w="6351" w:type="dxa"/>
            <w:tcBorders>
              <w:top w:val="nil"/>
              <w:left w:val="nil"/>
              <w:bottom w:val="nil"/>
              <w:right w:val="nil"/>
            </w:tcBorders>
            <w:shd w:val="clear" w:color="auto" w:fill="E5E5E5" w:themeFill="text1" w:themeFillTint="1A"/>
            <w:vAlign w:val="bottom"/>
            <w:hideMark/>
          </w:tcPr>
          <w:p w:rsidR="00767060" w:rsidRPr="00D56672" w:rsidRDefault="00767060" w:rsidP="000912B2">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L'employé propose un avoir au client (remboursable en PDV)</w:t>
            </w:r>
          </w:p>
        </w:tc>
      </w:tr>
      <w:tr w:rsidR="00767060" w:rsidRPr="00D56672" w:rsidTr="000912B2">
        <w:trPr>
          <w:trHeight w:val="300"/>
        </w:trPr>
        <w:tc>
          <w:tcPr>
            <w:tcW w:w="2453" w:type="dxa"/>
            <w:tcBorders>
              <w:top w:val="nil"/>
              <w:left w:val="nil"/>
              <w:bottom w:val="nil"/>
              <w:right w:val="nil"/>
            </w:tcBorders>
            <w:shd w:val="clear" w:color="auto" w:fill="E5E5E5" w:themeFill="text1" w:themeFillTint="1A"/>
            <w:noWrap/>
            <w:hideMark/>
          </w:tcPr>
          <w:p w:rsidR="00767060" w:rsidRPr="00D56672" w:rsidRDefault="00767060" w:rsidP="000912B2">
            <w:pPr>
              <w:jc w:val="right"/>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lastRenderedPageBreak/>
              <w:t>4a.</w:t>
            </w:r>
          </w:p>
        </w:tc>
        <w:tc>
          <w:tcPr>
            <w:tcW w:w="6351" w:type="dxa"/>
            <w:tcBorders>
              <w:top w:val="nil"/>
              <w:left w:val="nil"/>
              <w:bottom w:val="nil"/>
              <w:right w:val="nil"/>
            </w:tcBorders>
            <w:shd w:val="clear" w:color="auto" w:fill="E5E5E5" w:themeFill="text1" w:themeFillTint="1A"/>
            <w:vAlign w:val="bottom"/>
            <w:hideMark/>
          </w:tcPr>
          <w:p w:rsidR="00767060" w:rsidRPr="00D56672" w:rsidRDefault="00767060" w:rsidP="000912B2">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La commande est incomplète (reliquat resté en PDV, produit détérioré)</w:t>
            </w:r>
          </w:p>
        </w:tc>
      </w:tr>
      <w:tr w:rsidR="00767060" w:rsidRPr="00D56672" w:rsidTr="000912B2">
        <w:trPr>
          <w:trHeight w:val="300"/>
        </w:trPr>
        <w:tc>
          <w:tcPr>
            <w:tcW w:w="2453" w:type="dxa"/>
            <w:tcBorders>
              <w:top w:val="nil"/>
              <w:left w:val="nil"/>
              <w:bottom w:val="nil"/>
              <w:right w:val="nil"/>
            </w:tcBorders>
            <w:shd w:val="clear" w:color="auto" w:fill="E5E5E5" w:themeFill="text1" w:themeFillTint="1A"/>
            <w:noWrap/>
            <w:hideMark/>
          </w:tcPr>
          <w:p w:rsidR="00767060" w:rsidRPr="00D56672" w:rsidRDefault="00767060" w:rsidP="000912B2">
            <w:pPr>
              <w:jc w:val="right"/>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4b.</w:t>
            </w:r>
          </w:p>
        </w:tc>
        <w:tc>
          <w:tcPr>
            <w:tcW w:w="6351" w:type="dxa"/>
            <w:tcBorders>
              <w:top w:val="nil"/>
              <w:left w:val="nil"/>
              <w:bottom w:val="nil"/>
              <w:right w:val="nil"/>
            </w:tcBorders>
            <w:shd w:val="clear" w:color="auto" w:fill="E5E5E5" w:themeFill="text1" w:themeFillTint="1A"/>
            <w:vAlign w:val="bottom"/>
            <w:hideMark/>
          </w:tcPr>
          <w:p w:rsidR="00767060" w:rsidRPr="00D56672" w:rsidRDefault="00767060" w:rsidP="000912B2">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L'employé scinde la commande</w:t>
            </w:r>
          </w:p>
        </w:tc>
      </w:tr>
      <w:tr w:rsidR="00767060" w:rsidRPr="00D56672" w:rsidTr="000912B2">
        <w:trPr>
          <w:trHeight w:val="300"/>
        </w:trPr>
        <w:tc>
          <w:tcPr>
            <w:tcW w:w="2453" w:type="dxa"/>
            <w:tcBorders>
              <w:top w:val="nil"/>
              <w:left w:val="nil"/>
              <w:bottom w:val="nil"/>
              <w:right w:val="nil"/>
            </w:tcBorders>
            <w:shd w:val="clear" w:color="auto" w:fill="E5E5E5" w:themeFill="text1" w:themeFillTint="1A"/>
            <w:noWrap/>
            <w:hideMark/>
          </w:tcPr>
          <w:p w:rsidR="00767060" w:rsidRPr="00D56672" w:rsidRDefault="00767060" w:rsidP="000912B2">
            <w:pPr>
              <w:jc w:val="right"/>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4c.</w:t>
            </w:r>
          </w:p>
        </w:tc>
        <w:tc>
          <w:tcPr>
            <w:tcW w:w="6351" w:type="dxa"/>
            <w:tcBorders>
              <w:top w:val="nil"/>
              <w:left w:val="nil"/>
              <w:bottom w:val="nil"/>
              <w:right w:val="nil"/>
            </w:tcBorders>
            <w:shd w:val="clear" w:color="auto" w:fill="E5E5E5" w:themeFill="text1" w:themeFillTint="1A"/>
            <w:vAlign w:val="bottom"/>
            <w:hideMark/>
          </w:tcPr>
          <w:p w:rsidR="00767060" w:rsidRPr="00D56672" w:rsidRDefault="00767060" w:rsidP="000912B2">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Le system passe la commande initiale en statut "livraison partielle"</w:t>
            </w:r>
          </w:p>
        </w:tc>
      </w:tr>
      <w:tr w:rsidR="00767060" w:rsidRPr="00D56672" w:rsidTr="000912B2">
        <w:trPr>
          <w:trHeight w:val="300"/>
        </w:trPr>
        <w:tc>
          <w:tcPr>
            <w:tcW w:w="2453" w:type="dxa"/>
            <w:tcBorders>
              <w:top w:val="nil"/>
              <w:left w:val="nil"/>
              <w:bottom w:val="nil"/>
              <w:right w:val="nil"/>
            </w:tcBorders>
            <w:shd w:val="clear" w:color="auto" w:fill="E5E5E5" w:themeFill="text1" w:themeFillTint="1A"/>
            <w:noWrap/>
            <w:hideMark/>
          </w:tcPr>
          <w:p w:rsidR="00767060" w:rsidRPr="00D56672" w:rsidRDefault="00767060" w:rsidP="000912B2">
            <w:pPr>
              <w:jc w:val="right"/>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4d.</w:t>
            </w:r>
          </w:p>
        </w:tc>
        <w:tc>
          <w:tcPr>
            <w:tcW w:w="6351" w:type="dxa"/>
            <w:tcBorders>
              <w:top w:val="nil"/>
              <w:left w:val="nil"/>
              <w:bottom w:val="nil"/>
              <w:right w:val="nil"/>
            </w:tcBorders>
            <w:shd w:val="clear" w:color="auto" w:fill="E5E5E5" w:themeFill="text1" w:themeFillTint="1A"/>
            <w:vAlign w:val="bottom"/>
            <w:hideMark/>
          </w:tcPr>
          <w:p w:rsidR="00767060" w:rsidRPr="00D56672" w:rsidRDefault="00767060" w:rsidP="000912B2">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 xml:space="preserve">Le system génère une commande fille avec le reliquat </w:t>
            </w:r>
          </w:p>
        </w:tc>
      </w:tr>
      <w:tr w:rsidR="00767060" w:rsidRPr="00D56672" w:rsidTr="000912B2">
        <w:trPr>
          <w:trHeight w:val="270"/>
        </w:trPr>
        <w:tc>
          <w:tcPr>
            <w:tcW w:w="2453" w:type="dxa"/>
            <w:tcBorders>
              <w:top w:val="nil"/>
              <w:left w:val="nil"/>
              <w:bottom w:val="nil"/>
              <w:right w:val="nil"/>
            </w:tcBorders>
            <w:shd w:val="clear" w:color="auto" w:fill="E5E5E5" w:themeFill="text1" w:themeFillTint="1A"/>
            <w:noWrap/>
            <w:hideMark/>
          </w:tcPr>
          <w:p w:rsidR="00767060" w:rsidRPr="00D56672" w:rsidRDefault="00767060" w:rsidP="000912B2">
            <w:pPr>
              <w:jc w:val="right"/>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4e.</w:t>
            </w:r>
          </w:p>
        </w:tc>
        <w:tc>
          <w:tcPr>
            <w:tcW w:w="6351" w:type="dxa"/>
            <w:tcBorders>
              <w:top w:val="nil"/>
              <w:left w:val="nil"/>
              <w:bottom w:val="nil"/>
              <w:right w:val="nil"/>
            </w:tcBorders>
            <w:shd w:val="clear" w:color="auto" w:fill="E5E5E5" w:themeFill="text1" w:themeFillTint="1A"/>
            <w:hideMark/>
          </w:tcPr>
          <w:p w:rsidR="00767060" w:rsidRPr="00D56672" w:rsidRDefault="00767060" w:rsidP="000912B2">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L'employé propose une solution au client (livraison, annulation, remboursement)</w:t>
            </w:r>
          </w:p>
        </w:tc>
      </w:tr>
      <w:tr w:rsidR="00767060" w:rsidRPr="00D56672" w:rsidTr="000912B2">
        <w:trPr>
          <w:trHeight w:val="270"/>
        </w:trPr>
        <w:tc>
          <w:tcPr>
            <w:tcW w:w="2453" w:type="dxa"/>
            <w:tcBorders>
              <w:top w:val="nil"/>
              <w:left w:val="nil"/>
              <w:bottom w:val="nil"/>
              <w:right w:val="nil"/>
            </w:tcBorders>
            <w:shd w:val="clear" w:color="auto" w:fill="E5E5E5" w:themeFill="text1" w:themeFillTint="1A"/>
            <w:noWrap/>
            <w:hideMark/>
          </w:tcPr>
          <w:p w:rsidR="00767060" w:rsidRPr="00D56672" w:rsidRDefault="00767060" w:rsidP="000912B2">
            <w:pPr>
              <w:jc w:val="right"/>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4f.</w:t>
            </w:r>
          </w:p>
        </w:tc>
        <w:tc>
          <w:tcPr>
            <w:tcW w:w="6351" w:type="dxa"/>
            <w:tcBorders>
              <w:top w:val="nil"/>
              <w:left w:val="nil"/>
              <w:bottom w:val="nil"/>
              <w:right w:val="nil"/>
            </w:tcBorders>
            <w:shd w:val="clear" w:color="auto" w:fill="E5E5E5" w:themeFill="text1" w:themeFillTint="1A"/>
            <w:hideMark/>
          </w:tcPr>
          <w:p w:rsidR="00767060" w:rsidRPr="00D56672" w:rsidRDefault="00767060" w:rsidP="000912B2">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L'employé modifie la commande fille selon le choix client</w:t>
            </w:r>
          </w:p>
        </w:tc>
      </w:tr>
      <w:tr w:rsidR="00767060" w:rsidRPr="00D56672" w:rsidTr="000912B2">
        <w:trPr>
          <w:trHeight w:val="300"/>
        </w:trPr>
        <w:tc>
          <w:tcPr>
            <w:tcW w:w="8804" w:type="dxa"/>
            <w:gridSpan w:val="2"/>
            <w:tcBorders>
              <w:top w:val="nil"/>
              <w:left w:val="nil"/>
              <w:bottom w:val="nil"/>
              <w:right w:val="nil"/>
            </w:tcBorders>
            <w:shd w:val="clear" w:color="000000" w:fill="DAEEF3"/>
            <w:noWrap/>
            <w:vAlign w:val="bottom"/>
            <w:hideMark/>
          </w:tcPr>
          <w:p w:rsidR="00767060" w:rsidRPr="00D56672" w:rsidRDefault="00767060" w:rsidP="000912B2">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 </w:t>
            </w:r>
          </w:p>
        </w:tc>
      </w:tr>
      <w:tr w:rsidR="00767060" w:rsidRPr="00D56672" w:rsidTr="000912B2">
        <w:trPr>
          <w:trHeight w:val="495"/>
        </w:trPr>
        <w:tc>
          <w:tcPr>
            <w:tcW w:w="2453" w:type="dxa"/>
            <w:tcBorders>
              <w:top w:val="nil"/>
              <w:left w:val="nil"/>
              <w:bottom w:val="nil"/>
              <w:right w:val="nil"/>
            </w:tcBorders>
            <w:shd w:val="clear" w:color="auto" w:fill="E5E5E5" w:themeFill="text1" w:themeFillTint="1A"/>
            <w:noWrap/>
            <w:hideMark/>
          </w:tcPr>
          <w:p w:rsidR="00767060" w:rsidRPr="00D56672" w:rsidRDefault="00767060" w:rsidP="000912B2">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Fin :</w:t>
            </w:r>
          </w:p>
        </w:tc>
        <w:tc>
          <w:tcPr>
            <w:tcW w:w="6351" w:type="dxa"/>
            <w:tcBorders>
              <w:top w:val="nil"/>
              <w:left w:val="nil"/>
              <w:bottom w:val="nil"/>
              <w:right w:val="nil"/>
            </w:tcBorders>
            <w:shd w:val="clear" w:color="auto" w:fill="E5E5E5" w:themeFill="text1" w:themeFillTint="1A"/>
            <w:vAlign w:val="bottom"/>
            <w:hideMark/>
          </w:tcPr>
          <w:p w:rsidR="00767060" w:rsidRPr="00D56672" w:rsidRDefault="00767060" w:rsidP="000912B2">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 Scénario nominal point 5</w:t>
            </w:r>
            <w:r w:rsidRPr="00D56672">
              <w:rPr>
                <w:rFonts w:ascii="Calibri" w:eastAsia="Times New Roman" w:hAnsi="Calibri" w:cs="Times New Roman"/>
                <w:color w:val="000000"/>
                <w:sz w:val="18"/>
                <w:szCs w:val="18"/>
              </w:rPr>
              <w:br/>
              <w:t>○ Scénario alternatif points 4c</w:t>
            </w:r>
          </w:p>
        </w:tc>
      </w:tr>
      <w:tr w:rsidR="00767060" w:rsidRPr="00D56672" w:rsidTr="000912B2">
        <w:trPr>
          <w:trHeight w:val="495"/>
        </w:trPr>
        <w:tc>
          <w:tcPr>
            <w:tcW w:w="2453" w:type="dxa"/>
            <w:tcBorders>
              <w:top w:val="nil"/>
              <w:left w:val="nil"/>
              <w:bottom w:val="nil"/>
              <w:right w:val="nil"/>
            </w:tcBorders>
            <w:shd w:val="clear" w:color="auto" w:fill="E5E5E5" w:themeFill="text1" w:themeFillTint="1A"/>
            <w:noWrap/>
            <w:hideMark/>
          </w:tcPr>
          <w:p w:rsidR="00767060" w:rsidRPr="00D56672" w:rsidRDefault="00767060" w:rsidP="000912B2">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Post-conditions :</w:t>
            </w:r>
          </w:p>
        </w:tc>
        <w:tc>
          <w:tcPr>
            <w:tcW w:w="6351" w:type="dxa"/>
            <w:tcBorders>
              <w:top w:val="nil"/>
              <w:left w:val="nil"/>
              <w:bottom w:val="nil"/>
              <w:right w:val="nil"/>
            </w:tcBorders>
            <w:shd w:val="clear" w:color="auto" w:fill="E5E5E5" w:themeFill="text1" w:themeFillTint="1A"/>
            <w:vAlign w:val="bottom"/>
            <w:hideMark/>
          </w:tcPr>
          <w:p w:rsidR="00767060" w:rsidRPr="00D56672" w:rsidRDefault="00767060" w:rsidP="000912B2">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 xml:space="preserve">Le statut de la commande est mis </w:t>
            </w:r>
            <w:proofErr w:type="spellStart"/>
            <w:r w:rsidRPr="00D56672">
              <w:rPr>
                <w:rFonts w:ascii="Calibri" w:eastAsia="Times New Roman" w:hAnsi="Calibri" w:cs="Times New Roman"/>
                <w:color w:val="000000"/>
                <w:sz w:val="18"/>
                <w:szCs w:val="18"/>
              </w:rPr>
              <w:t>a</w:t>
            </w:r>
            <w:proofErr w:type="spellEnd"/>
            <w:r w:rsidRPr="00D56672">
              <w:rPr>
                <w:rFonts w:ascii="Calibri" w:eastAsia="Times New Roman" w:hAnsi="Calibri" w:cs="Times New Roman"/>
                <w:color w:val="000000"/>
                <w:sz w:val="18"/>
                <w:szCs w:val="18"/>
              </w:rPr>
              <w:t xml:space="preserve"> jour dans le system (affiché également sur compte client) </w:t>
            </w:r>
          </w:p>
        </w:tc>
      </w:tr>
      <w:tr w:rsidR="00767060" w:rsidRPr="00D56672" w:rsidTr="000912B2">
        <w:trPr>
          <w:trHeight w:val="495"/>
        </w:trPr>
        <w:tc>
          <w:tcPr>
            <w:tcW w:w="2453" w:type="dxa"/>
            <w:tcBorders>
              <w:top w:val="nil"/>
              <w:left w:val="nil"/>
              <w:bottom w:val="nil"/>
              <w:right w:val="nil"/>
            </w:tcBorders>
            <w:shd w:val="clear" w:color="auto" w:fill="E5E5E5" w:themeFill="text1" w:themeFillTint="1A"/>
            <w:noWrap/>
            <w:vAlign w:val="bottom"/>
            <w:hideMark/>
          </w:tcPr>
          <w:p w:rsidR="00767060" w:rsidRPr="00D56672" w:rsidRDefault="00767060" w:rsidP="000912B2">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 </w:t>
            </w:r>
          </w:p>
        </w:tc>
        <w:tc>
          <w:tcPr>
            <w:tcW w:w="6351" w:type="dxa"/>
            <w:tcBorders>
              <w:top w:val="nil"/>
              <w:left w:val="nil"/>
              <w:bottom w:val="nil"/>
              <w:right w:val="nil"/>
            </w:tcBorders>
            <w:shd w:val="clear" w:color="auto" w:fill="E5E5E5" w:themeFill="text1" w:themeFillTint="1A"/>
            <w:vAlign w:val="bottom"/>
            <w:hideMark/>
          </w:tcPr>
          <w:p w:rsidR="00767060" w:rsidRPr="00D56672" w:rsidRDefault="00767060" w:rsidP="000912B2">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Scénario alternatif : La commande fille est mise à jour dans le système ("Annulation" ou "En cours de préparation")</w:t>
            </w:r>
          </w:p>
        </w:tc>
      </w:tr>
      <w:tr w:rsidR="00767060" w:rsidRPr="00D56672" w:rsidTr="000912B2">
        <w:trPr>
          <w:trHeight w:val="300"/>
        </w:trPr>
        <w:tc>
          <w:tcPr>
            <w:tcW w:w="8804" w:type="dxa"/>
            <w:gridSpan w:val="2"/>
            <w:tcBorders>
              <w:top w:val="nil"/>
              <w:left w:val="nil"/>
              <w:bottom w:val="nil"/>
              <w:right w:val="nil"/>
            </w:tcBorders>
            <w:shd w:val="clear" w:color="000000" w:fill="DAEEF3"/>
            <w:noWrap/>
            <w:vAlign w:val="bottom"/>
            <w:hideMark/>
          </w:tcPr>
          <w:p w:rsidR="00767060" w:rsidRPr="00D56672" w:rsidRDefault="00767060" w:rsidP="000912B2">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Compléments</w:t>
            </w:r>
          </w:p>
        </w:tc>
      </w:tr>
      <w:tr w:rsidR="00767060" w:rsidRPr="00D56672" w:rsidTr="000912B2">
        <w:trPr>
          <w:trHeight w:val="3855"/>
        </w:trPr>
        <w:tc>
          <w:tcPr>
            <w:tcW w:w="2453" w:type="dxa"/>
            <w:tcBorders>
              <w:top w:val="nil"/>
              <w:left w:val="nil"/>
              <w:bottom w:val="nil"/>
              <w:right w:val="nil"/>
            </w:tcBorders>
            <w:shd w:val="clear" w:color="auto" w:fill="E5E5E5" w:themeFill="text1" w:themeFillTint="1A"/>
            <w:noWrap/>
            <w:hideMark/>
          </w:tcPr>
          <w:p w:rsidR="00767060" w:rsidRPr="00D56672" w:rsidRDefault="00767060" w:rsidP="000912B2">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Ergonomie</w:t>
            </w:r>
          </w:p>
        </w:tc>
        <w:tc>
          <w:tcPr>
            <w:tcW w:w="6351" w:type="dxa"/>
            <w:tcBorders>
              <w:top w:val="nil"/>
              <w:left w:val="nil"/>
              <w:bottom w:val="nil"/>
              <w:right w:val="nil"/>
            </w:tcBorders>
            <w:shd w:val="clear" w:color="auto" w:fill="E5E5E5" w:themeFill="text1" w:themeFillTint="1A"/>
            <w:vAlign w:val="bottom"/>
            <w:hideMark/>
          </w:tcPr>
          <w:p w:rsidR="00767060" w:rsidRPr="00D56672" w:rsidRDefault="00767060" w:rsidP="000912B2">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La liste des commande permet un affichage rapide des informations de livraison :</w:t>
            </w:r>
            <w:r w:rsidRPr="00D56672">
              <w:rPr>
                <w:rFonts w:ascii="Calibri" w:eastAsia="Times New Roman" w:hAnsi="Calibri" w:cs="Times New Roman"/>
                <w:color w:val="000000"/>
                <w:sz w:val="18"/>
                <w:szCs w:val="18"/>
              </w:rPr>
              <w:br/>
              <w:t>○Statut commande</w:t>
            </w:r>
            <w:r w:rsidRPr="00D56672">
              <w:rPr>
                <w:rFonts w:ascii="Calibri" w:eastAsia="Times New Roman" w:hAnsi="Calibri" w:cs="Times New Roman"/>
                <w:color w:val="000000"/>
                <w:sz w:val="18"/>
                <w:szCs w:val="18"/>
              </w:rPr>
              <w:br/>
              <w:t>○Contenu commande</w:t>
            </w:r>
            <w:r w:rsidRPr="00D56672">
              <w:rPr>
                <w:rFonts w:ascii="Calibri" w:eastAsia="Times New Roman" w:hAnsi="Calibri" w:cs="Times New Roman"/>
                <w:color w:val="000000"/>
                <w:sz w:val="18"/>
                <w:szCs w:val="18"/>
              </w:rPr>
              <w:br/>
              <w:t>○Adresse de livraison</w:t>
            </w:r>
            <w:r w:rsidRPr="00D56672">
              <w:rPr>
                <w:rFonts w:ascii="Calibri" w:eastAsia="Times New Roman" w:hAnsi="Calibri" w:cs="Times New Roman"/>
                <w:color w:val="000000"/>
                <w:sz w:val="18"/>
                <w:szCs w:val="18"/>
              </w:rPr>
              <w:br/>
              <w:t xml:space="preserve">○Boutons : </w:t>
            </w:r>
            <w:r w:rsidRPr="00D56672">
              <w:rPr>
                <w:rFonts w:ascii="Calibri" w:eastAsia="Times New Roman" w:hAnsi="Calibri" w:cs="Times New Roman"/>
                <w:color w:val="000000"/>
                <w:sz w:val="18"/>
                <w:szCs w:val="18"/>
              </w:rPr>
              <w:br/>
              <w:t xml:space="preserve">   - Paiement Commande (affiché si </w:t>
            </w:r>
            <w:proofErr w:type="spellStart"/>
            <w:r w:rsidRPr="00D56672">
              <w:rPr>
                <w:rFonts w:ascii="Calibri" w:eastAsia="Times New Roman" w:hAnsi="Calibri" w:cs="Times New Roman"/>
                <w:color w:val="000000"/>
                <w:sz w:val="18"/>
                <w:szCs w:val="18"/>
              </w:rPr>
              <w:t>idle</w:t>
            </w:r>
            <w:proofErr w:type="spellEnd"/>
            <w:r w:rsidRPr="00D56672">
              <w:rPr>
                <w:rFonts w:ascii="Calibri" w:eastAsia="Times New Roman" w:hAnsi="Calibri" w:cs="Times New Roman"/>
                <w:color w:val="000000"/>
                <w:sz w:val="18"/>
                <w:szCs w:val="18"/>
              </w:rPr>
              <w:t xml:space="preserve"> paiement)</w:t>
            </w:r>
            <w:r w:rsidRPr="00D56672">
              <w:rPr>
                <w:rFonts w:ascii="Calibri" w:eastAsia="Times New Roman" w:hAnsi="Calibri" w:cs="Times New Roman"/>
                <w:color w:val="000000"/>
                <w:sz w:val="18"/>
                <w:szCs w:val="18"/>
              </w:rPr>
              <w:br/>
              <w:t xml:space="preserve">   - Retrait effectué | Livraison effectuée ( | (affiché si paiement effectué)</w:t>
            </w:r>
            <w:r w:rsidRPr="00D56672">
              <w:rPr>
                <w:rFonts w:ascii="Calibri" w:eastAsia="Times New Roman" w:hAnsi="Calibri" w:cs="Times New Roman"/>
                <w:color w:val="000000"/>
                <w:sz w:val="18"/>
                <w:szCs w:val="18"/>
              </w:rPr>
              <w:br/>
              <w:t xml:space="preserve">   - </w:t>
            </w:r>
            <w:proofErr w:type="spellStart"/>
            <w:r w:rsidRPr="00D56672">
              <w:rPr>
                <w:rFonts w:ascii="Calibri" w:eastAsia="Times New Roman" w:hAnsi="Calibri" w:cs="Times New Roman"/>
                <w:color w:val="000000"/>
                <w:sz w:val="18"/>
                <w:szCs w:val="18"/>
              </w:rPr>
              <w:t>Scindage</w:t>
            </w:r>
            <w:proofErr w:type="spellEnd"/>
            <w:r w:rsidRPr="00D56672">
              <w:rPr>
                <w:rFonts w:ascii="Calibri" w:eastAsia="Times New Roman" w:hAnsi="Calibri" w:cs="Times New Roman"/>
                <w:color w:val="000000"/>
                <w:sz w:val="18"/>
                <w:szCs w:val="18"/>
              </w:rPr>
              <w:t xml:space="preserve"> Commande</w:t>
            </w:r>
            <w:r w:rsidRPr="00D56672">
              <w:rPr>
                <w:rFonts w:ascii="Calibri" w:eastAsia="Times New Roman" w:hAnsi="Calibri" w:cs="Times New Roman"/>
                <w:color w:val="000000"/>
                <w:sz w:val="18"/>
                <w:szCs w:val="18"/>
              </w:rPr>
              <w:br/>
              <w:t xml:space="preserve">○ Menu </w:t>
            </w:r>
            <w:proofErr w:type="spellStart"/>
            <w:r w:rsidRPr="00D56672">
              <w:rPr>
                <w:rFonts w:ascii="Calibri" w:eastAsia="Times New Roman" w:hAnsi="Calibri" w:cs="Times New Roman"/>
                <w:color w:val="000000"/>
                <w:sz w:val="18"/>
                <w:szCs w:val="18"/>
              </w:rPr>
              <w:t>Scindage</w:t>
            </w:r>
            <w:proofErr w:type="spellEnd"/>
            <w:r w:rsidRPr="00D56672">
              <w:rPr>
                <w:rFonts w:ascii="Calibri" w:eastAsia="Times New Roman" w:hAnsi="Calibri" w:cs="Times New Roman"/>
                <w:color w:val="000000"/>
                <w:sz w:val="18"/>
                <w:szCs w:val="18"/>
              </w:rPr>
              <w:t xml:space="preserve"> commande :</w:t>
            </w:r>
            <w:r w:rsidRPr="00D56672">
              <w:rPr>
                <w:rFonts w:ascii="Calibri" w:eastAsia="Times New Roman" w:hAnsi="Calibri" w:cs="Times New Roman"/>
                <w:color w:val="000000"/>
                <w:sz w:val="18"/>
                <w:szCs w:val="18"/>
              </w:rPr>
              <w:br/>
              <w:t xml:space="preserve">  - Mode Edition de la commande mère</w:t>
            </w:r>
            <w:r w:rsidRPr="00D56672">
              <w:rPr>
                <w:rFonts w:ascii="Calibri" w:eastAsia="Times New Roman" w:hAnsi="Calibri" w:cs="Times New Roman"/>
                <w:color w:val="000000"/>
                <w:sz w:val="18"/>
                <w:szCs w:val="18"/>
              </w:rPr>
              <w:br/>
              <w:t xml:space="preserve">  - Check box et quantité des produits à générer dans une commande fille</w:t>
            </w:r>
            <w:r w:rsidRPr="00D56672">
              <w:rPr>
                <w:rFonts w:ascii="Calibri" w:eastAsia="Times New Roman" w:hAnsi="Calibri" w:cs="Times New Roman"/>
                <w:color w:val="000000"/>
                <w:sz w:val="18"/>
                <w:szCs w:val="18"/>
              </w:rPr>
              <w:br/>
              <w:t xml:space="preserve">  - Validation : </w:t>
            </w:r>
            <w:r w:rsidRPr="00D56672">
              <w:rPr>
                <w:rFonts w:ascii="Calibri" w:eastAsia="Times New Roman" w:hAnsi="Calibri" w:cs="Times New Roman"/>
                <w:color w:val="000000"/>
                <w:sz w:val="18"/>
                <w:szCs w:val="18"/>
              </w:rPr>
              <w:br/>
              <w:t xml:space="preserve">        --&gt; Commandé Mère : clôturée en statut partiel (quantité 0 ou ajusté sur les produit de la commande fille)</w:t>
            </w:r>
            <w:r w:rsidRPr="00D56672">
              <w:rPr>
                <w:rFonts w:ascii="Calibri" w:eastAsia="Times New Roman" w:hAnsi="Calibri" w:cs="Times New Roman"/>
                <w:color w:val="000000"/>
                <w:sz w:val="18"/>
                <w:szCs w:val="18"/>
              </w:rPr>
              <w:br/>
              <w:t xml:space="preserve">       --&gt; Commande fille : commande classique héritant du paiement de la commande mère</w:t>
            </w:r>
          </w:p>
        </w:tc>
      </w:tr>
      <w:tr w:rsidR="00767060" w:rsidRPr="00D56672" w:rsidTr="000912B2">
        <w:trPr>
          <w:trHeight w:val="300"/>
        </w:trPr>
        <w:tc>
          <w:tcPr>
            <w:tcW w:w="2453" w:type="dxa"/>
            <w:tcBorders>
              <w:top w:val="nil"/>
              <w:left w:val="nil"/>
              <w:bottom w:val="nil"/>
              <w:right w:val="nil"/>
            </w:tcBorders>
            <w:shd w:val="clear" w:color="auto" w:fill="E5E5E5" w:themeFill="text1" w:themeFillTint="1A"/>
            <w:noWrap/>
            <w:hideMark/>
          </w:tcPr>
          <w:p w:rsidR="00767060" w:rsidRPr="00D56672" w:rsidRDefault="00767060" w:rsidP="000912B2">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Performance attendue</w:t>
            </w:r>
          </w:p>
        </w:tc>
        <w:tc>
          <w:tcPr>
            <w:tcW w:w="6351" w:type="dxa"/>
            <w:tcBorders>
              <w:top w:val="nil"/>
              <w:left w:val="nil"/>
              <w:bottom w:val="nil"/>
              <w:right w:val="nil"/>
            </w:tcBorders>
            <w:shd w:val="clear" w:color="auto" w:fill="E5E5E5" w:themeFill="text1" w:themeFillTint="1A"/>
            <w:vAlign w:val="bottom"/>
            <w:hideMark/>
          </w:tcPr>
          <w:p w:rsidR="00767060" w:rsidRPr="00D56672" w:rsidRDefault="00767060" w:rsidP="000912B2">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Affichage rapide, simple et épuré du détail d'une commande en Livraison/Retrait</w:t>
            </w:r>
          </w:p>
        </w:tc>
      </w:tr>
      <w:tr w:rsidR="00767060" w:rsidRPr="00D56672" w:rsidTr="000912B2">
        <w:trPr>
          <w:trHeight w:val="1215"/>
        </w:trPr>
        <w:tc>
          <w:tcPr>
            <w:tcW w:w="2453" w:type="dxa"/>
            <w:tcBorders>
              <w:top w:val="nil"/>
              <w:left w:val="nil"/>
              <w:bottom w:val="nil"/>
              <w:right w:val="nil"/>
            </w:tcBorders>
            <w:shd w:val="clear" w:color="auto" w:fill="E5E5E5" w:themeFill="text1" w:themeFillTint="1A"/>
            <w:noWrap/>
            <w:hideMark/>
          </w:tcPr>
          <w:p w:rsidR="00767060" w:rsidRPr="00D56672" w:rsidRDefault="00767060" w:rsidP="000912B2">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Problèmes non résolus</w:t>
            </w:r>
          </w:p>
        </w:tc>
        <w:tc>
          <w:tcPr>
            <w:tcW w:w="6351" w:type="dxa"/>
            <w:tcBorders>
              <w:top w:val="nil"/>
              <w:left w:val="nil"/>
              <w:bottom w:val="nil"/>
              <w:right w:val="nil"/>
            </w:tcBorders>
            <w:shd w:val="clear" w:color="auto" w:fill="E5E5E5" w:themeFill="text1" w:themeFillTint="1A"/>
            <w:vAlign w:val="bottom"/>
            <w:hideMark/>
          </w:tcPr>
          <w:p w:rsidR="00767060" w:rsidRPr="00D56672" w:rsidRDefault="00767060" w:rsidP="000912B2">
            <w:pPr>
              <w:rPr>
                <w:rFonts w:ascii="Calibri" w:eastAsia="Times New Roman" w:hAnsi="Calibri" w:cs="Times New Roman"/>
                <w:color w:val="000000"/>
                <w:sz w:val="18"/>
                <w:szCs w:val="18"/>
              </w:rPr>
            </w:pPr>
            <w:r w:rsidRPr="00D56672">
              <w:rPr>
                <w:rFonts w:ascii="Calibri" w:eastAsia="Times New Roman" w:hAnsi="Calibri" w:cs="Times New Roman"/>
                <w:color w:val="000000"/>
                <w:sz w:val="18"/>
                <w:szCs w:val="18"/>
              </w:rPr>
              <w:t xml:space="preserve">Comment traite une commande </w:t>
            </w:r>
            <w:proofErr w:type="spellStart"/>
            <w:r w:rsidRPr="00D56672">
              <w:rPr>
                <w:rFonts w:ascii="Calibri" w:eastAsia="Times New Roman" w:hAnsi="Calibri" w:cs="Times New Roman"/>
                <w:color w:val="000000"/>
                <w:sz w:val="18"/>
                <w:szCs w:val="18"/>
              </w:rPr>
              <w:t>cloturée</w:t>
            </w:r>
            <w:proofErr w:type="spellEnd"/>
            <w:r w:rsidRPr="00D56672">
              <w:rPr>
                <w:rFonts w:ascii="Calibri" w:eastAsia="Times New Roman" w:hAnsi="Calibri" w:cs="Times New Roman"/>
                <w:color w:val="000000"/>
                <w:sz w:val="18"/>
                <w:szCs w:val="18"/>
              </w:rPr>
              <w:t xml:space="preserve"> par erreur (passage accidentel en livré/retiré) ? Une clôture de type AVOIR sur la commande initiale puis une duplication utilisant cet avoir est-elle une solution envisageable ?</w:t>
            </w:r>
            <w:r w:rsidRPr="00D56672">
              <w:rPr>
                <w:rFonts w:ascii="Calibri" w:eastAsia="Times New Roman" w:hAnsi="Calibri" w:cs="Times New Roman"/>
                <w:color w:val="000000"/>
                <w:sz w:val="18"/>
                <w:szCs w:val="18"/>
              </w:rPr>
              <w:br/>
              <w:t>Comment gérer les coupons de remise lors d'une annulation partielle (</w:t>
            </w:r>
            <w:proofErr w:type="spellStart"/>
            <w:r w:rsidRPr="00D56672">
              <w:rPr>
                <w:rFonts w:ascii="Calibri" w:eastAsia="Times New Roman" w:hAnsi="Calibri" w:cs="Times New Roman"/>
                <w:color w:val="000000"/>
                <w:sz w:val="18"/>
                <w:szCs w:val="18"/>
              </w:rPr>
              <w:t>scindage</w:t>
            </w:r>
            <w:proofErr w:type="spellEnd"/>
            <w:r w:rsidRPr="00D56672">
              <w:rPr>
                <w:rFonts w:ascii="Calibri" w:eastAsia="Times New Roman" w:hAnsi="Calibri" w:cs="Times New Roman"/>
                <w:color w:val="000000"/>
                <w:sz w:val="18"/>
                <w:szCs w:val="18"/>
              </w:rPr>
              <w:t>) de commande ?</w:t>
            </w:r>
          </w:p>
        </w:tc>
      </w:tr>
    </w:tbl>
    <w:p w:rsidR="00767060" w:rsidRPr="00FF5578" w:rsidRDefault="00767060" w:rsidP="00767060">
      <w:pPr>
        <w:pStyle w:val="Corpsdetexte"/>
      </w:pPr>
    </w:p>
    <w:p w:rsidR="00767060" w:rsidRPr="00FF5578" w:rsidRDefault="00767060" w:rsidP="00767060">
      <w:pPr>
        <w:pStyle w:val="Titre3"/>
        <w:ind w:left="0" w:firstLine="0"/>
      </w:pPr>
      <w:r w:rsidRPr="00FF5578">
        <w:rPr>
          <w:rFonts w:ascii="Calibri" w:eastAsia="Times New Roman" w:hAnsi="Calibri" w:cs="Times New Roman"/>
          <w:color w:val="000000"/>
          <w:sz w:val="18"/>
          <w:szCs w:val="18"/>
        </w:rPr>
        <w:t xml:space="preserve"> </w:t>
      </w:r>
      <w:r w:rsidRPr="00FF5578">
        <w:rPr>
          <w:rFonts w:eastAsia="DejaVu Sans" w:cs="DejaVu Sans"/>
        </w:rPr>
        <w:t>Modifie</w:t>
      </w:r>
      <w:r>
        <w:rPr>
          <w:rFonts w:eastAsia="DejaVu Sans" w:cs="DejaVu Sans"/>
        </w:rPr>
        <w:t>r</w:t>
      </w:r>
      <w:r w:rsidRPr="00FF5578">
        <w:rPr>
          <w:rFonts w:eastAsia="DejaVu Sans" w:cs="DejaVu Sans"/>
        </w:rPr>
        <w:t xml:space="preserve"> le catalogue produit</w:t>
      </w:r>
      <w:r w:rsidRPr="00FF5578">
        <w:rPr>
          <w:rFonts w:ascii="Calibri" w:eastAsia="Times New Roman" w:hAnsi="Calibri" w:cs="Times New Roman"/>
          <w:color w:val="000000"/>
          <w:sz w:val="18"/>
          <w:szCs w:val="18"/>
        </w:rPr>
        <w:t xml:space="preserve"> </w:t>
      </w:r>
    </w:p>
    <w:tbl>
      <w:tblPr>
        <w:tblW w:w="8520" w:type="dxa"/>
        <w:tblInd w:w="55" w:type="dxa"/>
        <w:tblCellMar>
          <w:left w:w="70" w:type="dxa"/>
          <w:right w:w="70" w:type="dxa"/>
        </w:tblCellMar>
        <w:tblLook w:val="04A0" w:firstRow="1" w:lastRow="0" w:firstColumn="1" w:lastColumn="0" w:noHBand="0" w:noVBand="1"/>
      </w:tblPr>
      <w:tblGrid>
        <w:gridCol w:w="2492"/>
        <w:gridCol w:w="6028"/>
      </w:tblGrid>
      <w:tr w:rsidR="00767060" w:rsidRPr="006A075D" w:rsidTr="000912B2">
        <w:trPr>
          <w:trHeight w:val="300"/>
        </w:trPr>
        <w:tc>
          <w:tcPr>
            <w:tcW w:w="8520" w:type="dxa"/>
            <w:gridSpan w:val="2"/>
            <w:tcBorders>
              <w:top w:val="nil"/>
              <w:left w:val="nil"/>
              <w:bottom w:val="nil"/>
              <w:right w:val="nil"/>
            </w:tcBorders>
            <w:shd w:val="clear" w:color="000000" w:fill="DAEEF3"/>
            <w:noWrap/>
            <w:vAlign w:val="bottom"/>
            <w:hideMark/>
          </w:tcPr>
          <w:p w:rsidR="00767060" w:rsidRPr="006A075D" w:rsidRDefault="00767060" w:rsidP="000912B2">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Identification</w:t>
            </w:r>
          </w:p>
        </w:tc>
      </w:tr>
      <w:tr w:rsidR="00767060" w:rsidRPr="006A075D" w:rsidTr="000912B2">
        <w:trPr>
          <w:trHeight w:val="300"/>
        </w:trPr>
        <w:tc>
          <w:tcPr>
            <w:tcW w:w="2492" w:type="dxa"/>
            <w:tcBorders>
              <w:top w:val="nil"/>
              <w:left w:val="nil"/>
              <w:bottom w:val="nil"/>
              <w:right w:val="nil"/>
            </w:tcBorders>
            <w:shd w:val="clear" w:color="auto" w:fill="E5E5E5" w:themeFill="text1" w:themeFillTint="1A"/>
            <w:noWrap/>
            <w:vAlign w:val="bottom"/>
            <w:hideMark/>
          </w:tcPr>
          <w:p w:rsidR="00767060" w:rsidRPr="006A075D" w:rsidRDefault="00767060" w:rsidP="000912B2">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Cas n° 3</w:t>
            </w:r>
          </w:p>
        </w:tc>
        <w:tc>
          <w:tcPr>
            <w:tcW w:w="6028" w:type="dxa"/>
            <w:tcBorders>
              <w:top w:val="nil"/>
              <w:left w:val="nil"/>
              <w:bottom w:val="nil"/>
              <w:right w:val="nil"/>
            </w:tcBorders>
            <w:shd w:val="clear" w:color="auto" w:fill="E5E5E5" w:themeFill="text1" w:themeFillTint="1A"/>
            <w:vAlign w:val="bottom"/>
            <w:hideMark/>
          </w:tcPr>
          <w:p w:rsidR="00767060" w:rsidRPr="006A075D" w:rsidRDefault="00767060" w:rsidP="000912B2">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 </w:t>
            </w:r>
          </w:p>
        </w:tc>
      </w:tr>
      <w:tr w:rsidR="00767060" w:rsidRPr="006A075D" w:rsidTr="000912B2">
        <w:trPr>
          <w:trHeight w:val="300"/>
        </w:trPr>
        <w:tc>
          <w:tcPr>
            <w:tcW w:w="2492" w:type="dxa"/>
            <w:tcBorders>
              <w:top w:val="nil"/>
              <w:left w:val="nil"/>
              <w:bottom w:val="nil"/>
              <w:right w:val="nil"/>
            </w:tcBorders>
            <w:shd w:val="clear" w:color="auto" w:fill="E5E5E5" w:themeFill="text1" w:themeFillTint="1A"/>
            <w:noWrap/>
            <w:vAlign w:val="bottom"/>
            <w:hideMark/>
          </w:tcPr>
          <w:p w:rsidR="00767060" w:rsidRPr="006A075D" w:rsidRDefault="00767060" w:rsidP="000912B2">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 xml:space="preserve">Nom : </w:t>
            </w:r>
          </w:p>
        </w:tc>
        <w:tc>
          <w:tcPr>
            <w:tcW w:w="6028" w:type="dxa"/>
            <w:tcBorders>
              <w:top w:val="nil"/>
              <w:left w:val="nil"/>
              <w:bottom w:val="nil"/>
              <w:right w:val="nil"/>
            </w:tcBorders>
            <w:shd w:val="clear" w:color="auto" w:fill="E5E5E5" w:themeFill="text1" w:themeFillTint="1A"/>
            <w:vAlign w:val="bottom"/>
            <w:hideMark/>
          </w:tcPr>
          <w:p w:rsidR="00767060" w:rsidRPr="006A075D" w:rsidRDefault="00767060" w:rsidP="000912B2">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Modifie le catalogue produit - Responsable (Package "PDV")</w:t>
            </w:r>
          </w:p>
        </w:tc>
      </w:tr>
      <w:tr w:rsidR="00767060" w:rsidRPr="006A075D" w:rsidTr="000912B2">
        <w:trPr>
          <w:trHeight w:val="300"/>
        </w:trPr>
        <w:tc>
          <w:tcPr>
            <w:tcW w:w="2492" w:type="dxa"/>
            <w:tcBorders>
              <w:top w:val="nil"/>
              <w:left w:val="nil"/>
              <w:bottom w:val="nil"/>
              <w:right w:val="nil"/>
            </w:tcBorders>
            <w:shd w:val="clear" w:color="auto" w:fill="E5E5E5" w:themeFill="text1" w:themeFillTint="1A"/>
            <w:noWrap/>
            <w:vAlign w:val="bottom"/>
            <w:hideMark/>
          </w:tcPr>
          <w:p w:rsidR="00767060" w:rsidRPr="006A075D" w:rsidRDefault="00767060" w:rsidP="000912B2">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Acteur(s) :</w:t>
            </w:r>
          </w:p>
        </w:tc>
        <w:tc>
          <w:tcPr>
            <w:tcW w:w="6028" w:type="dxa"/>
            <w:tcBorders>
              <w:top w:val="nil"/>
              <w:left w:val="nil"/>
              <w:bottom w:val="nil"/>
              <w:right w:val="nil"/>
            </w:tcBorders>
            <w:shd w:val="clear" w:color="auto" w:fill="E5E5E5" w:themeFill="text1" w:themeFillTint="1A"/>
            <w:vAlign w:val="bottom"/>
            <w:hideMark/>
          </w:tcPr>
          <w:p w:rsidR="00767060" w:rsidRPr="006A075D" w:rsidRDefault="00767060" w:rsidP="000912B2">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Responsable</w:t>
            </w:r>
          </w:p>
        </w:tc>
      </w:tr>
      <w:tr w:rsidR="00767060" w:rsidRPr="006A075D" w:rsidTr="000912B2">
        <w:trPr>
          <w:trHeight w:val="300"/>
        </w:trPr>
        <w:tc>
          <w:tcPr>
            <w:tcW w:w="2492" w:type="dxa"/>
            <w:tcBorders>
              <w:top w:val="nil"/>
              <w:left w:val="nil"/>
              <w:bottom w:val="nil"/>
              <w:right w:val="nil"/>
            </w:tcBorders>
            <w:shd w:val="clear" w:color="auto" w:fill="E5E5E5" w:themeFill="text1" w:themeFillTint="1A"/>
            <w:noWrap/>
            <w:vAlign w:val="bottom"/>
            <w:hideMark/>
          </w:tcPr>
          <w:p w:rsidR="00767060" w:rsidRPr="006A075D" w:rsidRDefault="00767060" w:rsidP="000912B2">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Description :</w:t>
            </w:r>
          </w:p>
        </w:tc>
        <w:tc>
          <w:tcPr>
            <w:tcW w:w="6028" w:type="dxa"/>
            <w:tcBorders>
              <w:top w:val="nil"/>
              <w:left w:val="nil"/>
              <w:bottom w:val="nil"/>
              <w:right w:val="nil"/>
            </w:tcBorders>
            <w:shd w:val="clear" w:color="auto" w:fill="E5E5E5" w:themeFill="text1" w:themeFillTint="1A"/>
            <w:vAlign w:val="bottom"/>
            <w:hideMark/>
          </w:tcPr>
          <w:p w:rsidR="00767060" w:rsidRPr="006A075D" w:rsidRDefault="00767060" w:rsidP="000912B2">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Ajout d'une nouvelle pizza au catalogue</w:t>
            </w:r>
          </w:p>
        </w:tc>
      </w:tr>
      <w:tr w:rsidR="00767060" w:rsidRPr="006A075D" w:rsidTr="000912B2">
        <w:trPr>
          <w:trHeight w:val="300"/>
        </w:trPr>
        <w:tc>
          <w:tcPr>
            <w:tcW w:w="2492" w:type="dxa"/>
            <w:tcBorders>
              <w:top w:val="nil"/>
              <w:left w:val="nil"/>
              <w:bottom w:val="nil"/>
              <w:right w:val="nil"/>
            </w:tcBorders>
            <w:shd w:val="clear" w:color="auto" w:fill="E5E5E5" w:themeFill="text1" w:themeFillTint="1A"/>
            <w:noWrap/>
            <w:vAlign w:val="bottom"/>
            <w:hideMark/>
          </w:tcPr>
          <w:p w:rsidR="00767060" w:rsidRPr="006A075D" w:rsidRDefault="00767060" w:rsidP="000912B2">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Auteur (dates):</w:t>
            </w:r>
          </w:p>
        </w:tc>
        <w:tc>
          <w:tcPr>
            <w:tcW w:w="6028" w:type="dxa"/>
            <w:tcBorders>
              <w:top w:val="nil"/>
              <w:left w:val="nil"/>
              <w:bottom w:val="nil"/>
              <w:right w:val="nil"/>
            </w:tcBorders>
            <w:shd w:val="clear" w:color="auto" w:fill="E5E5E5" w:themeFill="text1" w:themeFillTint="1A"/>
            <w:vAlign w:val="bottom"/>
            <w:hideMark/>
          </w:tcPr>
          <w:p w:rsidR="00767060" w:rsidRPr="006A075D" w:rsidRDefault="00767060" w:rsidP="000912B2">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Rémy VALLET (29/11/2019)</w:t>
            </w:r>
          </w:p>
        </w:tc>
      </w:tr>
      <w:tr w:rsidR="00767060" w:rsidRPr="006A075D" w:rsidTr="000912B2">
        <w:trPr>
          <w:trHeight w:val="975"/>
        </w:trPr>
        <w:tc>
          <w:tcPr>
            <w:tcW w:w="2492" w:type="dxa"/>
            <w:tcBorders>
              <w:top w:val="nil"/>
              <w:left w:val="nil"/>
              <w:bottom w:val="nil"/>
              <w:right w:val="nil"/>
            </w:tcBorders>
            <w:shd w:val="clear" w:color="auto" w:fill="E5E5E5" w:themeFill="text1" w:themeFillTint="1A"/>
            <w:noWrap/>
            <w:hideMark/>
          </w:tcPr>
          <w:p w:rsidR="00767060" w:rsidRPr="006A075D" w:rsidRDefault="00767060" w:rsidP="000912B2">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lastRenderedPageBreak/>
              <w:t>Pré-conditions :</w:t>
            </w:r>
          </w:p>
        </w:tc>
        <w:tc>
          <w:tcPr>
            <w:tcW w:w="6028" w:type="dxa"/>
            <w:tcBorders>
              <w:top w:val="nil"/>
              <w:left w:val="nil"/>
              <w:bottom w:val="nil"/>
              <w:right w:val="nil"/>
            </w:tcBorders>
            <w:shd w:val="clear" w:color="auto" w:fill="E5E5E5" w:themeFill="text1" w:themeFillTint="1A"/>
            <w:vAlign w:val="bottom"/>
            <w:hideMark/>
          </w:tcPr>
          <w:p w:rsidR="00767060" w:rsidRPr="006A075D" w:rsidRDefault="00767060" w:rsidP="000912B2">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 Les ingrédients composant cette nouvelle recette ont été créés.</w:t>
            </w:r>
            <w:r w:rsidRPr="006A075D">
              <w:rPr>
                <w:rFonts w:ascii="Calibri" w:eastAsia="Times New Roman" w:hAnsi="Calibri" w:cs="Times New Roman"/>
                <w:color w:val="000000"/>
                <w:sz w:val="18"/>
                <w:szCs w:val="18"/>
              </w:rPr>
              <w:br/>
              <w:t>○ L'utilisateur possède des droits "Responsable"</w:t>
            </w:r>
            <w:r w:rsidRPr="006A075D">
              <w:rPr>
                <w:rFonts w:ascii="Calibri" w:eastAsia="Times New Roman" w:hAnsi="Calibri" w:cs="Times New Roman"/>
                <w:color w:val="000000"/>
                <w:sz w:val="18"/>
                <w:szCs w:val="18"/>
              </w:rPr>
              <w:br/>
              <w:t>○ Le prix d'achat d'un produit composé est calculé à l'enregistrement d'après les produits simples et les quantités renseignées</w:t>
            </w:r>
          </w:p>
        </w:tc>
      </w:tr>
      <w:tr w:rsidR="00767060" w:rsidRPr="006A075D" w:rsidTr="000912B2">
        <w:trPr>
          <w:trHeight w:val="495"/>
        </w:trPr>
        <w:tc>
          <w:tcPr>
            <w:tcW w:w="2492" w:type="dxa"/>
            <w:tcBorders>
              <w:top w:val="nil"/>
              <w:left w:val="nil"/>
              <w:bottom w:val="nil"/>
              <w:right w:val="nil"/>
            </w:tcBorders>
            <w:shd w:val="clear" w:color="auto" w:fill="E5E5E5" w:themeFill="text1" w:themeFillTint="1A"/>
            <w:noWrap/>
            <w:hideMark/>
          </w:tcPr>
          <w:p w:rsidR="00767060" w:rsidRPr="006A075D" w:rsidRDefault="00767060" w:rsidP="000912B2">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Démarrage :</w:t>
            </w:r>
          </w:p>
        </w:tc>
        <w:tc>
          <w:tcPr>
            <w:tcW w:w="6028" w:type="dxa"/>
            <w:tcBorders>
              <w:top w:val="nil"/>
              <w:left w:val="nil"/>
              <w:bottom w:val="nil"/>
              <w:right w:val="nil"/>
            </w:tcBorders>
            <w:shd w:val="clear" w:color="auto" w:fill="E5E5E5" w:themeFill="text1" w:themeFillTint="1A"/>
            <w:vAlign w:val="bottom"/>
            <w:hideMark/>
          </w:tcPr>
          <w:p w:rsidR="00767060" w:rsidRPr="006A075D" w:rsidRDefault="00767060" w:rsidP="000912B2">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 xml:space="preserve">Le responsable (gérant, </w:t>
            </w:r>
            <w:proofErr w:type="gramStart"/>
            <w:r w:rsidRPr="006A075D">
              <w:rPr>
                <w:rFonts w:ascii="Calibri" w:eastAsia="Times New Roman" w:hAnsi="Calibri" w:cs="Times New Roman"/>
                <w:color w:val="000000"/>
                <w:sz w:val="18"/>
                <w:szCs w:val="18"/>
              </w:rPr>
              <w:t>manager</w:t>
            </w:r>
            <w:proofErr w:type="gramEnd"/>
            <w:r w:rsidRPr="006A075D">
              <w:rPr>
                <w:rFonts w:ascii="Calibri" w:eastAsia="Times New Roman" w:hAnsi="Calibri" w:cs="Times New Roman"/>
                <w:color w:val="000000"/>
                <w:sz w:val="18"/>
                <w:szCs w:val="18"/>
              </w:rPr>
              <w:t xml:space="preserve"> de secteur, pizzaiolo responsable) ajoute ou retire un pizza du catalogue sur un ou plusieurs point de vente.</w:t>
            </w:r>
          </w:p>
        </w:tc>
      </w:tr>
      <w:tr w:rsidR="00767060" w:rsidRPr="006A075D" w:rsidTr="000912B2">
        <w:trPr>
          <w:trHeight w:val="90"/>
        </w:trPr>
        <w:tc>
          <w:tcPr>
            <w:tcW w:w="2492" w:type="dxa"/>
            <w:tcBorders>
              <w:top w:val="nil"/>
              <w:left w:val="nil"/>
              <w:bottom w:val="nil"/>
              <w:right w:val="nil"/>
            </w:tcBorders>
            <w:shd w:val="clear" w:color="auto" w:fill="E5E5E5" w:themeFill="text1" w:themeFillTint="1A"/>
            <w:noWrap/>
            <w:vAlign w:val="bottom"/>
            <w:hideMark/>
          </w:tcPr>
          <w:p w:rsidR="00767060" w:rsidRDefault="00767060" w:rsidP="000912B2">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 </w:t>
            </w:r>
          </w:p>
          <w:p w:rsidR="00767060" w:rsidRDefault="00767060" w:rsidP="000912B2">
            <w:pPr>
              <w:rPr>
                <w:rFonts w:ascii="Calibri" w:eastAsia="Times New Roman" w:hAnsi="Calibri" w:cs="Times New Roman"/>
                <w:color w:val="000000"/>
                <w:sz w:val="18"/>
                <w:szCs w:val="18"/>
              </w:rPr>
            </w:pPr>
          </w:p>
          <w:p w:rsidR="00767060" w:rsidRPr="006A075D" w:rsidRDefault="00767060" w:rsidP="000912B2">
            <w:pPr>
              <w:rPr>
                <w:rFonts w:ascii="Calibri" w:eastAsia="Times New Roman" w:hAnsi="Calibri" w:cs="Times New Roman"/>
                <w:color w:val="000000"/>
                <w:sz w:val="18"/>
                <w:szCs w:val="18"/>
              </w:rPr>
            </w:pPr>
          </w:p>
        </w:tc>
        <w:tc>
          <w:tcPr>
            <w:tcW w:w="6028" w:type="dxa"/>
            <w:tcBorders>
              <w:top w:val="nil"/>
              <w:left w:val="nil"/>
              <w:bottom w:val="nil"/>
              <w:right w:val="nil"/>
            </w:tcBorders>
            <w:shd w:val="clear" w:color="auto" w:fill="E5E5E5" w:themeFill="text1" w:themeFillTint="1A"/>
            <w:vAlign w:val="bottom"/>
            <w:hideMark/>
          </w:tcPr>
          <w:p w:rsidR="00767060" w:rsidRPr="006A075D" w:rsidRDefault="00767060" w:rsidP="000912B2">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 </w:t>
            </w:r>
          </w:p>
        </w:tc>
      </w:tr>
      <w:tr w:rsidR="00767060" w:rsidRPr="006A075D" w:rsidTr="000912B2">
        <w:trPr>
          <w:trHeight w:val="300"/>
        </w:trPr>
        <w:tc>
          <w:tcPr>
            <w:tcW w:w="8520" w:type="dxa"/>
            <w:gridSpan w:val="2"/>
            <w:tcBorders>
              <w:top w:val="nil"/>
              <w:left w:val="nil"/>
              <w:bottom w:val="nil"/>
              <w:right w:val="nil"/>
            </w:tcBorders>
            <w:shd w:val="clear" w:color="000000" w:fill="DAEEF3"/>
            <w:noWrap/>
            <w:vAlign w:val="bottom"/>
            <w:hideMark/>
          </w:tcPr>
          <w:p w:rsidR="00767060" w:rsidRPr="006A075D" w:rsidRDefault="00767060" w:rsidP="000912B2">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Description des scénarios</w:t>
            </w:r>
          </w:p>
        </w:tc>
      </w:tr>
      <w:tr w:rsidR="00767060" w:rsidRPr="006A075D" w:rsidTr="000912B2">
        <w:trPr>
          <w:trHeight w:val="300"/>
        </w:trPr>
        <w:tc>
          <w:tcPr>
            <w:tcW w:w="2492" w:type="dxa"/>
            <w:tcBorders>
              <w:top w:val="nil"/>
              <w:left w:val="nil"/>
              <w:bottom w:val="nil"/>
              <w:right w:val="nil"/>
            </w:tcBorders>
            <w:shd w:val="clear" w:color="auto" w:fill="E5E5E5" w:themeFill="text1" w:themeFillTint="1A"/>
            <w:noWrap/>
            <w:vAlign w:val="bottom"/>
            <w:hideMark/>
          </w:tcPr>
          <w:p w:rsidR="00767060" w:rsidRPr="006A075D" w:rsidRDefault="00767060" w:rsidP="000912B2">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Scénario nominal</w:t>
            </w:r>
          </w:p>
        </w:tc>
        <w:tc>
          <w:tcPr>
            <w:tcW w:w="6028" w:type="dxa"/>
            <w:tcBorders>
              <w:top w:val="nil"/>
              <w:left w:val="nil"/>
              <w:bottom w:val="nil"/>
              <w:right w:val="nil"/>
            </w:tcBorders>
            <w:shd w:val="clear" w:color="auto" w:fill="E5E5E5" w:themeFill="text1" w:themeFillTint="1A"/>
            <w:vAlign w:val="bottom"/>
            <w:hideMark/>
          </w:tcPr>
          <w:p w:rsidR="00767060" w:rsidRPr="006A075D" w:rsidRDefault="00767060" w:rsidP="000912B2">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 </w:t>
            </w:r>
          </w:p>
        </w:tc>
      </w:tr>
      <w:tr w:rsidR="00767060" w:rsidRPr="006A075D" w:rsidTr="000912B2">
        <w:trPr>
          <w:trHeight w:val="495"/>
        </w:trPr>
        <w:tc>
          <w:tcPr>
            <w:tcW w:w="2492" w:type="dxa"/>
            <w:tcBorders>
              <w:top w:val="nil"/>
              <w:left w:val="nil"/>
              <w:bottom w:val="nil"/>
              <w:right w:val="nil"/>
            </w:tcBorders>
            <w:shd w:val="clear" w:color="auto" w:fill="E5E5E5" w:themeFill="text1" w:themeFillTint="1A"/>
            <w:noWrap/>
            <w:hideMark/>
          </w:tcPr>
          <w:p w:rsidR="00767060" w:rsidRPr="006A075D" w:rsidRDefault="00767060" w:rsidP="000912B2">
            <w:pPr>
              <w:jc w:val="right"/>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1.</w:t>
            </w:r>
          </w:p>
        </w:tc>
        <w:tc>
          <w:tcPr>
            <w:tcW w:w="6028" w:type="dxa"/>
            <w:tcBorders>
              <w:top w:val="nil"/>
              <w:left w:val="nil"/>
              <w:bottom w:val="nil"/>
              <w:right w:val="nil"/>
            </w:tcBorders>
            <w:shd w:val="clear" w:color="auto" w:fill="E5E5E5" w:themeFill="text1" w:themeFillTint="1A"/>
            <w:vAlign w:val="bottom"/>
            <w:hideMark/>
          </w:tcPr>
          <w:p w:rsidR="00767060" w:rsidRPr="006A075D" w:rsidRDefault="00767060" w:rsidP="000912B2">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L'utilisateur affiche le catalogue produit contenant les produits composés (recettes, menus...) et les produits simples (ingrédients, sodas, divers…)</w:t>
            </w:r>
          </w:p>
        </w:tc>
      </w:tr>
      <w:tr w:rsidR="00767060" w:rsidRPr="006A075D" w:rsidTr="000912B2">
        <w:trPr>
          <w:trHeight w:val="300"/>
        </w:trPr>
        <w:tc>
          <w:tcPr>
            <w:tcW w:w="2492" w:type="dxa"/>
            <w:tcBorders>
              <w:top w:val="nil"/>
              <w:left w:val="nil"/>
              <w:bottom w:val="nil"/>
              <w:right w:val="nil"/>
            </w:tcBorders>
            <w:shd w:val="clear" w:color="auto" w:fill="E5E5E5" w:themeFill="text1" w:themeFillTint="1A"/>
            <w:noWrap/>
            <w:hideMark/>
          </w:tcPr>
          <w:p w:rsidR="00767060" w:rsidRPr="006A075D" w:rsidRDefault="00767060" w:rsidP="000912B2">
            <w:pPr>
              <w:jc w:val="right"/>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2.</w:t>
            </w:r>
          </w:p>
        </w:tc>
        <w:tc>
          <w:tcPr>
            <w:tcW w:w="6028" w:type="dxa"/>
            <w:tcBorders>
              <w:top w:val="nil"/>
              <w:left w:val="nil"/>
              <w:bottom w:val="nil"/>
              <w:right w:val="nil"/>
            </w:tcBorders>
            <w:shd w:val="clear" w:color="auto" w:fill="E5E5E5" w:themeFill="text1" w:themeFillTint="1A"/>
            <w:vAlign w:val="bottom"/>
            <w:hideMark/>
          </w:tcPr>
          <w:p w:rsidR="00767060" w:rsidRPr="006A075D" w:rsidRDefault="00767060" w:rsidP="000912B2">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L'utilisateur filtre le catalogue recettes</w:t>
            </w:r>
          </w:p>
        </w:tc>
      </w:tr>
      <w:tr w:rsidR="00767060" w:rsidRPr="006A075D" w:rsidTr="000912B2">
        <w:trPr>
          <w:trHeight w:val="495"/>
        </w:trPr>
        <w:tc>
          <w:tcPr>
            <w:tcW w:w="2492" w:type="dxa"/>
            <w:tcBorders>
              <w:top w:val="nil"/>
              <w:left w:val="nil"/>
              <w:bottom w:val="nil"/>
              <w:right w:val="nil"/>
            </w:tcBorders>
            <w:shd w:val="clear" w:color="auto" w:fill="E5E5E5" w:themeFill="text1" w:themeFillTint="1A"/>
            <w:noWrap/>
            <w:hideMark/>
          </w:tcPr>
          <w:p w:rsidR="00767060" w:rsidRPr="006A075D" w:rsidRDefault="00767060" w:rsidP="000912B2">
            <w:pPr>
              <w:jc w:val="right"/>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3.</w:t>
            </w:r>
          </w:p>
        </w:tc>
        <w:tc>
          <w:tcPr>
            <w:tcW w:w="6028" w:type="dxa"/>
            <w:tcBorders>
              <w:top w:val="nil"/>
              <w:left w:val="nil"/>
              <w:bottom w:val="nil"/>
              <w:right w:val="nil"/>
            </w:tcBorders>
            <w:shd w:val="clear" w:color="auto" w:fill="E5E5E5" w:themeFill="text1" w:themeFillTint="1A"/>
            <w:vAlign w:val="bottom"/>
            <w:hideMark/>
          </w:tcPr>
          <w:p w:rsidR="00767060" w:rsidRPr="006A075D" w:rsidRDefault="00767060" w:rsidP="000912B2">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L'utilisateur duplique une recette existante ou clique sur créer un produit de type produit composé</w:t>
            </w:r>
          </w:p>
        </w:tc>
      </w:tr>
      <w:tr w:rsidR="00767060" w:rsidRPr="006A075D" w:rsidTr="000912B2">
        <w:trPr>
          <w:trHeight w:val="1455"/>
        </w:trPr>
        <w:tc>
          <w:tcPr>
            <w:tcW w:w="2492" w:type="dxa"/>
            <w:tcBorders>
              <w:top w:val="nil"/>
              <w:left w:val="nil"/>
              <w:bottom w:val="nil"/>
              <w:right w:val="nil"/>
            </w:tcBorders>
            <w:shd w:val="clear" w:color="auto" w:fill="E5E5E5" w:themeFill="text1" w:themeFillTint="1A"/>
            <w:noWrap/>
            <w:hideMark/>
          </w:tcPr>
          <w:p w:rsidR="00767060" w:rsidRPr="006A075D" w:rsidRDefault="00767060" w:rsidP="000912B2">
            <w:pPr>
              <w:jc w:val="right"/>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4.</w:t>
            </w:r>
          </w:p>
        </w:tc>
        <w:tc>
          <w:tcPr>
            <w:tcW w:w="6028" w:type="dxa"/>
            <w:tcBorders>
              <w:top w:val="nil"/>
              <w:left w:val="nil"/>
              <w:bottom w:val="nil"/>
              <w:right w:val="nil"/>
            </w:tcBorders>
            <w:shd w:val="clear" w:color="auto" w:fill="E5E5E5" w:themeFill="text1" w:themeFillTint="1A"/>
            <w:vAlign w:val="bottom"/>
            <w:hideMark/>
          </w:tcPr>
          <w:p w:rsidR="00767060" w:rsidRPr="006A075D" w:rsidRDefault="00767060" w:rsidP="000912B2">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 xml:space="preserve">L'utilisateur renseigne la fiche produit : </w:t>
            </w:r>
            <w:r w:rsidRPr="006A075D">
              <w:rPr>
                <w:rFonts w:ascii="Calibri" w:eastAsia="Times New Roman" w:hAnsi="Calibri" w:cs="Times New Roman"/>
                <w:color w:val="000000"/>
                <w:sz w:val="18"/>
                <w:szCs w:val="18"/>
              </w:rPr>
              <w:br/>
              <w:t>- Sélection/Modification des ingrédients et des quantités</w:t>
            </w:r>
            <w:r w:rsidRPr="006A075D">
              <w:rPr>
                <w:rFonts w:ascii="Calibri" w:eastAsia="Times New Roman" w:hAnsi="Calibri" w:cs="Times New Roman"/>
                <w:color w:val="000000"/>
                <w:sz w:val="18"/>
                <w:szCs w:val="18"/>
              </w:rPr>
              <w:br/>
              <w:t>- Sélection/Modification des visuels produits</w:t>
            </w:r>
            <w:r w:rsidRPr="006A075D">
              <w:rPr>
                <w:rFonts w:ascii="Calibri" w:eastAsia="Times New Roman" w:hAnsi="Calibri" w:cs="Times New Roman"/>
                <w:color w:val="000000"/>
                <w:sz w:val="18"/>
                <w:szCs w:val="18"/>
              </w:rPr>
              <w:br/>
              <w:t>- Sélection des points de ventes</w:t>
            </w:r>
            <w:r w:rsidRPr="006A075D">
              <w:rPr>
                <w:rFonts w:ascii="Calibri" w:eastAsia="Times New Roman" w:hAnsi="Calibri" w:cs="Times New Roman"/>
                <w:color w:val="000000"/>
                <w:sz w:val="18"/>
                <w:szCs w:val="18"/>
              </w:rPr>
              <w:br/>
              <w:t>- Activation/Désactivation du produit</w:t>
            </w:r>
            <w:r w:rsidRPr="006A075D">
              <w:rPr>
                <w:rFonts w:ascii="Calibri" w:eastAsia="Times New Roman" w:hAnsi="Calibri" w:cs="Times New Roman"/>
                <w:color w:val="000000"/>
                <w:sz w:val="18"/>
                <w:szCs w:val="18"/>
              </w:rPr>
              <w:br/>
              <w:t>- Renseigne le prix de vente, l'éligibilité du produit aux remises</w:t>
            </w:r>
          </w:p>
        </w:tc>
      </w:tr>
      <w:tr w:rsidR="00767060" w:rsidRPr="006A075D" w:rsidTr="000912B2">
        <w:trPr>
          <w:trHeight w:val="300"/>
        </w:trPr>
        <w:tc>
          <w:tcPr>
            <w:tcW w:w="2492" w:type="dxa"/>
            <w:tcBorders>
              <w:top w:val="nil"/>
              <w:left w:val="nil"/>
              <w:bottom w:val="nil"/>
              <w:right w:val="nil"/>
            </w:tcBorders>
            <w:shd w:val="clear" w:color="auto" w:fill="E5E5E5" w:themeFill="text1" w:themeFillTint="1A"/>
            <w:noWrap/>
            <w:hideMark/>
          </w:tcPr>
          <w:p w:rsidR="00767060" w:rsidRPr="006A075D" w:rsidRDefault="00767060" w:rsidP="000912B2">
            <w:pPr>
              <w:jc w:val="right"/>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5.</w:t>
            </w:r>
          </w:p>
        </w:tc>
        <w:tc>
          <w:tcPr>
            <w:tcW w:w="6028" w:type="dxa"/>
            <w:tcBorders>
              <w:top w:val="nil"/>
              <w:left w:val="nil"/>
              <w:bottom w:val="nil"/>
              <w:right w:val="nil"/>
            </w:tcBorders>
            <w:shd w:val="clear" w:color="auto" w:fill="E5E5E5" w:themeFill="text1" w:themeFillTint="1A"/>
            <w:vAlign w:val="bottom"/>
            <w:hideMark/>
          </w:tcPr>
          <w:p w:rsidR="00767060" w:rsidRPr="006A075D" w:rsidRDefault="00767060" w:rsidP="000912B2">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L'utilisateur enregistre la fiche produit composé</w:t>
            </w:r>
          </w:p>
        </w:tc>
      </w:tr>
      <w:tr w:rsidR="00767060" w:rsidRPr="006A075D" w:rsidTr="000912B2">
        <w:trPr>
          <w:trHeight w:val="495"/>
        </w:trPr>
        <w:tc>
          <w:tcPr>
            <w:tcW w:w="2492" w:type="dxa"/>
            <w:tcBorders>
              <w:top w:val="nil"/>
              <w:left w:val="nil"/>
              <w:bottom w:val="nil"/>
              <w:right w:val="nil"/>
            </w:tcBorders>
            <w:shd w:val="clear" w:color="auto" w:fill="E5E5E5" w:themeFill="text1" w:themeFillTint="1A"/>
            <w:noWrap/>
            <w:hideMark/>
          </w:tcPr>
          <w:p w:rsidR="00767060" w:rsidRPr="006A075D" w:rsidRDefault="00767060" w:rsidP="000912B2">
            <w:pPr>
              <w:jc w:val="right"/>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6.</w:t>
            </w:r>
          </w:p>
        </w:tc>
        <w:tc>
          <w:tcPr>
            <w:tcW w:w="6028" w:type="dxa"/>
            <w:tcBorders>
              <w:top w:val="nil"/>
              <w:left w:val="nil"/>
              <w:bottom w:val="nil"/>
              <w:right w:val="nil"/>
            </w:tcBorders>
            <w:shd w:val="clear" w:color="auto" w:fill="E5E5E5" w:themeFill="text1" w:themeFillTint="1A"/>
            <w:vAlign w:val="bottom"/>
            <w:hideMark/>
          </w:tcPr>
          <w:p w:rsidR="00767060" w:rsidRPr="006A075D" w:rsidRDefault="00767060" w:rsidP="000912B2">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 xml:space="preserve">Le système met à jour le stock par point de vente (STK = MIN (STK ingrédient PDV / </w:t>
            </w:r>
            <w:proofErr w:type="spellStart"/>
            <w:r w:rsidRPr="006A075D">
              <w:rPr>
                <w:rFonts w:ascii="Calibri" w:eastAsia="Times New Roman" w:hAnsi="Calibri" w:cs="Times New Roman"/>
                <w:color w:val="000000"/>
                <w:sz w:val="18"/>
                <w:szCs w:val="18"/>
              </w:rPr>
              <w:t>Qtté</w:t>
            </w:r>
            <w:proofErr w:type="spellEnd"/>
            <w:r w:rsidRPr="006A075D">
              <w:rPr>
                <w:rFonts w:ascii="Calibri" w:eastAsia="Times New Roman" w:hAnsi="Calibri" w:cs="Times New Roman"/>
                <w:color w:val="000000"/>
                <w:sz w:val="18"/>
                <w:szCs w:val="18"/>
              </w:rPr>
              <w:t>)</w:t>
            </w:r>
          </w:p>
        </w:tc>
      </w:tr>
      <w:tr w:rsidR="00767060" w:rsidRPr="006A075D" w:rsidTr="000912B2">
        <w:trPr>
          <w:trHeight w:val="300"/>
        </w:trPr>
        <w:tc>
          <w:tcPr>
            <w:tcW w:w="2492" w:type="dxa"/>
            <w:tcBorders>
              <w:top w:val="nil"/>
              <w:left w:val="nil"/>
              <w:bottom w:val="nil"/>
              <w:right w:val="nil"/>
            </w:tcBorders>
            <w:shd w:val="clear" w:color="auto" w:fill="E5E5E5" w:themeFill="text1" w:themeFillTint="1A"/>
            <w:noWrap/>
            <w:hideMark/>
          </w:tcPr>
          <w:p w:rsidR="00767060" w:rsidRPr="006A075D" w:rsidRDefault="00767060" w:rsidP="000912B2">
            <w:pPr>
              <w:jc w:val="right"/>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7.</w:t>
            </w:r>
          </w:p>
        </w:tc>
        <w:tc>
          <w:tcPr>
            <w:tcW w:w="6028" w:type="dxa"/>
            <w:tcBorders>
              <w:top w:val="nil"/>
              <w:left w:val="nil"/>
              <w:bottom w:val="nil"/>
              <w:right w:val="nil"/>
            </w:tcBorders>
            <w:shd w:val="clear" w:color="auto" w:fill="E5E5E5" w:themeFill="text1" w:themeFillTint="1A"/>
            <w:vAlign w:val="bottom"/>
            <w:hideMark/>
          </w:tcPr>
          <w:p w:rsidR="00767060" w:rsidRPr="006A075D" w:rsidRDefault="00767060" w:rsidP="000912B2">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 xml:space="preserve">Le système met à jour le prix d'achat (PA = </w:t>
            </w:r>
            <w:proofErr w:type="gramStart"/>
            <w:r w:rsidRPr="006A075D">
              <w:rPr>
                <w:rFonts w:ascii="Calibri" w:eastAsia="Times New Roman" w:hAnsi="Calibri" w:cs="Times New Roman"/>
                <w:color w:val="000000"/>
                <w:sz w:val="18"/>
                <w:szCs w:val="18"/>
              </w:rPr>
              <w:t>SOMME(</w:t>
            </w:r>
            <w:proofErr w:type="gramEnd"/>
            <w:r w:rsidRPr="006A075D">
              <w:rPr>
                <w:rFonts w:ascii="Calibri" w:eastAsia="Times New Roman" w:hAnsi="Calibri" w:cs="Times New Roman"/>
                <w:color w:val="000000"/>
                <w:sz w:val="18"/>
                <w:szCs w:val="18"/>
              </w:rPr>
              <w:t>PA ingrédient*Quantité)</w:t>
            </w:r>
          </w:p>
        </w:tc>
      </w:tr>
      <w:tr w:rsidR="00767060" w:rsidRPr="006A075D" w:rsidTr="000912B2">
        <w:trPr>
          <w:trHeight w:val="300"/>
        </w:trPr>
        <w:tc>
          <w:tcPr>
            <w:tcW w:w="2492" w:type="dxa"/>
            <w:tcBorders>
              <w:top w:val="nil"/>
              <w:left w:val="nil"/>
              <w:bottom w:val="nil"/>
              <w:right w:val="nil"/>
            </w:tcBorders>
            <w:shd w:val="clear" w:color="auto" w:fill="E5E5E5" w:themeFill="text1" w:themeFillTint="1A"/>
            <w:noWrap/>
            <w:vAlign w:val="bottom"/>
            <w:hideMark/>
          </w:tcPr>
          <w:p w:rsidR="00767060" w:rsidRPr="006A075D" w:rsidRDefault="00767060" w:rsidP="000912B2">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Scénarios alternatifs</w:t>
            </w:r>
          </w:p>
        </w:tc>
        <w:tc>
          <w:tcPr>
            <w:tcW w:w="6028" w:type="dxa"/>
            <w:tcBorders>
              <w:top w:val="nil"/>
              <w:left w:val="nil"/>
              <w:bottom w:val="nil"/>
              <w:right w:val="nil"/>
            </w:tcBorders>
            <w:shd w:val="clear" w:color="auto" w:fill="E5E5E5" w:themeFill="text1" w:themeFillTint="1A"/>
            <w:vAlign w:val="bottom"/>
            <w:hideMark/>
          </w:tcPr>
          <w:p w:rsidR="00767060" w:rsidRPr="006A075D" w:rsidRDefault="00767060" w:rsidP="000912B2">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 </w:t>
            </w:r>
          </w:p>
        </w:tc>
      </w:tr>
      <w:tr w:rsidR="00767060" w:rsidRPr="006A075D" w:rsidTr="000912B2">
        <w:trPr>
          <w:trHeight w:val="300"/>
        </w:trPr>
        <w:tc>
          <w:tcPr>
            <w:tcW w:w="2492" w:type="dxa"/>
            <w:tcBorders>
              <w:top w:val="nil"/>
              <w:left w:val="nil"/>
              <w:bottom w:val="nil"/>
              <w:right w:val="nil"/>
            </w:tcBorders>
            <w:shd w:val="clear" w:color="auto" w:fill="E5E5E5" w:themeFill="text1" w:themeFillTint="1A"/>
            <w:noWrap/>
            <w:hideMark/>
          </w:tcPr>
          <w:p w:rsidR="00767060" w:rsidRPr="006A075D" w:rsidRDefault="00767060" w:rsidP="000912B2">
            <w:pPr>
              <w:jc w:val="right"/>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4a.</w:t>
            </w:r>
          </w:p>
        </w:tc>
        <w:tc>
          <w:tcPr>
            <w:tcW w:w="6028" w:type="dxa"/>
            <w:tcBorders>
              <w:top w:val="nil"/>
              <w:left w:val="nil"/>
              <w:bottom w:val="nil"/>
              <w:right w:val="nil"/>
            </w:tcBorders>
            <w:shd w:val="clear" w:color="auto" w:fill="E5E5E5" w:themeFill="text1" w:themeFillTint="1A"/>
            <w:vAlign w:val="bottom"/>
            <w:hideMark/>
          </w:tcPr>
          <w:p w:rsidR="00767060" w:rsidRPr="006A075D" w:rsidRDefault="00767060" w:rsidP="000912B2">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L'ingrédient n'est pas encore créé</w:t>
            </w:r>
          </w:p>
        </w:tc>
      </w:tr>
      <w:tr w:rsidR="00767060" w:rsidRPr="006A075D" w:rsidTr="000912B2">
        <w:trPr>
          <w:trHeight w:val="285"/>
        </w:trPr>
        <w:tc>
          <w:tcPr>
            <w:tcW w:w="2492" w:type="dxa"/>
            <w:tcBorders>
              <w:top w:val="nil"/>
              <w:left w:val="nil"/>
              <w:bottom w:val="nil"/>
              <w:right w:val="nil"/>
            </w:tcBorders>
            <w:shd w:val="clear" w:color="auto" w:fill="E5E5E5" w:themeFill="text1" w:themeFillTint="1A"/>
            <w:noWrap/>
            <w:hideMark/>
          </w:tcPr>
          <w:p w:rsidR="00767060" w:rsidRPr="006A075D" w:rsidRDefault="00767060" w:rsidP="000912B2">
            <w:pPr>
              <w:jc w:val="right"/>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4b.</w:t>
            </w:r>
          </w:p>
        </w:tc>
        <w:tc>
          <w:tcPr>
            <w:tcW w:w="6028" w:type="dxa"/>
            <w:tcBorders>
              <w:top w:val="nil"/>
              <w:left w:val="nil"/>
              <w:bottom w:val="nil"/>
              <w:right w:val="nil"/>
            </w:tcBorders>
            <w:shd w:val="clear" w:color="auto" w:fill="E5E5E5" w:themeFill="text1" w:themeFillTint="1A"/>
            <w:hideMark/>
          </w:tcPr>
          <w:p w:rsidR="00767060" w:rsidRPr="006A075D" w:rsidRDefault="00767060" w:rsidP="000912B2">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L'utilisateur sauvegarde sa création en cours et procède à une création d'ingrédient</w:t>
            </w:r>
          </w:p>
        </w:tc>
      </w:tr>
      <w:tr w:rsidR="00767060" w:rsidRPr="006A075D" w:rsidTr="000912B2">
        <w:trPr>
          <w:trHeight w:val="300"/>
        </w:trPr>
        <w:tc>
          <w:tcPr>
            <w:tcW w:w="2492" w:type="dxa"/>
            <w:tcBorders>
              <w:top w:val="nil"/>
              <w:left w:val="nil"/>
              <w:bottom w:val="nil"/>
              <w:right w:val="nil"/>
            </w:tcBorders>
            <w:shd w:val="clear" w:color="auto" w:fill="E5E5E5" w:themeFill="text1" w:themeFillTint="1A"/>
            <w:noWrap/>
            <w:hideMark/>
          </w:tcPr>
          <w:p w:rsidR="00767060" w:rsidRPr="006A075D" w:rsidRDefault="00767060" w:rsidP="000912B2">
            <w:pPr>
              <w:jc w:val="right"/>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7a.</w:t>
            </w:r>
          </w:p>
        </w:tc>
        <w:tc>
          <w:tcPr>
            <w:tcW w:w="6028" w:type="dxa"/>
            <w:tcBorders>
              <w:top w:val="nil"/>
              <w:left w:val="nil"/>
              <w:bottom w:val="nil"/>
              <w:right w:val="nil"/>
            </w:tcBorders>
            <w:shd w:val="clear" w:color="auto" w:fill="E5E5E5" w:themeFill="text1" w:themeFillTint="1A"/>
            <w:vAlign w:val="bottom"/>
            <w:hideMark/>
          </w:tcPr>
          <w:p w:rsidR="00767060" w:rsidRPr="006A075D" w:rsidRDefault="00767060" w:rsidP="000912B2">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Un ingrédient n'a pas de PA renseigné</w:t>
            </w:r>
          </w:p>
        </w:tc>
      </w:tr>
      <w:tr w:rsidR="00767060" w:rsidRPr="006A075D" w:rsidTr="000912B2">
        <w:trPr>
          <w:trHeight w:val="300"/>
        </w:trPr>
        <w:tc>
          <w:tcPr>
            <w:tcW w:w="2492" w:type="dxa"/>
            <w:tcBorders>
              <w:top w:val="nil"/>
              <w:left w:val="nil"/>
              <w:bottom w:val="nil"/>
              <w:right w:val="nil"/>
            </w:tcBorders>
            <w:shd w:val="clear" w:color="auto" w:fill="E5E5E5" w:themeFill="text1" w:themeFillTint="1A"/>
            <w:noWrap/>
            <w:hideMark/>
          </w:tcPr>
          <w:p w:rsidR="00767060" w:rsidRPr="006A075D" w:rsidRDefault="00767060" w:rsidP="000912B2">
            <w:pPr>
              <w:jc w:val="right"/>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7b.</w:t>
            </w:r>
          </w:p>
        </w:tc>
        <w:tc>
          <w:tcPr>
            <w:tcW w:w="6028" w:type="dxa"/>
            <w:tcBorders>
              <w:top w:val="nil"/>
              <w:left w:val="nil"/>
              <w:bottom w:val="nil"/>
              <w:right w:val="nil"/>
            </w:tcBorders>
            <w:shd w:val="clear" w:color="auto" w:fill="E5E5E5" w:themeFill="text1" w:themeFillTint="1A"/>
            <w:hideMark/>
          </w:tcPr>
          <w:p w:rsidR="00767060" w:rsidRPr="006A075D" w:rsidRDefault="00767060" w:rsidP="000912B2">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Le PA est obligatoire à la création de produit simple</w:t>
            </w:r>
          </w:p>
        </w:tc>
      </w:tr>
      <w:tr w:rsidR="00767060" w:rsidRPr="006A075D" w:rsidTr="000912B2">
        <w:trPr>
          <w:trHeight w:val="300"/>
        </w:trPr>
        <w:tc>
          <w:tcPr>
            <w:tcW w:w="8520" w:type="dxa"/>
            <w:gridSpan w:val="2"/>
            <w:tcBorders>
              <w:top w:val="nil"/>
              <w:left w:val="nil"/>
              <w:bottom w:val="nil"/>
              <w:right w:val="nil"/>
            </w:tcBorders>
            <w:shd w:val="clear" w:color="000000" w:fill="DAEEF3"/>
            <w:noWrap/>
            <w:vAlign w:val="bottom"/>
            <w:hideMark/>
          </w:tcPr>
          <w:p w:rsidR="00767060" w:rsidRPr="006A075D" w:rsidRDefault="00767060" w:rsidP="000912B2">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 </w:t>
            </w:r>
          </w:p>
        </w:tc>
      </w:tr>
      <w:tr w:rsidR="00767060" w:rsidRPr="006A075D" w:rsidTr="000912B2">
        <w:trPr>
          <w:trHeight w:val="300"/>
        </w:trPr>
        <w:tc>
          <w:tcPr>
            <w:tcW w:w="2492" w:type="dxa"/>
            <w:tcBorders>
              <w:top w:val="nil"/>
              <w:left w:val="nil"/>
              <w:bottom w:val="nil"/>
              <w:right w:val="nil"/>
            </w:tcBorders>
            <w:shd w:val="clear" w:color="auto" w:fill="E5E5E5" w:themeFill="text1" w:themeFillTint="1A"/>
            <w:noWrap/>
            <w:hideMark/>
          </w:tcPr>
          <w:p w:rsidR="00767060" w:rsidRPr="006A075D" w:rsidRDefault="00767060" w:rsidP="000912B2">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Fin :</w:t>
            </w:r>
          </w:p>
        </w:tc>
        <w:tc>
          <w:tcPr>
            <w:tcW w:w="6028" w:type="dxa"/>
            <w:tcBorders>
              <w:top w:val="nil"/>
              <w:left w:val="nil"/>
              <w:bottom w:val="nil"/>
              <w:right w:val="nil"/>
            </w:tcBorders>
            <w:shd w:val="clear" w:color="auto" w:fill="E5E5E5" w:themeFill="text1" w:themeFillTint="1A"/>
            <w:vAlign w:val="bottom"/>
            <w:hideMark/>
          </w:tcPr>
          <w:p w:rsidR="00767060" w:rsidRPr="006A075D" w:rsidRDefault="00767060" w:rsidP="000912B2">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 Scénario nominal point 5</w:t>
            </w:r>
          </w:p>
        </w:tc>
      </w:tr>
      <w:tr w:rsidR="00767060" w:rsidRPr="006A075D" w:rsidTr="000912B2">
        <w:trPr>
          <w:trHeight w:val="300"/>
        </w:trPr>
        <w:tc>
          <w:tcPr>
            <w:tcW w:w="2492" w:type="dxa"/>
            <w:tcBorders>
              <w:top w:val="nil"/>
              <w:left w:val="nil"/>
              <w:bottom w:val="nil"/>
              <w:right w:val="nil"/>
            </w:tcBorders>
            <w:shd w:val="clear" w:color="auto" w:fill="E5E5E5" w:themeFill="text1" w:themeFillTint="1A"/>
            <w:noWrap/>
            <w:hideMark/>
          </w:tcPr>
          <w:p w:rsidR="00767060" w:rsidRPr="006A075D" w:rsidRDefault="00767060" w:rsidP="000912B2">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Post-conditions :</w:t>
            </w:r>
          </w:p>
        </w:tc>
        <w:tc>
          <w:tcPr>
            <w:tcW w:w="6028" w:type="dxa"/>
            <w:tcBorders>
              <w:top w:val="nil"/>
              <w:left w:val="nil"/>
              <w:bottom w:val="nil"/>
              <w:right w:val="nil"/>
            </w:tcBorders>
            <w:shd w:val="clear" w:color="auto" w:fill="E5E5E5" w:themeFill="text1" w:themeFillTint="1A"/>
            <w:vAlign w:val="bottom"/>
            <w:hideMark/>
          </w:tcPr>
          <w:p w:rsidR="00767060" w:rsidRPr="006A075D" w:rsidRDefault="00767060" w:rsidP="000912B2">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Le produit composé actif s'affiche et peut être ajouté au panier.</w:t>
            </w:r>
          </w:p>
        </w:tc>
      </w:tr>
      <w:tr w:rsidR="00767060" w:rsidRPr="006A075D" w:rsidTr="000912B2">
        <w:trPr>
          <w:trHeight w:val="300"/>
        </w:trPr>
        <w:tc>
          <w:tcPr>
            <w:tcW w:w="2492" w:type="dxa"/>
            <w:tcBorders>
              <w:top w:val="nil"/>
              <w:left w:val="nil"/>
              <w:bottom w:val="nil"/>
              <w:right w:val="nil"/>
            </w:tcBorders>
            <w:shd w:val="clear" w:color="auto" w:fill="E5E5E5" w:themeFill="text1" w:themeFillTint="1A"/>
            <w:noWrap/>
            <w:vAlign w:val="bottom"/>
            <w:hideMark/>
          </w:tcPr>
          <w:p w:rsidR="00767060" w:rsidRPr="006A075D" w:rsidRDefault="00767060" w:rsidP="000912B2">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 </w:t>
            </w:r>
          </w:p>
        </w:tc>
        <w:tc>
          <w:tcPr>
            <w:tcW w:w="6028" w:type="dxa"/>
            <w:tcBorders>
              <w:top w:val="nil"/>
              <w:left w:val="nil"/>
              <w:bottom w:val="nil"/>
              <w:right w:val="nil"/>
            </w:tcBorders>
            <w:shd w:val="clear" w:color="auto" w:fill="E5E5E5" w:themeFill="text1" w:themeFillTint="1A"/>
            <w:vAlign w:val="bottom"/>
            <w:hideMark/>
          </w:tcPr>
          <w:p w:rsidR="00767060" w:rsidRPr="006A075D" w:rsidRDefault="00767060" w:rsidP="000912B2">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Un produit composé actif se désactive lorsque son stock est &lt; 1.</w:t>
            </w:r>
          </w:p>
        </w:tc>
      </w:tr>
      <w:tr w:rsidR="00767060" w:rsidRPr="006A075D" w:rsidTr="000912B2">
        <w:trPr>
          <w:trHeight w:val="300"/>
        </w:trPr>
        <w:tc>
          <w:tcPr>
            <w:tcW w:w="8520" w:type="dxa"/>
            <w:gridSpan w:val="2"/>
            <w:tcBorders>
              <w:top w:val="nil"/>
              <w:left w:val="nil"/>
              <w:bottom w:val="nil"/>
              <w:right w:val="nil"/>
            </w:tcBorders>
            <w:shd w:val="clear" w:color="000000" w:fill="DAEEF3"/>
            <w:noWrap/>
            <w:vAlign w:val="bottom"/>
            <w:hideMark/>
          </w:tcPr>
          <w:p w:rsidR="00767060" w:rsidRPr="006A075D" w:rsidRDefault="00767060" w:rsidP="000912B2">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Compléments</w:t>
            </w:r>
          </w:p>
        </w:tc>
      </w:tr>
      <w:tr w:rsidR="00767060" w:rsidRPr="006A075D" w:rsidTr="000912B2">
        <w:trPr>
          <w:trHeight w:val="1185"/>
        </w:trPr>
        <w:tc>
          <w:tcPr>
            <w:tcW w:w="2492" w:type="dxa"/>
            <w:tcBorders>
              <w:top w:val="nil"/>
              <w:left w:val="nil"/>
              <w:bottom w:val="nil"/>
              <w:right w:val="nil"/>
            </w:tcBorders>
            <w:shd w:val="clear" w:color="auto" w:fill="E5E5E5" w:themeFill="text1" w:themeFillTint="1A"/>
            <w:noWrap/>
            <w:hideMark/>
          </w:tcPr>
          <w:p w:rsidR="00767060" w:rsidRPr="006A075D" w:rsidRDefault="00767060" w:rsidP="000912B2">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Ergonomie</w:t>
            </w:r>
          </w:p>
        </w:tc>
        <w:tc>
          <w:tcPr>
            <w:tcW w:w="6028" w:type="dxa"/>
            <w:tcBorders>
              <w:top w:val="nil"/>
              <w:left w:val="nil"/>
              <w:bottom w:val="nil"/>
              <w:right w:val="nil"/>
            </w:tcBorders>
            <w:shd w:val="clear" w:color="auto" w:fill="E5E5E5" w:themeFill="text1" w:themeFillTint="1A"/>
            <w:vAlign w:val="bottom"/>
            <w:hideMark/>
          </w:tcPr>
          <w:p w:rsidR="00767060" w:rsidRPr="006A075D" w:rsidRDefault="00767060" w:rsidP="000912B2">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 L'utilisateur visualise dans la liste : le nom du produit, le type (simple/composé), le stock disponible (réel/calculé), le PA, le PV, le Nb ingrédients, le Nb de PDV, si le produit est actif, si le produit est éligible aux remises ou non.</w:t>
            </w:r>
            <w:r w:rsidRPr="006A075D">
              <w:rPr>
                <w:rFonts w:ascii="Calibri" w:eastAsia="Times New Roman" w:hAnsi="Calibri" w:cs="Times New Roman"/>
                <w:color w:val="000000"/>
                <w:sz w:val="18"/>
                <w:szCs w:val="18"/>
              </w:rPr>
              <w:br/>
              <w:t>○ L'utilisateur peux modifier, dupliquer, activer/désactiver, rendre éligible au remise à partir de la liste produit</w:t>
            </w:r>
          </w:p>
        </w:tc>
      </w:tr>
      <w:tr w:rsidR="00767060" w:rsidRPr="006A075D" w:rsidTr="000912B2">
        <w:trPr>
          <w:trHeight w:val="1695"/>
        </w:trPr>
        <w:tc>
          <w:tcPr>
            <w:tcW w:w="2492" w:type="dxa"/>
            <w:tcBorders>
              <w:top w:val="nil"/>
              <w:left w:val="nil"/>
              <w:bottom w:val="nil"/>
              <w:right w:val="nil"/>
            </w:tcBorders>
            <w:shd w:val="clear" w:color="auto" w:fill="E5E5E5" w:themeFill="text1" w:themeFillTint="1A"/>
            <w:noWrap/>
            <w:hideMark/>
          </w:tcPr>
          <w:p w:rsidR="00767060" w:rsidRPr="006A075D" w:rsidRDefault="00767060" w:rsidP="000912B2">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lastRenderedPageBreak/>
              <w:t>Performance attendue</w:t>
            </w:r>
          </w:p>
        </w:tc>
        <w:tc>
          <w:tcPr>
            <w:tcW w:w="6028" w:type="dxa"/>
            <w:tcBorders>
              <w:top w:val="nil"/>
              <w:left w:val="nil"/>
              <w:bottom w:val="nil"/>
              <w:right w:val="nil"/>
            </w:tcBorders>
            <w:shd w:val="clear" w:color="auto" w:fill="E5E5E5" w:themeFill="text1" w:themeFillTint="1A"/>
            <w:vAlign w:val="bottom"/>
            <w:hideMark/>
          </w:tcPr>
          <w:p w:rsidR="00767060" w:rsidRPr="006A075D" w:rsidRDefault="00767060" w:rsidP="000912B2">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 Affichage instantané  des produits sur les PDV concernés et sur le site web.</w:t>
            </w:r>
            <w:r w:rsidRPr="006A075D">
              <w:rPr>
                <w:rFonts w:ascii="Calibri" w:eastAsia="Times New Roman" w:hAnsi="Calibri" w:cs="Times New Roman"/>
                <w:color w:val="000000"/>
                <w:sz w:val="18"/>
                <w:szCs w:val="18"/>
              </w:rPr>
              <w:br/>
              <w:t>○ Mise à jour du stock calculé en temps réel (système de stock tampon du stock réel et par point de vente correspondant STK réel - Commandes en cours).</w:t>
            </w:r>
            <w:r w:rsidRPr="006A075D">
              <w:rPr>
                <w:rFonts w:ascii="Calibri" w:eastAsia="Times New Roman" w:hAnsi="Calibri" w:cs="Times New Roman"/>
                <w:color w:val="000000"/>
                <w:sz w:val="18"/>
                <w:szCs w:val="18"/>
              </w:rPr>
              <w:br/>
              <w:t>○ Désactivation du bouton ajout au panier en temps réel lorsque le stock calculé restant est &lt; 1.</w:t>
            </w:r>
            <w:r w:rsidRPr="006A075D">
              <w:rPr>
                <w:rFonts w:ascii="Calibri" w:eastAsia="Times New Roman" w:hAnsi="Calibri" w:cs="Times New Roman"/>
                <w:color w:val="000000"/>
                <w:sz w:val="18"/>
                <w:szCs w:val="18"/>
              </w:rPr>
              <w:br/>
              <w:t xml:space="preserve">○ Retrait et affichage de la fiche produit sur un point de vente (système/site web) lorsque le stock réel &lt; 1 ou &gt; 1 (désactivation/activation par traitement de nuit) </w:t>
            </w:r>
          </w:p>
        </w:tc>
      </w:tr>
      <w:tr w:rsidR="00767060" w:rsidRPr="006A075D" w:rsidTr="000912B2">
        <w:trPr>
          <w:trHeight w:val="1215"/>
        </w:trPr>
        <w:tc>
          <w:tcPr>
            <w:tcW w:w="2492" w:type="dxa"/>
            <w:tcBorders>
              <w:top w:val="nil"/>
              <w:left w:val="nil"/>
              <w:bottom w:val="nil"/>
              <w:right w:val="nil"/>
            </w:tcBorders>
            <w:shd w:val="clear" w:color="auto" w:fill="E5E5E5" w:themeFill="text1" w:themeFillTint="1A"/>
            <w:noWrap/>
            <w:hideMark/>
          </w:tcPr>
          <w:p w:rsidR="00767060" w:rsidRPr="006A075D" w:rsidRDefault="00767060" w:rsidP="000912B2">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Problèmes non résolus</w:t>
            </w:r>
          </w:p>
        </w:tc>
        <w:tc>
          <w:tcPr>
            <w:tcW w:w="6028" w:type="dxa"/>
            <w:tcBorders>
              <w:top w:val="nil"/>
              <w:left w:val="nil"/>
              <w:bottom w:val="nil"/>
              <w:right w:val="nil"/>
            </w:tcBorders>
            <w:shd w:val="clear" w:color="auto" w:fill="E5E5E5" w:themeFill="text1" w:themeFillTint="1A"/>
            <w:vAlign w:val="bottom"/>
            <w:hideMark/>
          </w:tcPr>
          <w:p w:rsidR="00767060" w:rsidRPr="006A075D" w:rsidRDefault="00767060" w:rsidP="000912B2">
            <w:pPr>
              <w:rPr>
                <w:rFonts w:ascii="Calibri" w:eastAsia="Times New Roman" w:hAnsi="Calibri" w:cs="Times New Roman"/>
                <w:color w:val="000000"/>
                <w:sz w:val="18"/>
                <w:szCs w:val="18"/>
              </w:rPr>
            </w:pPr>
            <w:r w:rsidRPr="006A075D">
              <w:rPr>
                <w:rFonts w:ascii="Calibri" w:eastAsia="Times New Roman" w:hAnsi="Calibri" w:cs="Times New Roman"/>
                <w:color w:val="000000"/>
                <w:sz w:val="18"/>
                <w:szCs w:val="18"/>
              </w:rPr>
              <w:t xml:space="preserve">L'activation/désactivation manuelle d'un produit est prioritaire sur le traitement automatique. </w:t>
            </w:r>
            <w:r w:rsidRPr="006A075D">
              <w:rPr>
                <w:rFonts w:ascii="Calibri" w:eastAsia="Times New Roman" w:hAnsi="Calibri" w:cs="Times New Roman"/>
                <w:color w:val="000000"/>
                <w:sz w:val="18"/>
                <w:szCs w:val="18"/>
              </w:rPr>
              <w:br/>
              <w:t xml:space="preserve">Souhaitez-vous un </w:t>
            </w:r>
            <w:proofErr w:type="spellStart"/>
            <w:r w:rsidRPr="006A075D">
              <w:rPr>
                <w:rFonts w:ascii="Calibri" w:eastAsia="Times New Roman" w:hAnsi="Calibri" w:cs="Times New Roman"/>
                <w:color w:val="000000"/>
                <w:sz w:val="18"/>
                <w:szCs w:val="18"/>
              </w:rPr>
              <w:t>reporting</w:t>
            </w:r>
            <w:proofErr w:type="spellEnd"/>
            <w:r w:rsidRPr="006A075D">
              <w:rPr>
                <w:rFonts w:ascii="Calibri" w:eastAsia="Times New Roman" w:hAnsi="Calibri" w:cs="Times New Roman"/>
                <w:color w:val="000000"/>
                <w:sz w:val="18"/>
                <w:szCs w:val="18"/>
              </w:rPr>
              <w:t xml:space="preserve"> quotidien indiquant les mouvements de visibilité produit afin de pouvoir détecter (et rectifier le cas échéant) les erreurs de stock ou les oublis d'activation/de désactivation produit ?</w:t>
            </w:r>
          </w:p>
        </w:tc>
      </w:tr>
    </w:tbl>
    <w:p w:rsidR="00767060" w:rsidRDefault="00767060" w:rsidP="00767060">
      <w:pPr>
        <w:pStyle w:val="Corpsdetexte"/>
        <w:spacing w:before="240"/>
        <w:rPr>
          <w:rFonts w:eastAsia="DejaVu Sans" w:cs="DejaVu Sans"/>
        </w:rPr>
      </w:pPr>
    </w:p>
    <w:p w:rsidR="00767060" w:rsidRPr="00FF5578" w:rsidRDefault="00767060" w:rsidP="00767060">
      <w:pPr>
        <w:pStyle w:val="Titre3"/>
      </w:pPr>
      <w:r w:rsidRPr="00FF5578">
        <w:rPr>
          <w:rFonts w:ascii="Calibri" w:eastAsia="Times New Roman" w:hAnsi="Calibri" w:cs="Times New Roman"/>
          <w:color w:val="000000"/>
          <w:sz w:val="18"/>
          <w:szCs w:val="18"/>
        </w:rPr>
        <w:t xml:space="preserve"> </w:t>
      </w:r>
      <w:r>
        <w:rPr>
          <w:rFonts w:eastAsia="DejaVu Sans" w:cs="DejaVu Sans"/>
        </w:rPr>
        <w:t>S'identifier sur le site</w:t>
      </w:r>
    </w:p>
    <w:tbl>
      <w:tblPr>
        <w:tblW w:w="9100" w:type="dxa"/>
        <w:tblInd w:w="55" w:type="dxa"/>
        <w:tblCellMar>
          <w:left w:w="70" w:type="dxa"/>
          <w:right w:w="70" w:type="dxa"/>
        </w:tblCellMar>
        <w:tblLook w:val="04A0" w:firstRow="1" w:lastRow="0" w:firstColumn="1" w:lastColumn="0" w:noHBand="0" w:noVBand="1"/>
      </w:tblPr>
      <w:tblGrid>
        <w:gridCol w:w="2425"/>
        <w:gridCol w:w="6675"/>
      </w:tblGrid>
      <w:tr w:rsidR="00767060" w:rsidRPr="00646F58" w:rsidTr="000912B2">
        <w:trPr>
          <w:trHeight w:val="300"/>
        </w:trPr>
        <w:tc>
          <w:tcPr>
            <w:tcW w:w="9100" w:type="dxa"/>
            <w:gridSpan w:val="2"/>
            <w:tcBorders>
              <w:top w:val="nil"/>
              <w:left w:val="nil"/>
              <w:bottom w:val="nil"/>
              <w:right w:val="nil"/>
            </w:tcBorders>
            <w:shd w:val="clear" w:color="000000" w:fill="DAEEF3"/>
            <w:noWrap/>
            <w:vAlign w:val="bottom"/>
            <w:hideMark/>
          </w:tcPr>
          <w:p w:rsidR="00767060" w:rsidRPr="00646F58" w:rsidRDefault="00767060" w:rsidP="000912B2">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Identification</w:t>
            </w:r>
          </w:p>
        </w:tc>
      </w:tr>
      <w:tr w:rsidR="00767060" w:rsidRPr="00646F58" w:rsidTr="000912B2">
        <w:trPr>
          <w:trHeight w:val="300"/>
        </w:trPr>
        <w:tc>
          <w:tcPr>
            <w:tcW w:w="2425" w:type="dxa"/>
            <w:tcBorders>
              <w:top w:val="nil"/>
              <w:left w:val="nil"/>
              <w:bottom w:val="nil"/>
              <w:right w:val="nil"/>
            </w:tcBorders>
            <w:shd w:val="clear" w:color="auto" w:fill="D9D9D9" w:themeFill="background1" w:themeFillShade="D9"/>
            <w:noWrap/>
            <w:vAlign w:val="bottom"/>
            <w:hideMark/>
          </w:tcPr>
          <w:p w:rsidR="00767060" w:rsidRPr="00646F58" w:rsidRDefault="00767060" w:rsidP="000912B2">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Cas n° 4</w:t>
            </w:r>
          </w:p>
        </w:tc>
        <w:tc>
          <w:tcPr>
            <w:tcW w:w="6675" w:type="dxa"/>
            <w:tcBorders>
              <w:top w:val="nil"/>
              <w:left w:val="nil"/>
              <w:bottom w:val="nil"/>
              <w:right w:val="nil"/>
            </w:tcBorders>
            <w:shd w:val="clear" w:color="auto" w:fill="D9D9D9" w:themeFill="background1" w:themeFillShade="D9"/>
            <w:vAlign w:val="bottom"/>
            <w:hideMark/>
          </w:tcPr>
          <w:p w:rsidR="00767060" w:rsidRPr="00646F58" w:rsidRDefault="00767060" w:rsidP="000912B2">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 </w:t>
            </w:r>
          </w:p>
        </w:tc>
      </w:tr>
      <w:tr w:rsidR="00767060" w:rsidRPr="00646F58" w:rsidTr="000912B2">
        <w:trPr>
          <w:trHeight w:val="300"/>
        </w:trPr>
        <w:tc>
          <w:tcPr>
            <w:tcW w:w="2425" w:type="dxa"/>
            <w:tcBorders>
              <w:top w:val="nil"/>
              <w:left w:val="nil"/>
              <w:bottom w:val="nil"/>
              <w:right w:val="nil"/>
            </w:tcBorders>
            <w:shd w:val="clear" w:color="auto" w:fill="D9D9D9" w:themeFill="background1" w:themeFillShade="D9"/>
            <w:noWrap/>
            <w:vAlign w:val="bottom"/>
            <w:hideMark/>
          </w:tcPr>
          <w:p w:rsidR="00767060" w:rsidRPr="00646F58" w:rsidRDefault="00767060" w:rsidP="000912B2">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 xml:space="preserve">Nom : </w:t>
            </w:r>
          </w:p>
        </w:tc>
        <w:tc>
          <w:tcPr>
            <w:tcW w:w="6675" w:type="dxa"/>
            <w:tcBorders>
              <w:top w:val="nil"/>
              <w:left w:val="nil"/>
              <w:bottom w:val="nil"/>
              <w:right w:val="nil"/>
            </w:tcBorders>
            <w:shd w:val="clear" w:color="auto" w:fill="D9D9D9" w:themeFill="background1" w:themeFillShade="D9"/>
            <w:vAlign w:val="bottom"/>
            <w:hideMark/>
          </w:tcPr>
          <w:p w:rsidR="00767060" w:rsidRPr="00646F58" w:rsidRDefault="00767060" w:rsidP="000912B2">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S'identifie sur le site - Client (Package "PDV")</w:t>
            </w:r>
          </w:p>
        </w:tc>
      </w:tr>
      <w:tr w:rsidR="00767060" w:rsidRPr="00646F58" w:rsidTr="000912B2">
        <w:trPr>
          <w:trHeight w:val="300"/>
        </w:trPr>
        <w:tc>
          <w:tcPr>
            <w:tcW w:w="2425" w:type="dxa"/>
            <w:tcBorders>
              <w:top w:val="nil"/>
              <w:left w:val="nil"/>
              <w:bottom w:val="nil"/>
              <w:right w:val="nil"/>
            </w:tcBorders>
            <w:shd w:val="clear" w:color="auto" w:fill="D9D9D9" w:themeFill="background1" w:themeFillShade="D9"/>
            <w:noWrap/>
            <w:vAlign w:val="bottom"/>
            <w:hideMark/>
          </w:tcPr>
          <w:p w:rsidR="00767060" w:rsidRPr="00646F58" w:rsidRDefault="00767060" w:rsidP="000912B2">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Acteur(s) :</w:t>
            </w:r>
          </w:p>
        </w:tc>
        <w:tc>
          <w:tcPr>
            <w:tcW w:w="6675" w:type="dxa"/>
            <w:tcBorders>
              <w:top w:val="nil"/>
              <w:left w:val="nil"/>
              <w:bottom w:val="nil"/>
              <w:right w:val="nil"/>
            </w:tcBorders>
            <w:shd w:val="clear" w:color="auto" w:fill="D9D9D9" w:themeFill="background1" w:themeFillShade="D9"/>
            <w:vAlign w:val="bottom"/>
            <w:hideMark/>
          </w:tcPr>
          <w:p w:rsidR="00767060" w:rsidRPr="00646F58" w:rsidRDefault="00767060" w:rsidP="000912B2">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Client</w:t>
            </w:r>
          </w:p>
        </w:tc>
      </w:tr>
      <w:tr w:rsidR="00767060" w:rsidRPr="00646F58" w:rsidTr="000912B2">
        <w:trPr>
          <w:trHeight w:val="300"/>
        </w:trPr>
        <w:tc>
          <w:tcPr>
            <w:tcW w:w="2425" w:type="dxa"/>
            <w:tcBorders>
              <w:top w:val="nil"/>
              <w:left w:val="nil"/>
              <w:bottom w:val="nil"/>
              <w:right w:val="nil"/>
            </w:tcBorders>
            <w:shd w:val="clear" w:color="auto" w:fill="D9D9D9" w:themeFill="background1" w:themeFillShade="D9"/>
            <w:noWrap/>
            <w:vAlign w:val="bottom"/>
            <w:hideMark/>
          </w:tcPr>
          <w:p w:rsidR="00767060" w:rsidRPr="00646F58" w:rsidRDefault="00767060" w:rsidP="000912B2">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Description :</w:t>
            </w:r>
          </w:p>
        </w:tc>
        <w:tc>
          <w:tcPr>
            <w:tcW w:w="6675" w:type="dxa"/>
            <w:tcBorders>
              <w:top w:val="nil"/>
              <w:left w:val="nil"/>
              <w:bottom w:val="nil"/>
              <w:right w:val="nil"/>
            </w:tcBorders>
            <w:shd w:val="clear" w:color="auto" w:fill="D9D9D9" w:themeFill="background1" w:themeFillShade="D9"/>
            <w:vAlign w:val="bottom"/>
            <w:hideMark/>
          </w:tcPr>
          <w:p w:rsidR="00767060" w:rsidRPr="00646F58" w:rsidRDefault="00767060" w:rsidP="000912B2">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Identification de l'utilisateur</w:t>
            </w:r>
          </w:p>
        </w:tc>
      </w:tr>
      <w:tr w:rsidR="00767060" w:rsidRPr="00646F58" w:rsidTr="000912B2">
        <w:trPr>
          <w:trHeight w:val="300"/>
        </w:trPr>
        <w:tc>
          <w:tcPr>
            <w:tcW w:w="2425" w:type="dxa"/>
            <w:tcBorders>
              <w:top w:val="nil"/>
              <w:left w:val="nil"/>
              <w:bottom w:val="nil"/>
              <w:right w:val="nil"/>
            </w:tcBorders>
            <w:shd w:val="clear" w:color="auto" w:fill="D9D9D9" w:themeFill="background1" w:themeFillShade="D9"/>
            <w:noWrap/>
            <w:vAlign w:val="bottom"/>
            <w:hideMark/>
          </w:tcPr>
          <w:p w:rsidR="00767060" w:rsidRPr="00646F58" w:rsidRDefault="00767060" w:rsidP="000912B2">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Auteur (dates):</w:t>
            </w:r>
          </w:p>
        </w:tc>
        <w:tc>
          <w:tcPr>
            <w:tcW w:w="6675" w:type="dxa"/>
            <w:tcBorders>
              <w:top w:val="nil"/>
              <w:left w:val="nil"/>
              <w:bottom w:val="nil"/>
              <w:right w:val="nil"/>
            </w:tcBorders>
            <w:shd w:val="clear" w:color="auto" w:fill="D9D9D9" w:themeFill="background1" w:themeFillShade="D9"/>
            <w:vAlign w:val="bottom"/>
            <w:hideMark/>
          </w:tcPr>
          <w:p w:rsidR="00767060" w:rsidRPr="00646F58" w:rsidRDefault="00767060" w:rsidP="000912B2">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Rémy VALLET (22/12/2019)</w:t>
            </w:r>
          </w:p>
        </w:tc>
      </w:tr>
      <w:tr w:rsidR="00767060" w:rsidRPr="00646F58" w:rsidTr="000912B2">
        <w:trPr>
          <w:trHeight w:val="495"/>
        </w:trPr>
        <w:tc>
          <w:tcPr>
            <w:tcW w:w="2425" w:type="dxa"/>
            <w:tcBorders>
              <w:top w:val="nil"/>
              <w:left w:val="nil"/>
              <w:bottom w:val="nil"/>
              <w:right w:val="nil"/>
            </w:tcBorders>
            <w:shd w:val="clear" w:color="auto" w:fill="D9D9D9" w:themeFill="background1" w:themeFillShade="D9"/>
            <w:noWrap/>
            <w:hideMark/>
          </w:tcPr>
          <w:p w:rsidR="00767060" w:rsidRPr="00646F58" w:rsidRDefault="00767060" w:rsidP="000912B2">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Pré-conditions :</w:t>
            </w:r>
          </w:p>
        </w:tc>
        <w:tc>
          <w:tcPr>
            <w:tcW w:w="6675" w:type="dxa"/>
            <w:tcBorders>
              <w:top w:val="nil"/>
              <w:left w:val="nil"/>
              <w:bottom w:val="nil"/>
              <w:right w:val="nil"/>
            </w:tcBorders>
            <w:shd w:val="clear" w:color="auto" w:fill="D9D9D9" w:themeFill="background1" w:themeFillShade="D9"/>
            <w:vAlign w:val="bottom"/>
            <w:hideMark/>
          </w:tcPr>
          <w:p w:rsidR="00767060" w:rsidRPr="00646F58" w:rsidRDefault="00767060" w:rsidP="000912B2">
            <w:pPr>
              <w:rPr>
                <w:rFonts w:ascii="Calibri" w:eastAsia="Times New Roman" w:hAnsi="Calibri" w:cs="Times New Roman"/>
                <w:color w:val="000000"/>
                <w:sz w:val="18"/>
                <w:szCs w:val="18"/>
              </w:rPr>
            </w:pPr>
            <w:r>
              <w:rPr>
                <w:rFonts w:ascii="Calibri" w:eastAsia="Times New Roman" w:hAnsi="Calibri" w:cs="Times New Roman"/>
                <w:color w:val="000000"/>
                <w:sz w:val="18"/>
                <w:szCs w:val="18"/>
              </w:rPr>
              <w:t>○ L'utilisateur a</w:t>
            </w:r>
            <w:r w:rsidRPr="00646F58">
              <w:rPr>
                <w:rFonts w:ascii="Calibri" w:eastAsia="Times New Roman" w:hAnsi="Calibri" w:cs="Times New Roman"/>
                <w:color w:val="000000"/>
                <w:sz w:val="18"/>
                <w:szCs w:val="18"/>
              </w:rPr>
              <w:t xml:space="preserve"> </w:t>
            </w:r>
            <w:r>
              <w:rPr>
                <w:rFonts w:ascii="Calibri" w:eastAsia="Times New Roman" w:hAnsi="Calibri" w:cs="Times New Roman"/>
                <w:color w:val="000000"/>
                <w:sz w:val="18"/>
                <w:szCs w:val="18"/>
              </w:rPr>
              <w:t>créé</w:t>
            </w:r>
            <w:r w:rsidRPr="00646F58">
              <w:rPr>
                <w:rFonts w:ascii="Calibri" w:eastAsia="Times New Roman" w:hAnsi="Calibri" w:cs="Times New Roman"/>
                <w:color w:val="000000"/>
                <w:sz w:val="18"/>
                <w:szCs w:val="18"/>
              </w:rPr>
              <w:t xml:space="preserve"> un compte sur le site</w:t>
            </w:r>
            <w:r w:rsidRPr="00646F58">
              <w:rPr>
                <w:rFonts w:ascii="Calibri" w:eastAsia="Times New Roman" w:hAnsi="Calibri" w:cs="Times New Roman"/>
                <w:color w:val="000000"/>
                <w:sz w:val="18"/>
                <w:szCs w:val="18"/>
              </w:rPr>
              <w:br/>
              <w:t>○ L'utilisateur possède un point de vente préféré</w:t>
            </w:r>
          </w:p>
        </w:tc>
      </w:tr>
      <w:tr w:rsidR="00767060" w:rsidRPr="00646F58" w:rsidTr="000912B2">
        <w:trPr>
          <w:trHeight w:val="300"/>
        </w:trPr>
        <w:tc>
          <w:tcPr>
            <w:tcW w:w="2425" w:type="dxa"/>
            <w:tcBorders>
              <w:top w:val="nil"/>
              <w:left w:val="nil"/>
              <w:bottom w:val="nil"/>
              <w:right w:val="nil"/>
            </w:tcBorders>
            <w:shd w:val="clear" w:color="auto" w:fill="D9D9D9" w:themeFill="background1" w:themeFillShade="D9"/>
            <w:noWrap/>
            <w:hideMark/>
          </w:tcPr>
          <w:p w:rsidR="00767060" w:rsidRPr="00646F58" w:rsidRDefault="00767060" w:rsidP="000912B2">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Démarrage :</w:t>
            </w:r>
          </w:p>
        </w:tc>
        <w:tc>
          <w:tcPr>
            <w:tcW w:w="6675" w:type="dxa"/>
            <w:tcBorders>
              <w:top w:val="nil"/>
              <w:left w:val="nil"/>
              <w:bottom w:val="nil"/>
              <w:right w:val="nil"/>
            </w:tcBorders>
            <w:shd w:val="clear" w:color="auto" w:fill="D9D9D9" w:themeFill="background1" w:themeFillShade="D9"/>
            <w:vAlign w:val="bottom"/>
            <w:hideMark/>
          </w:tcPr>
          <w:p w:rsidR="00767060" w:rsidRPr="00646F58" w:rsidRDefault="00767060" w:rsidP="000912B2">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Le client arrive sur la page d'identification</w:t>
            </w:r>
          </w:p>
        </w:tc>
      </w:tr>
      <w:tr w:rsidR="00767060" w:rsidRPr="00646F58" w:rsidTr="000912B2">
        <w:trPr>
          <w:trHeight w:val="90"/>
        </w:trPr>
        <w:tc>
          <w:tcPr>
            <w:tcW w:w="2425" w:type="dxa"/>
            <w:tcBorders>
              <w:top w:val="nil"/>
              <w:left w:val="nil"/>
              <w:bottom w:val="nil"/>
              <w:right w:val="nil"/>
            </w:tcBorders>
            <w:shd w:val="clear" w:color="auto" w:fill="D9D9D9" w:themeFill="background1" w:themeFillShade="D9"/>
            <w:noWrap/>
            <w:vAlign w:val="bottom"/>
            <w:hideMark/>
          </w:tcPr>
          <w:p w:rsidR="00767060" w:rsidRPr="00646F58" w:rsidRDefault="00767060" w:rsidP="000912B2">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 </w:t>
            </w:r>
          </w:p>
        </w:tc>
        <w:tc>
          <w:tcPr>
            <w:tcW w:w="6675" w:type="dxa"/>
            <w:tcBorders>
              <w:top w:val="nil"/>
              <w:left w:val="nil"/>
              <w:bottom w:val="nil"/>
              <w:right w:val="nil"/>
            </w:tcBorders>
            <w:shd w:val="clear" w:color="auto" w:fill="D9D9D9" w:themeFill="background1" w:themeFillShade="D9"/>
            <w:vAlign w:val="bottom"/>
            <w:hideMark/>
          </w:tcPr>
          <w:p w:rsidR="00767060" w:rsidRPr="00646F58" w:rsidRDefault="00767060" w:rsidP="000912B2">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 </w:t>
            </w:r>
          </w:p>
        </w:tc>
      </w:tr>
      <w:tr w:rsidR="00767060" w:rsidRPr="00646F58" w:rsidTr="000912B2">
        <w:trPr>
          <w:trHeight w:val="300"/>
        </w:trPr>
        <w:tc>
          <w:tcPr>
            <w:tcW w:w="9100" w:type="dxa"/>
            <w:gridSpan w:val="2"/>
            <w:tcBorders>
              <w:top w:val="nil"/>
              <w:left w:val="nil"/>
              <w:bottom w:val="nil"/>
              <w:right w:val="nil"/>
            </w:tcBorders>
            <w:shd w:val="clear" w:color="000000" w:fill="DAEEF3"/>
            <w:noWrap/>
            <w:vAlign w:val="bottom"/>
            <w:hideMark/>
          </w:tcPr>
          <w:p w:rsidR="00767060" w:rsidRPr="00646F58" w:rsidRDefault="00767060" w:rsidP="000912B2">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Description des scénarios</w:t>
            </w:r>
          </w:p>
        </w:tc>
      </w:tr>
      <w:tr w:rsidR="00767060" w:rsidRPr="00646F58" w:rsidTr="000912B2">
        <w:trPr>
          <w:trHeight w:val="300"/>
        </w:trPr>
        <w:tc>
          <w:tcPr>
            <w:tcW w:w="2425" w:type="dxa"/>
            <w:tcBorders>
              <w:top w:val="nil"/>
              <w:left w:val="nil"/>
              <w:bottom w:val="nil"/>
              <w:right w:val="nil"/>
            </w:tcBorders>
            <w:shd w:val="clear" w:color="auto" w:fill="D9D9D9" w:themeFill="background1" w:themeFillShade="D9"/>
            <w:noWrap/>
            <w:vAlign w:val="bottom"/>
            <w:hideMark/>
          </w:tcPr>
          <w:p w:rsidR="00767060" w:rsidRPr="00646F58" w:rsidRDefault="00767060" w:rsidP="000912B2">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Scénario nominal</w:t>
            </w:r>
          </w:p>
        </w:tc>
        <w:tc>
          <w:tcPr>
            <w:tcW w:w="6675" w:type="dxa"/>
            <w:tcBorders>
              <w:top w:val="nil"/>
              <w:left w:val="nil"/>
              <w:bottom w:val="nil"/>
              <w:right w:val="nil"/>
            </w:tcBorders>
            <w:shd w:val="clear" w:color="auto" w:fill="D9D9D9" w:themeFill="background1" w:themeFillShade="D9"/>
            <w:vAlign w:val="bottom"/>
            <w:hideMark/>
          </w:tcPr>
          <w:p w:rsidR="00767060" w:rsidRPr="00646F58" w:rsidRDefault="00767060" w:rsidP="000912B2">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 </w:t>
            </w:r>
          </w:p>
        </w:tc>
      </w:tr>
      <w:tr w:rsidR="00767060" w:rsidRPr="00646F58" w:rsidTr="000912B2">
        <w:trPr>
          <w:trHeight w:val="300"/>
        </w:trPr>
        <w:tc>
          <w:tcPr>
            <w:tcW w:w="2425" w:type="dxa"/>
            <w:tcBorders>
              <w:top w:val="nil"/>
              <w:left w:val="nil"/>
              <w:bottom w:val="nil"/>
              <w:right w:val="nil"/>
            </w:tcBorders>
            <w:shd w:val="clear" w:color="auto" w:fill="D9D9D9" w:themeFill="background1" w:themeFillShade="D9"/>
            <w:noWrap/>
            <w:hideMark/>
          </w:tcPr>
          <w:p w:rsidR="00767060" w:rsidRPr="00646F58" w:rsidRDefault="00767060" w:rsidP="000912B2">
            <w:pPr>
              <w:jc w:val="right"/>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1.</w:t>
            </w:r>
          </w:p>
        </w:tc>
        <w:tc>
          <w:tcPr>
            <w:tcW w:w="6675" w:type="dxa"/>
            <w:tcBorders>
              <w:top w:val="nil"/>
              <w:left w:val="nil"/>
              <w:bottom w:val="nil"/>
              <w:right w:val="nil"/>
            </w:tcBorders>
            <w:shd w:val="clear" w:color="auto" w:fill="D9D9D9" w:themeFill="background1" w:themeFillShade="D9"/>
            <w:vAlign w:val="bottom"/>
            <w:hideMark/>
          </w:tcPr>
          <w:p w:rsidR="00767060" w:rsidRPr="00646F58" w:rsidRDefault="00767060" w:rsidP="000912B2">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L'utilisateur saisie son identifiant (</w:t>
            </w:r>
            <w:proofErr w:type="spellStart"/>
            <w:r w:rsidRPr="00646F58">
              <w:rPr>
                <w:rFonts w:ascii="Calibri" w:eastAsia="Times New Roman" w:hAnsi="Calibri" w:cs="Times New Roman"/>
                <w:color w:val="000000"/>
                <w:sz w:val="18"/>
                <w:szCs w:val="18"/>
              </w:rPr>
              <w:t>eMail</w:t>
            </w:r>
            <w:proofErr w:type="spellEnd"/>
            <w:r w:rsidRPr="00646F58">
              <w:rPr>
                <w:rFonts w:ascii="Calibri" w:eastAsia="Times New Roman" w:hAnsi="Calibri" w:cs="Times New Roman"/>
                <w:color w:val="000000"/>
                <w:sz w:val="18"/>
                <w:szCs w:val="18"/>
              </w:rPr>
              <w:t>) et son mot de passe</w:t>
            </w:r>
          </w:p>
        </w:tc>
      </w:tr>
      <w:tr w:rsidR="00767060" w:rsidRPr="00646F58" w:rsidTr="000912B2">
        <w:trPr>
          <w:trHeight w:val="495"/>
        </w:trPr>
        <w:tc>
          <w:tcPr>
            <w:tcW w:w="2425" w:type="dxa"/>
            <w:tcBorders>
              <w:top w:val="nil"/>
              <w:left w:val="nil"/>
              <w:bottom w:val="nil"/>
              <w:right w:val="nil"/>
            </w:tcBorders>
            <w:shd w:val="clear" w:color="auto" w:fill="D9D9D9" w:themeFill="background1" w:themeFillShade="D9"/>
            <w:noWrap/>
            <w:hideMark/>
          </w:tcPr>
          <w:p w:rsidR="00767060" w:rsidRPr="00646F58" w:rsidRDefault="00767060" w:rsidP="000912B2">
            <w:pPr>
              <w:jc w:val="right"/>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2.</w:t>
            </w:r>
          </w:p>
        </w:tc>
        <w:tc>
          <w:tcPr>
            <w:tcW w:w="6675" w:type="dxa"/>
            <w:tcBorders>
              <w:top w:val="nil"/>
              <w:left w:val="nil"/>
              <w:bottom w:val="nil"/>
              <w:right w:val="nil"/>
            </w:tcBorders>
            <w:shd w:val="clear" w:color="auto" w:fill="D9D9D9" w:themeFill="background1" w:themeFillShade="D9"/>
            <w:vAlign w:val="bottom"/>
            <w:hideMark/>
          </w:tcPr>
          <w:p w:rsidR="00767060" w:rsidRPr="00646F58" w:rsidRDefault="00767060" w:rsidP="000912B2">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Le système interroge via une connexion sécurisé la correspondance en base de données.</w:t>
            </w:r>
          </w:p>
        </w:tc>
      </w:tr>
      <w:tr w:rsidR="00767060" w:rsidRPr="00646F58" w:rsidTr="000912B2">
        <w:trPr>
          <w:trHeight w:val="495"/>
        </w:trPr>
        <w:tc>
          <w:tcPr>
            <w:tcW w:w="2425" w:type="dxa"/>
            <w:tcBorders>
              <w:top w:val="nil"/>
              <w:left w:val="nil"/>
              <w:bottom w:val="nil"/>
              <w:right w:val="nil"/>
            </w:tcBorders>
            <w:shd w:val="clear" w:color="auto" w:fill="D9D9D9" w:themeFill="background1" w:themeFillShade="D9"/>
            <w:noWrap/>
            <w:hideMark/>
          </w:tcPr>
          <w:p w:rsidR="00767060" w:rsidRPr="00646F58" w:rsidRDefault="00767060" w:rsidP="000912B2">
            <w:pPr>
              <w:jc w:val="right"/>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3.</w:t>
            </w:r>
          </w:p>
        </w:tc>
        <w:tc>
          <w:tcPr>
            <w:tcW w:w="6675" w:type="dxa"/>
            <w:tcBorders>
              <w:top w:val="nil"/>
              <w:left w:val="nil"/>
              <w:bottom w:val="nil"/>
              <w:right w:val="nil"/>
            </w:tcBorders>
            <w:shd w:val="clear" w:color="auto" w:fill="D9D9D9" w:themeFill="background1" w:themeFillShade="D9"/>
            <w:vAlign w:val="bottom"/>
            <w:hideMark/>
          </w:tcPr>
          <w:p w:rsidR="00767060" w:rsidRPr="00646F58" w:rsidRDefault="00767060" w:rsidP="000912B2">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 xml:space="preserve">Le système renvoie une autorisation temporaire pour une session à durée limitée (expiration </w:t>
            </w:r>
            <w:proofErr w:type="spellStart"/>
            <w:r w:rsidRPr="00646F58">
              <w:rPr>
                <w:rFonts w:ascii="Calibri" w:eastAsia="Times New Roman" w:hAnsi="Calibri" w:cs="Times New Roman"/>
                <w:color w:val="000000"/>
                <w:sz w:val="18"/>
                <w:szCs w:val="18"/>
              </w:rPr>
              <w:t>token</w:t>
            </w:r>
            <w:proofErr w:type="spellEnd"/>
            <w:r w:rsidRPr="00646F58">
              <w:rPr>
                <w:rFonts w:ascii="Calibri" w:eastAsia="Times New Roman" w:hAnsi="Calibri" w:cs="Times New Roman"/>
                <w:color w:val="000000"/>
                <w:sz w:val="18"/>
                <w:szCs w:val="18"/>
              </w:rPr>
              <w:t>)</w:t>
            </w:r>
          </w:p>
        </w:tc>
      </w:tr>
      <w:tr w:rsidR="00767060" w:rsidRPr="00646F58" w:rsidTr="000912B2">
        <w:trPr>
          <w:trHeight w:val="735"/>
        </w:trPr>
        <w:tc>
          <w:tcPr>
            <w:tcW w:w="2425" w:type="dxa"/>
            <w:tcBorders>
              <w:top w:val="nil"/>
              <w:left w:val="nil"/>
              <w:bottom w:val="nil"/>
              <w:right w:val="nil"/>
            </w:tcBorders>
            <w:shd w:val="clear" w:color="auto" w:fill="D9D9D9" w:themeFill="background1" w:themeFillShade="D9"/>
            <w:noWrap/>
            <w:hideMark/>
          </w:tcPr>
          <w:p w:rsidR="00767060" w:rsidRPr="00646F58" w:rsidRDefault="00767060" w:rsidP="000912B2">
            <w:pPr>
              <w:jc w:val="right"/>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4.</w:t>
            </w:r>
          </w:p>
        </w:tc>
        <w:tc>
          <w:tcPr>
            <w:tcW w:w="6675" w:type="dxa"/>
            <w:tcBorders>
              <w:top w:val="nil"/>
              <w:left w:val="nil"/>
              <w:bottom w:val="nil"/>
              <w:right w:val="nil"/>
            </w:tcBorders>
            <w:shd w:val="clear" w:color="auto" w:fill="D9D9D9" w:themeFill="background1" w:themeFillShade="D9"/>
            <w:vAlign w:val="bottom"/>
            <w:hideMark/>
          </w:tcPr>
          <w:p w:rsidR="00767060" w:rsidRPr="00646F58" w:rsidRDefault="00767060" w:rsidP="000912B2">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L'utilisateur est redirigé en page d'accueil, le catalogue produit du point de vente du profile chargé, une animation au niveau de l'icône d'identification lui confirme sa connexion (layer "connexion réussie")</w:t>
            </w:r>
          </w:p>
        </w:tc>
      </w:tr>
      <w:tr w:rsidR="00767060" w:rsidRPr="00646F58" w:rsidTr="000912B2">
        <w:trPr>
          <w:trHeight w:val="300"/>
        </w:trPr>
        <w:tc>
          <w:tcPr>
            <w:tcW w:w="2425" w:type="dxa"/>
            <w:tcBorders>
              <w:top w:val="nil"/>
              <w:left w:val="nil"/>
              <w:bottom w:val="nil"/>
              <w:right w:val="nil"/>
            </w:tcBorders>
            <w:shd w:val="clear" w:color="auto" w:fill="D9D9D9" w:themeFill="background1" w:themeFillShade="D9"/>
            <w:noWrap/>
            <w:vAlign w:val="bottom"/>
            <w:hideMark/>
          </w:tcPr>
          <w:p w:rsidR="00767060" w:rsidRPr="00646F58" w:rsidRDefault="00767060" w:rsidP="000912B2">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Scénarios alternatifs</w:t>
            </w:r>
          </w:p>
        </w:tc>
        <w:tc>
          <w:tcPr>
            <w:tcW w:w="6675" w:type="dxa"/>
            <w:tcBorders>
              <w:top w:val="nil"/>
              <w:left w:val="nil"/>
              <w:bottom w:val="nil"/>
              <w:right w:val="nil"/>
            </w:tcBorders>
            <w:shd w:val="clear" w:color="auto" w:fill="D9D9D9" w:themeFill="background1" w:themeFillShade="D9"/>
            <w:vAlign w:val="bottom"/>
            <w:hideMark/>
          </w:tcPr>
          <w:p w:rsidR="00767060" w:rsidRPr="00646F58" w:rsidRDefault="00767060" w:rsidP="000912B2">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 </w:t>
            </w:r>
          </w:p>
        </w:tc>
      </w:tr>
      <w:tr w:rsidR="00767060" w:rsidRPr="00646F58" w:rsidTr="000912B2">
        <w:trPr>
          <w:trHeight w:val="300"/>
        </w:trPr>
        <w:tc>
          <w:tcPr>
            <w:tcW w:w="2425" w:type="dxa"/>
            <w:tcBorders>
              <w:top w:val="nil"/>
              <w:left w:val="nil"/>
              <w:bottom w:val="nil"/>
              <w:right w:val="nil"/>
            </w:tcBorders>
            <w:shd w:val="clear" w:color="auto" w:fill="D9D9D9" w:themeFill="background1" w:themeFillShade="D9"/>
            <w:noWrap/>
            <w:hideMark/>
          </w:tcPr>
          <w:p w:rsidR="00767060" w:rsidRPr="00646F58" w:rsidRDefault="00767060" w:rsidP="000912B2">
            <w:pPr>
              <w:jc w:val="right"/>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1a.</w:t>
            </w:r>
          </w:p>
        </w:tc>
        <w:tc>
          <w:tcPr>
            <w:tcW w:w="6675" w:type="dxa"/>
            <w:tcBorders>
              <w:top w:val="nil"/>
              <w:left w:val="nil"/>
              <w:bottom w:val="nil"/>
              <w:right w:val="nil"/>
            </w:tcBorders>
            <w:shd w:val="clear" w:color="auto" w:fill="D9D9D9" w:themeFill="background1" w:themeFillShade="D9"/>
            <w:vAlign w:val="bottom"/>
            <w:hideMark/>
          </w:tcPr>
          <w:p w:rsidR="00767060" w:rsidRPr="00646F58" w:rsidRDefault="00767060" w:rsidP="000912B2">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L'utilisateur ne connaît pas son mot de passe</w:t>
            </w:r>
          </w:p>
        </w:tc>
      </w:tr>
      <w:tr w:rsidR="00767060" w:rsidRPr="00646F58" w:rsidTr="000912B2">
        <w:trPr>
          <w:trHeight w:val="300"/>
        </w:trPr>
        <w:tc>
          <w:tcPr>
            <w:tcW w:w="2425" w:type="dxa"/>
            <w:tcBorders>
              <w:top w:val="nil"/>
              <w:left w:val="nil"/>
              <w:bottom w:val="nil"/>
              <w:right w:val="nil"/>
            </w:tcBorders>
            <w:shd w:val="clear" w:color="auto" w:fill="D9D9D9" w:themeFill="background1" w:themeFillShade="D9"/>
            <w:noWrap/>
            <w:hideMark/>
          </w:tcPr>
          <w:p w:rsidR="00767060" w:rsidRPr="00646F58" w:rsidRDefault="00767060" w:rsidP="000912B2">
            <w:pPr>
              <w:jc w:val="right"/>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1b.</w:t>
            </w:r>
          </w:p>
        </w:tc>
        <w:tc>
          <w:tcPr>
            <w:tcW w:w="6675" w:type="dxa"/>
            <w:tcBorders>
              <w:top w:val="nil"/>
              <w:left w:val="nil"/>
              <w:bottom w:val="nil"/>
              <w:right w:val="nil"/>
            </w:tcBorders>
            <w:shd w:val="clear" w:color="auto" w:fill="D9D9D9" w:themeFill="background1" w:themeFillShade="D9"/>
            <w:vAlign w:val="bottom"/>
            <w:hideMark/>
          </w:tcPr>
          <w:p w:rsidR="00767060" w:rsidRPr="00646F58" w:rsidRDefault="00767060" w:rsidP="000912B2">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L'utilisateur est invité à cliquer sur un lien "mot de passe oublié"</w:t>
            </w:r>
          </w:p>
        </w:tc>
      </w:tr>
      <w:tr w:rsidR="00767060" w:rsidRPr="00646F58" w:rsidTr="000912B2">
        <w:trPr>
          <w:trHeight w:val="495"/>
        </w:trPr>
        <w:tc>
          <w:tcPr>
            <w:tcW w:w="2425" w:type="dxa"/>
            <w:tcBorders>
              <w:top w:val="nil"/>
              <w:left w:val="nil"/>
              <w:bottom w:val="nil"/>
              <w:right w:val="nil"/>
            </w:tcBorders>
            <w:shd w:val="clear" w:color="auto" w:fill="D9D9D9" w:themeFill="background1" w:themeFillShade="D9"/>
            <w:noWrap/>
            <w:hideMark/>
          </w:tcPr>
          <w:p w:rsidR="00767060" w:rsidRPr="00646F58" w:rsidRDefault="00767060" w:rsidP="000912B2">
            <w:pPr>
              <w:jc w:val="right"/>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1c.</w:t>
            </w:r>
          </w:p>
        </w:tc>
        <w:tc>
          <w:tcPr>
            <w:tcW w:w="6675" w:type="dxa"/>
            <w:tcBorders>
              <w:top w:val="nil"/>
              <w:left w:val="nil"/>
              <w:bottom w:val="nil"/>
              <w:right w:val="nil"/>
            </w:tcBorders>
            <w:shd w:val="clear" w:color="auto" w:fill="D9D9D9" w:themeFill="background1" w:themeFillShade="D9"/>
            <w:vAlign w:val="bottom"/>
            <w:hideMark/>
          </w:tcPr>
          <w:p w:rsidR="00767060" w:rsidRPr="00646F58" w:rsidRDefault="00767060" w:rsidP="000912B2">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Le système affiche une page permettant de saisir un email et un bouton récupérer l'accès à mon compte</w:t>
            </w:r>
          </w:p>
        </w:tc>
      </w:tr>
      <w:tr w:rsidR="00767060" w:rsidRPr="00646F58" w:rsidTr="000912B2">
        <w:trPr>
          <w:trHeight w:val="495"/>
        </w:trPr>
        <w:tc>
          <w:tcPr>
            <w:tcW w:w="2425" w:type="dxa"/>
            <w:tcBorders>
              <w:top w:val="nil"/>
              <w:left w:val="nil"/>
              <w:bottom w:val="nil"/>
              <w:right w:val="nil"/>
            </w:tcBorders>
            <w:shd w:val="clear" w:color="auto" w:fill="D9D9D9" w:themeFill="background1" w:themeFillShade="D9"/>
            <w:noWrap/>
            <w:hideMark/>
          </w:tcPr>
          <w:p w:rsidR="00767060" w:rsidRPr="00646F58" w:rsidRDefault="00767060" w:rsidP="000912B2">
            <w:pPr>
              <w:jc w:val="right"/>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1d.</w:t>
            </w:r>
          </w:p>
        </w:tc>
        <w:tc>
          <w:tcPr>
            <w:tcW w:w="6675" w:type="dxa"/>
            <w:tcBorders>
              <w:top w:val="nil"/>
              <w:left w:val="nil"/>
              <w:bottom w:val="nil"/>
              <w:right w:val="nil"/>
            </w:tcBorders>
            <w:shd w:val="clear" w:color="auto" w:fill="D9D9D9" w:themeFill="background1" w:themeFillShade="D9"/>
            <w:vAlign w:val="bottom"/>
            <w:hideMark/>
          </w:tcPr>
          <w:p w:rsidR="00767060" w:rsidRPr="00646F58" w:rsidRDefault="00767060" w:rsidP="000912B2">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Si le système trouve une correspondance utilisateur, il renvoie un email avec un lien contenant un jeton temporaire d'accès à la modification de mot de passe.</w:t>
            </w:r>
          </w:p>
        </w:tc>
      </w:tr>
      <w:tr w:rsidR="00767060" w:rsidRPr="00646F58" w:rsidTr="000912B2">
        <w:trPr>
          <w:trHeight w:val="495"/>
        </w:trPr>
        <w:tc>
          <w:tcPr>
            <w:tcW w:w="2425" w:type="dxa"/>
            <w:tcBorders>
              <w:top w:val="nil"/>
              <w:left w:val="nil"/>
              <w:bottom w:val="nil"/>
              <w:right w:val="nil"/>
            </w:tcBorders>
            <w:shd w:val="clear" w:color="auto" w:fill="D9D9D9" w:themeFill="background1" w:themeFillShade="D9"/>
            <w:noWrap/>
            <w:hideMark/>
          </w:tcPr>
          <w:p w:rsidR="00767060" w:rsidRPr="00646F58" w:rsidRDefault="00767060" w:rsidP="000912B2">
            <w:pPr>
              <w:jc w:val="right"/>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1e.</w:t>
            </w:r>
          </w:p>
        </w:tc>
        <w:tc>
          <w:tcPr>
            <w:tcW w:w="6675" w:type="dxa"/>
            <w:tcBorders>
              <w:top w:val="nil"/>
              <w:left w:val="nil"/>
              <w:bottom w:val="nil"/>
              <w:right w:val="nil"/>
            </w:tcBorders>
            <w:shd w:val="clear" w:color="auto" w:fill="D9D9D9" w:themeFill="background1" w:themeFillShade="D9"/>
            <w:vAlign w:val="bottom"/>
            <w:hideMark/>
          </w:tcPr>
          <w:p w:rsidR="00767060" w:rsidRPr="00646F58" w:rsidRDefault="00767060" w:rsidP="000912B2">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L'utilisateur effectue une double saisie de son nouveau de passe et accède à son compte.</w:t>
            </w:r>
          </w:p>
        </w:tc>
      </w:tr>
      <w:tr w:rsidR="00767060" w:rsidRPr="00646F58" w:rsidTr="000912B2">
        <w:trPr>
          <w:trHeight w:val="480"/>
        </w:trPr>
        <w:tc>
          <w:tcPr>
            <w:tcW w:w="2425" w:type="dxa"/>
            <w:tcBorders>
              <w:top w:val="nil"/>
              <w:left w:val="nil"/>
              <w:bottom w:val="nil"/>
              <w:right w:val="nil"/>
            </w:tcBorders>
            <w:shd w:val="clear" w:color="auto" w:fill="D9D9D9" w:themeFill="background1" w:themeFillShade="D9"/>
            <w:noWrap/>
            <w:hideMark/>
          </w:tcPr>
          <w:p w:rsidR="00767060" w:rsidRPr="00646F58" w:rsidRDefault="00767060" w:rsidP="000912B2">
            <w:pPr>
              <w:jc w:val="right"/>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1e.</w:t>
            </w:r>
          </w:p>
        </w:tc>
        <w:tc>
          <w:tcPr>
            <w:tcW w:w="6675" w:type="dxa"/>
            <w:tcBorders>
              <w:top w:val="nil"/>
              <w:left w:val="nil"/>
              <w:bottom w:val="nil"/>
              <w:right w:val="nil"/>
            </w:tcBorders>
            <w:shd w:val="clear" w:color="auto" w:fill="D9D9D9" w:themeFill="background1" w:themeFillShade="D9"/>
            <w:hideMark/>
          </w:tcPr>
          <w:p w:rsidR="00767060" w:rsidRPr="00646F58" w:rsidRDefault="00767060" w:rsidP="000912B2">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Si le système ne trouve pas de correspondance, l'utilisateur est invité à créer un compte.</w:t>
            </w:r>
          </w:p>
        </w:tc>
      </w:tr>
      <w:tr w:rsidR="00767060" w:rsidRPr="00646F58" w:rsidTr="000912B2">
        <w:trPr>
          <w:trHeight w:val="300"/>
        </w:trPr>
        <w:tc>
          <w:tcPr>
            <w:tcW w:w="9100" w:type="dxa"/>
            <w:gridSpan w:val="2"/>
            <w:tcBorders>
              <w:top w:val="nil"/>
              <w:left w:val="nil"/>
              <w:bottom w:val="nil"/>
              <w:right w:val="nil"/>
            </w:tcBorders>
            <w:shd w:val="clear" w:color="000000" w:fill="DAEEF3"/>
            <w:noWrap/>
            <w:vAlign w:val="bottom"/>
            <w:hideMark/>
          </w:tcPr>
          <w:p w:rsidR="00767060" w:rsidRPr="00646F58" w:rsidRDefault="00767060" w:rsidP="000912B2">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lastRenderedPageBreak/>
              <w:t> </w:t>
            </w:r>
          </w:p>
        </w:tc>
      </w:tr>
    </w:tbl>
    <w:p w:rsidR="00767060" w:rsidRPr="00646F58" w:rsidRDefault="00767060" w:rsidP="00767060">
      <w:pPr>
        <w:spacing w:after="200" w:line="276" w:lineRule="auto"/>
        <w:rPr>
          <w:rFonts w:asciiTheme="majorHAnsi" w:eastAsiaTheme="majorEastAsia" w:hAnsi="Calibri" w:cstheme="majorBidi"/>
          <w:color w:val="000000" w:themeColor="text1"/>
          <w:kern w:val="24"/>
          <w:sz w:val="52"/>
          <w:szCs w:val="52"/>
        </w:rPr>
      </w:pPr>
    </w:p>
    <w:p w:rsidR="00767060" w:rsidRDefault="00767060" w:rsidP="00767060">
      <w:pPr>
        <w:spacing w:after="200" w:line="276" w:lineRule="auto"/>
        <w:rPr>
          <w:rFonts w:asciiTheme="majorHAnsi" w:eastAsiaTheme="majorEastAsia" w:hAnsi="Calibri" w:cstheme="majorBidi"/>
          <w:color w:val="000000" w:themeColor="text1"/>
          <w:kern w:val="24"/>
          <w:sz w:val="52"/>
          <w:szCs w:val="52"/>
        </w:rPr>
      </w:pPr>
      <w:r>
        <w:rPr>
          <w:rFonts w:asciiTheme="majorHAnsi" w:eastAsiaTheme="majorEastAsia" w:hAnsi="Calibri" w:cstheme="majorBidi"/>
          <w:color w:val="000000" w:themeColor="text1"/>
          <w:kern w:val="24"/>
          <w:sz w:val="52"/>
          <w:szCs w:val="52"/>
        </w:rPr>
        <w:br w:type="page"/>
      </w:r>
    </w:p>
    <w:tbl>
      <w:tblPr>
        <w:tblW w:w="9100" w:type="dxa"/>
        <w:tblInd w:w="55" w:type="dxa"/>
        <w:tblCellMar>
          <w:left w:w="70" w:type="dxa"/>
          <w:right w:w="70" w:type="dxa"/>
        </w:tblCellMar>
        <w:tblLook w:val="04A0" w:firstRow="1" w:lastRow="0" w:firstColumn="1" w:lastColumn="0" w:noHBand="0" w:noVBand="1"/>
      </w:tblPr>
      <w:tblGrid>
        <w:gridCol w:w="2672"/>
        <w:gridCol w:w="6428"/>
      </w:tblGrid>
      <w:tr w:rsidR="00767060" w:rsidRPr="00646F58" w:rsidTr="000912B2">
        <w:trPr>
          <w:trHeight w:val="300"/>
        </w:trPr>
        <w:tc>
          <w:tcPr>
            <w:tcW w:w="9100" w:type="dxa"/>
            <w:gridSpan w:val="2"/>
            <w:tcBorders>
              <w:top w:val="nil"/>
              <w:left w:val="nil"/>
              <w:bottom w:val="nil"/>
              <w:right w:val="nil"/>
            </w:tcBorders>
            <w:shd w:val="clear" w:color="000000" w:fill="DAEEF3"/>
            <w:noWrap/>
            <w:vAlign w:val="bottom"/>
            <w:hideMark/>
          </w:tcPr>
          <w:p w:rsidR="00767060" w:rsidRPr="00646F58" w:rsidRDefault="00767060" w:rsidP="000912B2">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lastRenderedPageBreak/>
              <w:t> </w:t>
            </w:r>
          </w:p>
        </w:tc>
      </w:tr>
      <w:tr w:rsidR="00767060" w:rsidRPr="00646F58" w:rsidTr="000912B2">
        <w:trPr>
          <w:trHeight w:val="300"/>
        </w:trPr>
        <w:tc>
          <w:tcPr>
            <w:tcW w:w="2672" w:type="dxa"/>
            <w:tcBorders>
              <w:top w:val="nil"/>
              <w:left w:val="nil"/>
              <w:bottom w:val="nil"/>
              <w:right w:val="nil"/>
            </w:tcBorders>
            <w:shd w:val="clear" w:color="auto" w:fill="FDE9D9" w:themeFill="accent6" w:themeFillTint="33"/>
            <w:noWrap/>
            <w:hideMark/>
          </w:tcPr>
          <w:p w:rsidR="00767060" w:rsidRPr="00646F58" w:rsidRDefault="00767060" w:rsidP="000912B2">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Fin :</w:t>
            </w:r>
          </w:p>
        </w:tc>
        <w:tc>
          <w:tcPr>
            <w:tcW w:w="6428" w:type="dxa"/>
            <w:tcBorders>
              <w:top w:val="nil"/>
              <w:left w:val="nil"/>
              <w:bottom w:val="nil"/>
              <w:right w:val="nil"/>
            </w:tcBorders>
            <w:shd w:val="clear" w:color="auto" w:fill="FDE9D9" w:themeFill="accent6" w:themeFillTint="33"/>
            <w:vAlign w:val="bottom"/>
            <w:hideMark/>
          </w:tcPr>
          <w:p w:rsidR="00767060" w:rsidRPr="00646F58" w:rsidRDefault="00767060" w:rsidP="000912B2">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 Scénario nominal point 4</w:t>
            </w:r>
          </w:p>
        </w:tc>
      </w:tr>
      <w:tr w:rsidR="00767060" w:rsidRPr="00646F58" w:rsidTr="000912B2">
        <w:trPr>
          <w:trHeight w:val="300"/>
        </w:trPr>
        <w:tc>
          <w:tcPr>
            <w:tcW w:w="2672" w:type="dxa"/>
            <w:tcBorders>
              <w:top w:val="nil"/>
              <w:left w:val="nil"/>
              <w:bottom w:val="nil"/>
              <w:right w:val="nil"/>
            </w:tcBorders>
            <w:shd w:val="clear" w:color="auto" w:fill="FDE9D9" w:themeFill="accent6" w:themeFillTint="33"/>
            <w:noWrap/>
            <w:hideMark/>
          </w:tcPr>
          <w:p w:rsidR="00767060" w:rsidRPr="00646F58" w:rsidRDefault="00767060" w:rsidP="000912B2">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Post-conditions :</w:t>
            </w:r>
          </w:p>
        </w:tc>
        <w:tc>
          <w:tcPr>
            <w:tcW w:w="6428" w:type="dxa"/>
            <w:tcBorders>
              <w:top w:val="nil"/>
              <w:left w:val="nil"/>
              <w:bottom w:val="nil"/>
              <w:right w:val="nil"/>
            </w:tcBorders>
            <w:shd w:val="clear" w:color="auto" w:fill="FDE9D9" w:themeFill="accent6" w:themeFillTint="33"/>
            <w:vAlign w:val="bottom"/>
            <w:hideMark/>
          </w:tcPr>
          <w:p w:rsidR="00767060" w:rsidRPr="00646F58" w:rsidRDefault="00767060" w:rsidP="000912B2">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w:t>
            </w:r>
          </w:p>
        </w:tc>
      </w:tr>
      <w:tr w:rsidR="00767060" w:rsidRPr="00646F58" w:rsidTr="000912B2">
        <w:trPr>
          <w:trHeight w:val="300"/>
        </w:trPr>
        <w:tc>
          <w:tcPr>
            <w:tcW w:w="2672" w:type="dxa"/>
            <w:tcBorders>
              <w:top w:val="nil"/>
              <w:left w:val="nil"/>
              <w:bottom w:val="nil"/>
              <w:right w:val="nil"/>
            </w:tcBorders>
            <w:shd w:val="clear" w:color="auto" w:fill="FDE9D9" w:themeFill="accent6" w:themeFillTint="33"/>
            <w:noWrap/>
            <w:vAlign w:val="bottom"/>
            <w:hideMark/>
          </w:tcPr>
          <w:p w:rsidR="00767060" w:rsidRPr="00646F58" w:rsidRDefault="00767060" w:rsidP="000912B2">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 </w:t>
            </w:r>
          </w:p>
        </w:tc>
        <w:tc>
          <w:tcPr>
            <w:tcW w:w="6428" w:type="dxa"/>
            <w:tcBorders>
              <w:top w:val="nil"/>
              <w:left w:val="nil"/>
              <w:bottom w:val="nil"/>
              <w:right w:val="nil"/>
            </w:tcBorders>
            <w:shd w:val="clear" w:color="auto" w:fill="FDE9D9" w:themeFill="accent6" w:themeFillTint="33"/>
            <w:vAlign w:val="bottom"/>
            <w:hideMark/>
          </w:tcPr>
          <w:p w:rsidR="00767060" w:rsidRPr="00646F58" w:rsidRDefault="00767060" w:rsidP="000912B2">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 </w:t>
            </w:r>
          </w:p>
        </w:tc>
      </w:tr>
      <w:tr w:rsidR="00767060" w:rsidRPr="00646F58" w:rsidTr="000912B2">
        <w:trPr>
          <w:trHeight w:val="300"/>
        </w:trPr>
        <w:tc>
          <w:tcPr>
            <w:tcW w:w="9100" w:type="dxa"/>
            <w:gridSpan w:val="2"/>
            <w:tcBorders>
              <w:top w:val="nil"/>
              <w:left w:val="nil"/>
              <w:bottom w:val="nil"/>
              <w:right w:val="nil"/>
            </w:tcBorders>
            <w:shd w:val="clear" w:color="000000" w:fill="DAEEF3"/>
            <w:noWrap/>
            <w:vAlign w:val="bottom"/>
            <w:hideMark/>
          </w:tcPr>
          <w:p w:rsidR="00767060" w:rsidRPr="00646F58" w:rsidRDefault="00767060" w:rsidP="000912B2">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Compléments</w:t>
            </w:r>
          </w:p>
        </w:tc>
      </w:tr>
      <w:tr w:rsidR="00767060" w:rsidRPr="00646F58" w:rsidTr="000912B2">
        <w:trPr>
          <w:trHeight w:val="495"/>
        </w:trPr>
        <w:tc>
          <w:tcPr>
            <w:tcW w:w="2672" w:type="dxa"/>
            <w:tcBorders>
              <w:top w:val="nil"/>
              <w:left w:val="nil"/>
              <w:bottom w:val="nil"/>
              <w:right w:val="nil"/>
            </w:tcBorders>
            <w:shd w:val="clear" w:color="auto" w:fill="FDE9D9" w:themeFill="accent6" w:themeFillTint="33"/>
            <w:noWrap/>
            <w:hideMark/>
          </w:tcPr>
          <w:p w:rsidR="00767060" w:rsidRPr="00646F58" w:rsidRDefault="00767060" w:rsidP="000912B2">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Ergonomie</w:t>
            </w:r>
          </w:p>
        </w:tc>
        <w:tc>
          <w:tcPr>
            <w:tcW w:w="6428" w:type="dxa"/>
            <w:tcBorders>
              <w:top w:val="nil"/>
              <w:left w:val="nil"/>
              <w:bottom w:val="nil"/>
              <w:right w:val="nil"/>
            </w:tcBorders>
            <w:shd w:val="clear" w:color="auto" w:fill="FDE9D9" w:themeFill="accent6" w:themeFillTint="33"/>
            <w:vAlign w:val="bottom"/>
            <w:hideMark/>
          </w:tcPr>
          <w:p w:rsidR="00767060" w:rsidRPr="00646F58" w:rsidRDefault="00767060" w:rsidP="000912B2">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 L'utilisateur visualise à chaque action la réussite ou l'échec de l'action (layer/</w:t>
            </w:r>
            <w:proofErr w:type="spellStart"/>
            <w:r w:rsidRPr="00646F58">
              <w:rPr>
                <w:rFonts w:ascii="Calibri" w:eastAsia="Times New Roman" w:hAnsi="Calibri" w:cs="Times New Roman"/>
                <w:color w:val="000000"/>
                <w:sz w:val="18"/>
                <w:szCs w:val="18"/>
              </w:rPr>
              <w:t>popin</w:t>
            </w:r>
            <w:proofErr w:type="spellEnd"/>
            <w:r w:rsidRPr="00646F58">
              <w:rPr>
                <w:rFonts w:ascii="Calibri" w:eastAsia="Times New Roman" w:hAnsi="Calibri" w:cs="Times New Roman"/>
                <w:color w:val="000000"/>
                <w:sz w:val="18"/>
                <w:szCs w:val="18"/>
              </w:rPr>
              <w:t xml:space="preserve"> en affichage temporaire).</w:t>
            </w:r>
          </w:p>
        </w:tc>
      </w:tr>
      <w:tr w:rsidR="00767060" w:rsidRPr="00646F58" w:rsidTr="000912B2">
        <w:trPr>
          <w:trHeight w:val="495"/>
        </w:trPr>
        <w:tc>
          <w:tcPr>
            <w:tcW w:w="2672" w:type="dxa"/>
            <w:tcBorders>
              <w:top w:val="nil"/>
              <w:left w:val="nil"/>
              <w:bottom w:val="nil"/>
              <w:right w:val="nil"/>
            </w:tcBorders>
            <w:shd w:val="clear" w:color="auto" w:fill="FDE9D9" w:themeFill="accent6" w:themeFillTint="33"/>
            <w:noWrap/>
            <w:hideMark/>
          </w:tcPr>
          <w:p w:rsidR="00767060" w:rsidRPr="00646F58" w:rsidRDefault="00767060" w:rsidP="000912B2">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Performance attendue</w:t>
            </w:r>
          </w:p>
        </w:tc>
        <w:tc>
          <w:tcPr>
            <w:tcW w:w="6428" w:type="dxa"/>
            <w:tcBorders>
              <w:top w:val="nil"/>
              <w:left w:val="nil"/>
              <w:bottom w:val="nil"/>
              <w:right w:val="nil"/>
            </w:tcBorders>
            <w:shd w:val="clear" w:color="auto" w:fill="FDE9D9" w:themeFill="accent6" w:themeFillTint="33"/>
            <w:vAlign w:val="bottom"/>
            <w:hideMark/>
          </w:tcPr>
          <w:p w:rsidR="00767060" w:rsidRPr="00646F58" w:rsidRDefault="00767060" w:rsidP="000912B2">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 Envoie rapide du lien de réinitialisation du mot de passe</w:t>
            </w:r>
            <w:r w:rsidRPr="00646F58">
              <w:rPr>
                <w:rFonts w:ascii="Calibri" w:eastAsia="Times New Roman" w:hAnsi="Calibri" w:cs="Times New Roman"/>
                <w:color w:val="000000"/>
                <w:sz w:val="18"/>
                <w:szCs w:val="18"/>
              </w:rPr>
              <w:br/>
              <w:t>○ Un affichage intuitif de la réussite ou de l'échec d'une action</w:t>
            </w:r>
          </w:p>
        </w:tc>
      </w:tr>
      <w:tr w:rsidR="00767060" w:rsidRPr="00646F58" w:rsidTr="000912B2">
        <w:trPr>
          <w:trHeight w:val="975"/>
        </w:trPr>
        <w:tc>
          <w:tcPr>
            <w:tcW w:w="2672" w:type="dxa"/>
            <w:tcBorders>
              <w:top w:val="nil"/>
              <w:left w:val="nil"/>
              <w:bottom w:val="nil"/>
              <w:right w:val="nil"/>
            </w:tcBorders>
            <w:shd w:val="clear" w:color="auto" w:fill="FDE9D9" w:themeFill="accent6" w:themeFillTint="33"/>
            <w:noWrap/>
            <w:hideMark/>
          </w:tcPr>
          <w:p w:rsidR="00767060" w:rsidRPr="00646F58" w:rsidRDefault="00767060" w:rsidP="000912B2">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Problèmes non résolus</w:t>
            </w:r>
          </w:p>
        </w:tc>
        <w:tc>
          <w:tcPr>
            <w:tcW w:w="6428" w:type="dxa"/>
            <w:tcBorders>
              <w:top w:val="nil"/>
              <w:left w:val="nil"/>
              <w:bottom w:val="nil"/>
              <w:right w:val="nil"/>
            </w:tcBorders>
            <w:shd w:val="clear" w:color="auto" w:fill="FDE9D9" w:themeFill="accent6" w:themeFillTint="33"/>
            <w:vAlign w:val="bottom"/>
            <w:hideMark/>
          </w:tcPr>
          <w:p w:rsidR="00767060" w:rsidRPr="00646F58" w:rsidRDefault="00767060" w:rsidP="000912B2">
            <w:pPr>
              <w:rPr>
                <w:rFonts w:ascii="Calibri" w:eastAsia="Times New Roman" w:hAnsi="Calibri" w:cs="Times New Roman"/>
                <w:color w:val="000000"/>
                <w:sz w:val="18"/>
                <w:szCs w:val="18"/>
              </w:rPr>
            </w:pPr>
            <w:r w:rsidRPr="00646F58">
              <w:rPr>
                <w:rFonts w:ascii="Calibri" w:eastAsia="Times New Roman" w:hAnsi="Calibri" w:cs="Times New Roman"/>
                <w:color w:val="000000"/>
                <w:sz w:val="18"/>
                <w:szCs w:val="18"/>
              </w:rPr>
              <w:t xml:space="preserve">Comment gérer les tentatives de saturation de demande de réinitialisation de mot de passe ? Seriez-vous d'accord pour bannir sur une durée limité les </w:t>
            </w:r>
            <w:proofErr w:type="spellStart"/>
            <w:r w:rsidRPr="00646F58">
              <w:rPr>
                <w:rFonts w:ascii="Calibri" w:eastAsia="Times New Roman" w:hAnsi="Calibri" w:cs="Times New Roman"/>
                <w:color w:val="000000"/>
                <w:sz w:val="18"/>
                <w:szCs w:val="18"/>
              </w:rPr>
              <w:t>ips</w:t>
            </w:r>
            <w:proofErr w:type="spellEnd"/>
            <w:r w:rsidRPr="00646F58">
              <w:rPr>
                <w:rFonts w:ascii="Calibri" w:eastAsia="Times New Roman" w:hAnsi="Calibri" w:cs="Times New Roman"/>
                <w:color w:val="000000"/>
                <w:sz w:val="18"/>
                <w:szCs w:val="18"/>
              </w:rPr>
              <w:t xml:space="preserve"> effectuant des demande de réinitialisation de mot de passe (ex : 5 tentatives successives -&gt; IP bannie pendant 24H ?)</w:t>
            </w:r>
          </w:p>
        </w:tc>
      </w:tr>
    </w:tbl>
    <w:p w:rsidR="00767060" w:rsidRPr="00D33452" w:rsidRDefault="00767060" w:rsidP="00767060">
      <w:pPr>
        <w:pStyle w:val="Corpsdetexte"/>
        <w:spacing w:before="240"/>
        <w:rPr>
          <w:rFonts w:eastAsia="DejaVu Sans" w:cs="DejaVu Sans"/>
        </w:rPr>
      </w:pPr>
    </w:p>
    <w:p w:rsidR="00000000" w:rsidRDefault="00E119A8">
      <w:pPr>
        <w:pStyle w:val="Titre2"/>
      </w:pPr>
      <w:r>
        <w:t xml:space="preserve">Les </w:t>
      </w:r>
      <w:r>
        <w:t>règles de gestion générales</w:t>
      </w:r>
    </w:p>
    <w:p w:rsidR="00000000" w:rsidRDefault="00E119A8">
      <w:pPr>
        <w:pStyle w:val="Corpsdetexte"/>
      </w:pPr>
    </w:p>
    <w:p w:rsidR="00000000" w:rsidRDefault="00E119A8">
      <w:pPr>
        <w:pStyle w:val="Titre2"/>
      </w:pPr>
      <w:r>
        <w:t xml:space="preserve">Le </w:t>
      </w:r>
      <w:proofErr w:type="spellStart"/>
      <w:r>
        <w:t>workflow</w:t>
      </w:r>
      <w:proofErr w:type="spellEnd"/>
      <w:r>
        <w:t xml:space="preserve"> XXX</w:t>
      </w:r>
    </w:p>
    <w:p w:rsidR="00000000" w:rsidRDefault="00E119A8">
      <w:pPr>
        <w:pStyle w:val="Corpsdetexte"/>
      </w:pPr>
    </w:p>
    <w:p w:rsidR="00000000" w:rsidRDefault="00E119A8">
      <w:pPr>
        <w:pStyle w:val="Titre1"/>
      </w:pPr>
      <w:r>
        <w:lastRenderedPageBreak/>
        <w:t>Application XXX</w:t>
      </w:r>
    </w:p>
    <w:p w:rsidR="00000000" w:rsidRDefault="00E119A8">
      <w:pPr>
        <w:pStyle w:val="Corpsdetexte"/>
      </w:pPr>
      <w:r>
        <w:t>...</w:t>
      </w:r>
    </w:p>
    <w:p w:rsidR="00000000" w:rsidRDefault="00E119A8">
      <w:pPr>
        <w:pStyle w:val="Titre1"/>
      </w:pPr>
      <w:r>
        <w:lastRenderedPageBreak/>
        <w:t>Glossaire</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099"/>
        <w:gridCol w:w="7767"/>
      </w:tblGrid>
      <w:tr w:rsidR="00000000">
        <w:tc>
          <w:tcPr>
            <w:tcW w:w="2099" w:type="dxa"/>
            <w:tcBorders>
              <w:top w:val="none" w:sz="1" w:space="0" w:color="000000"/>
              <w:left w:val="none" w:sz="1" w:space="0" w:color="000000"/>
              <w:bottom w:val="none" w:sz="1" w:space="0" w:color="000000"/>
            </w:tcBorders>
            <w:shd w:val="clear" w:color="auto" w:fill="auto"/>
          </w:tcPr>
          <w:p w:rsidR="00000000" w:rsidRDefault="00E119A8">
            <w:pPr>
              <w:pStyle w:val="Contenudetableau"/>
              <w:jc w:val="both"/>
              <w:rPr>
                <w:b/>
                <w:bCs/>
              </w:rPr>
            </w:pPr>
          </w:p>
        </w:tc>
        <w:tc>
          <w:tcPr>
            <w:tcW w:w="7767" w:type="dxa"/>
            <w:tcBorders>
              <w:top w:val="none" w:sz="1" w:space="0" w:color="000000"/>
              <w:left w:val="none" w:sz="1" w:space="0" w:color="000000"/>
              <w:bottom w:val="none" w:sz="1" w:space="0" w:color="000000"/>
              <w:right w:val="none" w:sz="1" w:space="0" w:color="000000"/>
            </w:tcBorders>
            <w:shd w:val="clear" w:color="auto" w:fill="auto"/>
          </w:tcPr>
          <w:p w:rsidR="00000000" w:rsidRDefault="00E119A8">
            <w:pPr>
              <w:pStyle w:val="Contenudetableau"/>
              <w:jc w:val="both"/>
            </w:pPr>
          </w:p>
        </w:tc>
      </w:tr>
      <w:tr w:rsidR="00000000">
        <w:tc>
          <w:tcPr>
            <w:tcW w:w="2099" w:type="dxa"/>
            <w:tcBorders>
              <w:left w:val="none" w:sz="1" w:space="0" w:color="000000"/>
              <w:bottom w:val="none" w:sz="1" w:space="0" w:color="000000"/>
            </w:tcBorders>
            <w:shd w:val="clear" w:color="auto" w:fill="auto"/>
          </w:tcPr>
          <w:p w:rsidR="00000000" w:rsidRDefault="00E119A8">
            <w:pPr>
              <w:pStyle w:val="Contenudetableau"/>
              <w:jc w:val="both"/>
              <w:rPr>
                <w:b/>
                <w:bCs/>
              </w:rPr>
            </w:pPr>
          </w:p>
        </w:tc>
        <w:tc>
          <w:tcPr>
            <w:tcW w:w="7767" w:type="dxa"/>
            <w:tcBorders>
              <w:left w:val="none" w:sz="1" w:space="0" w:color="000000"/>
              <w:bottom w:val="none" w:sz="1" w:space="0" w:color="000000"/>
              <w:right w:val="none" w:sz="1" w:space="0" w:color="000000"/>
            </w:tcBorders>
            <w:shd w:val="clear" w:color="auto" w:fill="auto"/>
          </w:tcPr>
          <w:p w:rsidR="00000000" w:rsidRDefault="00E119A8">
            <w:pPr>
              <w:pStyle w:val="Contenudetableau"/>
              <w:jc w:val="both"/>
            </w:pPr>
          </w:p>
        </w:tc>
      </w:tr>
    </w:tbl>
    <w:p w:rsidR="00E119A8" w:rsidRDefault="00E119A8">
      <w:pPr>
        <w:pStyle w:val="Corpsdetexte"/>
      </w:pPr>
    </w:p>
    <w:sectPr w:rsidR="00E119A8">
      <w:headerReference w:type="default" r:id="rId14"/>
      <w:footerReference w:type="default" r:id="rId15"/>
      <w:headerReference w:type="first" r:id="rId16"/>
      <w:footerReference w:type="first" r:id="rId17"/>
      <w:pgSz w:w="11906" w:h="16838"/>
      <w:pgMar w:top="2247" w:right="1134" w:bottom="1990" w:left="1134" w:header="1134" w:footer="113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19A8" w:rsidRDefault="00E119A8">
      <w:r>
        <w:separator/>
      </w:r>
    </w:p>
  </w:endnote>
  <w:endnote w:type="continuationSeparator" w:id="0">
    <w:p w:rsidR="00E119A8" w:rsidRDefault="00E119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OpenSymbol">
    <w:altName w:val="Arial Unicode MS"/>
    <w:charset w:val="01"/>
    <w:family w:val="auto"/>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Open Sans">
    <w:altName w:val="Times New Roman"/>
    <w:charset w:val="01"/>
    <w:family w:val="auto"/>
    <w:pitch w:val="variable"/>
  </w:font>
  <w:font w:name="Source Han Sans CN Regular">
    <w:altName w:val="Times New Roman"/>
    <w:charset w:val="01"/>
    <w:family w:val="auto"/>
    <w:pitch w:val="variable"/>
  </w:font>
  <w:font w:name="Lohit Devanagari">
    <w:altName w:val="Times New Roman"/>
    <w:charset w:val="01"/>
    <w:family w:val="auto"/>
    <w:pitch w:val="variable"/>
  </w:font>
  <w:font w:name="Helvetica 55 Roman">
    <w:charset w:val="01"/>
    <w:family w:val="swiss"/>
    <w:pitch w:val="variable"/>
  </w:font>
  <w:font w:name="Harabara">
    <w:altName w:val="Arial"/>
    <w:charset w:val="01"/>
    <w:family w:val="swiss"/>
    <w:pitch w:val="variable"/>
  </w:font>
  <w:font w:name="Droid Sans">
    <w:altName w:val="Arial"/>
    <w:charset w:val="01"/>
    <w:family w:val="swiss"/>
    <w:pitch w:val="variable"/>
  </w:font>
  <w:font w:name="Droid Sans Mono">
    <w:altName w:val="MS Gothic"/>
    <w:charset w:val="01"/>
    <w:family w:val="swiss"/>
    <w:pitch w:val="fixed"/>
  </w:font>
  <w:font w:name="Helvetica 45 Light">
    <w:charset w:val="01"/>
    <w:family w:val="swiss"/>
    <w:pitch w:val="default"/>
  </w:font>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DejaVu Sans">
    <w:altName w:val="Arial"/>
    <w:charset w:val="01"/>
    <w:family w:val="swiss"/>
    <w:pitch w:val="default"/>
  </w:font>
  <w:font w:name="Microsoft Sans Serif">
    <w:panose1 w:val="020B0604020202020204"/>
    <w:charset w:val="00"/>
    <w:family w:val="swiss"/>
    <w:pitch w:val="variable"/>
    <w:sig w:usb0="E1002AFF" w:usb1="C0000002" w:usb2="00000008"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Open Sans Condensed Light">
    <w:altName w:val="Times New Roman"/>
    <w:charset w:val="01"/>
    <w:family w:val="auto"/>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57" w:type="dxa"/>
      <w:tblLayout w:type="fixed"/>
      <w:tblCellMar>
        <w:left w:w="57" w:type="dxa"/>
        <w:right w:w="57" w:type="dxa"/>
      </w:tblCellMar>
      <w:tblLook w:val="0000" w:firstRow="0" w:lastRow="0" w:firstColumn="0" w:lastColumn="0" w:noHBand="0" w:noVBand="0"/>
    </w:tblPr>
    <w:tblGrid>
      <w:gridCol w:w="1991"/>
      <w:gridCol w:w="7647"/>
    </w:tblGrid>
    <w:tr w:rsidR="00000000">
      <w:trPr>
        <w:trHeight w:val="112"/>
      </w:trPr>
      <w:tc>
        <w:tcPr>
          <w:tcW w:w="1991" w:type="dxa"/>
          <w:shd w:val="clear" w:color="auto" w:fill="E6E6E6"/>
        </w:tcPr>
        <w:p w:rsidR="00000000" w:rsidRDefault="00E119A8">
          <w:pPr>
            <w:rPr>
              <w:rFonts w:ascii="Open Sans Condensed Light" w:hAnsi="Open Sans Condensed Light"/>
              <w:color w:val="363636"/>
              <w:sz w:val="18"/>
              <w:szCs w:val="18"/>
            </w:rPr>
          </w:pPr>
          <w:r>
            <w:rPr>
              <w:b/>
              <w:color w:val="363636"/>
              <w:sz w:val="20"/>
              <w:szCs w:val="20"/>
            </w:rPr>
            <w:fldChar w:fldCharType="begin"/>
          </w:r>
          <w:r>
            <w:rPr>
              <w:b/>
              <w:color w:val="363636"/>
              <w:sz w:val="20"/>
              <w:szCs w:val="20"/>
            </w:rPr>
            <w:instrText xml:space="preserve"> DOCPROPERTY "Entreprise"</w:instrText>
          </w:r>
          <w:r>
            <w:rPr>
              <w:b/>
              <w:color w:val="363636"/>
              <w:sz w:val="20"/>
              <w:szCs w:val="20"/>
            </w:rPr>
            <w:fldChar w:fldCharType="separate"/>
          </w:r>
          <w:r>
            <w:rPr>
              <w:b/>
              <w:color w:val="363636"/>
              <w:sz w:val="20"/>
              <w:szCs w:val="20"/>
            </w:rPr>
            <w:t>{{Entreprise}}</w:t>
          </w:r>
          <w:r>
            <w:rPr>
              <w:b/>
              <w:color w:val="363636"/>
              <w:sz w:val="20"/>
              <w:szCs w:val="20"/>
            </w:rPr>
            <w:fldChar w:fldCharType="end"/>
          </w:r>
        </w:p>
      </w:tc>
      <w:tc>
        <w:tcPr>
          <w:tcW w:w="7647" w:type="dxa"/>
          <w:shd w:val="clear" w:color="auto" w:fill="E6E6E6"/>
        </w:tcPr>
        <w:p w:rsidR="00000000" w:rsidRDefault="00E119A8">
          <w:r>
            <w:rPr>
              <w:rFonts w:ascii="Open Sans Condensed Light" w:hAnsi="Open Sans Condensed Light"/>
              <w:color w:val="363636"/>
              <w:sz w:val="18"/>
              <w:szCs w:val="18"/>
            </w:rPr>
            <w:t>&lt;</w:t>
          </w:r>
          <w:proofErr w:type="spellStart"/>
          <w:r>
            <w:rPr>
              <w:rFonts w:ascii="Open Sans Condensed Light" w:hAnsi="Open Sans Condensed Light"/>
              <w:color w:val="363636"/>
              <w:sz w:val="18"/>
              <w:szCs w:val="18"/>
            </w:rPr>
            <w:t>AdresseEntreprise</w:t>
          </w:r>
          <w:proofErr w:type="spellEnd"/>
          <w:r>
            <w:rPr>
              <w:rFonts w:ascii="Open Sans Condensed Light" w:hAnsi="Open Sans Condensed Light"/>
              <w:color w:val="363636"/>
              <w:sz w:val="18"/>
              <w:szCs w:val="18"/>
            </w:rPr>
            <w:t>&gt; – &lt;Téléphone&gt; – &lt;</w:t>
          </w:r>
          <w:r>
            <w:rPr>
              <w:rFonts w:ascii="Open Sans Condensed Light" w:hAnsi="Open Sans Condensed Light"/>
              <w:color w:val="363636"/>
              <w:sz w:val="18"/>
              <w:szCs w:val="18"/>
            </w:rPr>
            <w:t>E</w:t>
          </w:r>
          <w:r>
            <w:rPr>
              <w:rFonts w:ascii="Open Sans Condensed Light" w:hAnsi="Open Sans Condensed Light"/>
              <w:color w:val="363636"/>
              <w:sz w:val="18"/>
              <w:szCs w:val="18"/>
            </w:rPr>
            <w:t>mail&gt;</w:t>
          </w:r>
        </w:p>
      </w:tc>
    </w:tr>
    <w:tr w:rsidR="00000000">
      <w:trPr>
        <w:trHeight w:val="182"/>
      </w:trPr>
      <w:tc>
        <w:tcPr>
          <w:tcW w:w="1991" w:type="dxa"/>
          <w:shd w:val="clear" w:color="auto" w:fill="E6E6E6"/>
        </w:tcPr>
        <w:p w:rsidR="00000000" w:rsidRDefault="00E119A8">
          <w:r>
            <w:rPr>
              <w:rFonts w:ascii="Open Sans Condensed Light" w:hAnsi="Open Sans Condensed Light"/>
              <w:color w:val="363636"/>
              <w:sz w:val="18"/>
              <w:szCs w:val="18"/>
            </w:rPr>
            <w:t>&lt;</w:t>
          </w:r>
          <w:proofErr w:type="spellStart"/>
          <w:r>
            <w:rPr>
              <w:rFonts w:ascii="Open Sans Condensed Light" w:hAnsi="Open Sans Condensed Light"/>
              <w:color w:val="363636"/>
              <w:sz w:val="18"/>
              <w:szCs w:val="18"/>
            </w:rPr>
            <w:t>siteWebEntreprise</w:t>
          </w:r>
          <w:proofErr w:type="spellEnd"/>
          <w:r>
            <w:rPr>
              <w:rFonts w:ascii="Open Sans Condensed Light" w:hAnsi="Open Sans Condensed Light"/>
              <w:color w:val="363636"/>
              <w:sz w:val="18"/>
              <w:szCs w:val="18"/>
            </w:rPr>
            <w:t>&gt;</w:t>
          </w:r>
        </w:p>
      </w:tc>
      <w:tc>
        <w:tcPr>
          <w:tcW w:w="7647" w:type="dxa"/>
          <w:shd w:val="clear" w:color="auto" w:fill="E6E6E6"/>
        </w:tcPr>
        <w:p w:rsidR="00000000" w:rsidRDefault="00E119A8">
          <w:r>
            <w:rPr>
              <w:rFonts w:ascii="Open Sans Condensed Light" w:hAnsi="Open Sans Condensed Light"/>
              <w:color w:val="363636"/>
              <w:sz w:val="18"/>
              <w:szCs w:val="18"/>
            </w:rPr>
            <w:t xml:space="preserve">S.A.R.L. au capital de 1 000,00 </w:t>
          </w:r>
          <w:r>
            <w:rPr>
              <w:rFonts w:ascii="Open Sans Condensed Light" w:hAnsi="Open Sans Condensed Light"/>
              <w:color w:val="363636"/>
              <w:sz w:val="18"/>
              <w:szCs w:val="18"/>
            </w:rPr>
            <w:t xml:space="preserve">€ enregistrée au RCS de </w:t>
          </w:r>
          <w:proofErr w:type="spellStart"/>
          <w:r>
            <w:rPr>
              <w:rFonts w:ascii="Open Sans Condensed Light" w:hAnsi="Open Sans Condensed Light"/>
              <w:color w:val="363636"/>
              <w:sz w:val="18"/>
              <w:szCs w:val="18"/>
            </w:rPr>
            <w:t>Xxxx</w:t>
          </w:r>
          <w:proofErr w:type="spellEnd"/>
          <w:r>
            <w:rPr>
              <w:rFonts w:ascii="Open Sans Condensed Light" w:hAnsi="Open Sans Condensed Light"/>
              <w:color w:val="363636"/>
              <w:sz w:val="18"/>
              <w:szCs w:val="18"/>
            </w:rPr>
            <w:t xml:space="preserve"> – </w:t>
          </w:r>
          <w:r>
            <w:rPr>
              <w:rFonts w:ascii="Open Sans Condensed Light" w:hAnsi="Open Sans Condensed Light"/>
              <w:color w:val="363636"/>
              <w:sz w:val="18"/>
              <w:szCs w:val="18"/>
            </w:rPr>
            <w:t xml:space="preserve">SIREN </w:t>
          </w:r>
          <w:r>
            <w:rPr>
              <w:rFonts w:ascii="Open Sans Condensed Light" w:hAnsi="Open Sans Condensed Light"/>
              <w:color w:val="363636"/>
              <w:sz w:val="18"/>
              <w:szCs w:val="18"/>
            </w:rPr>
            <w:t>999</w:t>
          </w:r>
          <w:r>
            <w:rPr>
              <w:rFonts w:ascii="Open Sans Condensed Light" w:hAnsi="Open Sans Condensed Light"/>
              <w:color w:val="363636"/>
              <w:sz w:val="18"/>
              <w:szCs w:val="18"/>
            </w:rPr>
            <w:t xml:space="preserve"> </w:t>
          </w:r>
          <w:r>
            <w:rPr>
              <w:rFonts w:ascii="Open Sans Condensed Light" w:hAnsi="Open Sans Condensed Light"/>
              <w:color w:val="363636"/>
              <w:sz w:val="18"/>
              <w:szCs w:val="18"/>
            </w:rPr>
            <w:t>999</w:t>
          </w:r>
          <w:r>
            <w:rPr>
              <w:rFonts w:ascii="Open Sans Condensed Light" w:hAnsi="Open Sans Condensed Light"/>
              <w:color w:val="363636"/>
              <w:sz w:val="18"/>
              <w:szCs w:val="18"/>
            </w:rPr>
            <w:t xml:space="preserve"> </w:t>
          </w:r>
          <w:r>
            <w:rPr>
              <w:rFonts w:ascii="Open Sans Condensed Light" w:hAnsi="Open Sans Condensed Light"/>
              <w:color w:val="363636"/>
              <w:sz w:val="18"/>
              <w:szCs w:val="18"/>
            </w:rPr>
            <w:t xml:space="preserve">999 – </w:t>
          </w:r>
          <w:r>
            <w:rPr>
              <w:rFonts w:ascii="Open Sans Condensed Light" w:hAnsi="Open Sans Condensed Light"/>
              <w:color w:val="363636"/>
              <w:sz w:val="18"/>
              <w:szCs w:val="18"/>
            </w:rPr>
            <w:t>Code APE : 6202A</w:t>
          </w:r>
        </w:p>
      </w:tc>
    </w:tr>
  </w:tbl>
  <w:p w:rsidR="00000000" w:rsidRDefault="00E119A8">
    <w:pPr>
      <w:rPr>
        <w:sz w:val="4"/>
        <w:szCs w:val="4"/>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E119A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19A8" w:rsidRDefault="00E119A8">
      <w:r>
        <w:separator/>
      </w:r>
    </w:p>
  </w:footnote>
  <w:footnote w:type="continuationSeparator" w:id="0">
    <w:p w:rsidR="00E119A8" w:rsidRDefault="00E119A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818"/>
      <w:gridCol w:w="4820"/>
    </w:tblGrid>
    <w:tr w:rsidR="00000000">
      <w:tc>
        <w:tcPr>
          <w:tcW w:w="4818" w:type="dxa"/>
          <w:shd w:val="clear" w:color="auto" w:fill="auto"/>
        </w:tcPr>
        <w:p w:rsidR="00000000" w:rsidRDefault="00E119A8">
          <w:r>
            <w:t>&lt;</w:t>
          </w:r>
          <w:proofErr w:type="spellStart"/>
          <w:r>
            <w:t>LogoClient</w:t>
          </w:r>
          <w:proofErr w:type="spellEnd"/>
          <w:r>
            <w:t>&gt;</w:t>
          </w:r>
        </w:p>
      </w:tc>
      <w:tc>
        <w:tcPr>
          <w:tcW w:w="4820" w:type="dxa"/>
          <w:shd w:val="clear" w:color="auto" w:fill="auto"/>
        </w:tcPr>
        <w:p w:rsidR="00000000" w:rsidRDefault="00E119A8">
          <w:pPr>
            <w:pStyle w:val="Contenudecadre"/>
            <w:jc w:val="right"/>
          </w:pPr>
          <w:r>
            <w:t>&lt;</w:t>
          </w:r>
          <w:proofErr w:type="spellStart"/>
          <w:r>
            <w:t>LogoEntreprise</w:t>
          </w:r>
          <w:proofErr w:type="spellEnd"/>
          <w:r>
            <w:t>&gt;</w:t>
          </w:r>
        </w:p>
      </w:tc>
    </w:tr>
  </w:tbl>
  <w:p w:rsidR="00000000" w:rsidRDefault="00E119A8">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E119A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suff w:val="space"/>
      <w:lvlText w:val="%1 -"/>
      <w:lvlJc w:val="left"/>
      <w:pPr>
        <w:tabs>
          <w:tab w:val="num" w:pos="0"/>
        </w:tabs>
        <w:ind w:left="432" w:hanging="432"/>
      </w:pPr>
    </w:lvl>
    <w:lvl w:ilvl="1">
      <w:start w:val="1"/>
      <w:numFmt w:val="decimal"/>
      <w:suff w:val="space"/>
      <w:lvlText w:val="%1.%2 -"/>
      <w:lvlJc w:val="left"/>
      <w:pPr>
        <w:tabs>
          <w:tab w:val="num" w:pos="0"/>
        </w:tabs>
        <w:ind w:left="576" w:hanging="576"/>
      </w:pPr>
    </w:lvl>
    <w:lvl w:ilvl="2">
      <w:start w:val="1"/>
      <w:numFmt w:val="decimal"/>
      <w:pStyle w:val="Titre3"/>
      <w:suff w:val="space"/>
      <w:lvlText w:val="%1.%2.%3 -"/>
      <w:lvlJc w:val="left"/>
      <w:pPr>
        <w:tabs>
          <w:tab w:val="num" w:pos="0"/>
        </w:tabs>
        <w:ind w:left="720" w:hanging="720"/>
      </w:pPr>
    </w:lvl>
    <w:lvl w:ilvl="3">
      <w:start w:val="1"/>
      <w:numFmt w:val="decimal"/>
      <w:suff w:val="space"/>
      <w:lvlText w:val="%1.%2.%3.%4 -"/>
      <w:lvlJc w:val="left"/>
      <w:pPr>
        <w:tabs>
          <w:tab w:val="num" w:pos="0"/>
        </w:tabs>
        <w:ind w:left="864" w:hanging="864"/>
      </w:pPr>
    </w:lvl>
    <w:lvl w:ilvl="4">
      <w:start w:val="1"/>
      <w:numFmt w:val="decimal"/>
      <w:lvlText w:val=" %1.%2.%3.%4.%5 "/>
      <w:lvlJc w:val="left"/>
      <w:pPr>
        <w:tabs>
          <w:tab w:val="num" w:pos="1008"/>
        </w:tabs>
        <w:ind w:left="1008" w:hanging="1008"/>
      </w:pPr>
    </w:lvl>
    <w:lvl w:ilvl="5">
      <w:start w:val="1"/>
      <w:numFmt w:val="decimal"/>
      <w:lvlText w:val=" %1.%2.%3.%4.%5.%6 "/>
      <w:lvlJc w:val="left"/>
      <w:pPr>
        <w:tabs>
          <w:tab w:val="num" w:pos="1152"/>
        </w:tabs>
        <w:ind w:left="1152" w:hanging="1152"/>
      </w:pPr>
    </w:lvl>
    <w:lvl w:ilvl="6">
      <w:start w:val="1"/>
      <w:numFmt w:val="decimal"/>
      <w:lvlText w:val=" %1.%2.%3.%4.%5.%6.%7 "/>
      <w:lvlJc w:val="left"/>
      <w:pPr>
        <w:tabs>
          <w:tab w:val="num" w:pos="1296"/>
        </w:tabs>
        <w:ind w:left="1296" w:hanging="1296"/>
      </w:pPr>
    </w:lvl>
    <w:lvl w:ilvl="7">
      <w:start w:val="1"/>
      <w:numFmt w:val="decimal"/>
      <w:lvlText w:val=" %1.%2.%3.%4.%5.%6.%7.%8 "/>
      <w:lvlJc w:val="left"/>
      <w:pPr>
        <w:tabs>
          <w:tab w:val="num" w:pos="1440"/>
        </w:tabs>
        <w:ind w:left="1440" w:hanging="1440"/>
      </w:pPr>
    </w:lvl>
    <w:lvl w:ilvl="8">
      <w:start w:val="1"/>
      <w:numFmt w:val="decimal"/>
      <w:lvlText w:val=" %1.%2.%3.%4.%5.%6.%7.%8.%9 "/>
      <w:lvlJc w:val="left"/>
      <w:pPr>
        <w:tabs>
          <w:tab w:val="num" w:pos="1584"/>
        </w:tabs>
        <w:ind w:left="1584" w:hanging="1584"/>
      </w:pPr>
    </w:lvl>
  </w:abstractNum>
  <w:abstractNum w:abstractNumId="1">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0000003"/>
    <w:multiLevelType w:val="multilevel"/>
    <w:tmpl w:val="0000000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0000004"/>
    <w:multiLevelType w:val="multilevel"/>
    <w:tmpl w:val="0000000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0000005"/>
    <w:multiLevelType w:val="multilevel"/>
    <w:tmpl w:val="0000000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nsid w:val="00000006"/>
    <w:multiLevelType w:val="multilevel"/>
    <w:tmpl w:val="0000000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nsid w:val="00000007"/>
    <w:multiLevelType w:val="multilevel"/>
    <w:tmpl w:val="0000000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00000008"/>
    <w:multiLevelType w:val="multilevel"/>
    <w:tmpl w:val="0000000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8">
    <w:nsid w:val="00000009"/>
    <w:multiLevelType w:val="multilevel"/>
    <w:tmpl w:val="0000000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nsid w:val="13543C59"/>
    <w:multiLevelType w:val="hybridMultilevel"/>
    <w:tmpl w:val="E5E8A504"/>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1DDB0DA6"/>
    <w:multiLevelType w:val="hybridMultilevel"/>
    <w:tmpl w:val="A756285E"/>
    <w:lvl w:ilvl="0" w:tplc="040C000D">
      <w:start w:val="1"/>
      <w:numFmt w:val="bullet"/>
      <w:lvlText w:val=""/>
      <w:lvlJc w:val="left"/>
      <w:pPr>
        <w:tabs>
          <w:tab w:val="num" w:pos="720"/>
        </w:tabs>
        <w:ind w:left="720" w:hanging="360"/>
      </w:pPr>
      <w:rPr>
        <w:rFonts w:ascii="Wingdings" w:hAnsi="Wingdings" w:hint="default"/>
      </w:rPr>
    </w:lvl>
    <w:lvl w:ilvl="1" w:tplc="13223FDA">
      <w:start w:val="3613"/>
      <w:numFmt w:val="bullet"/>
      <w:lvlText w:val=""/>
      <w:lvlJc w:val="left"/>
      <w:pPr>
        <w:tabs>
          <w:tab w:val="num" w:pos="1440"/>
        </w:tabs>
        <w:ind w:left="1440" w:hanging="360"/>
      </w:pPr>
      <w:rPr>
        <w:rFonts w:ascii="Wingdings" w:hAnsi="Wingdings" w:hint="default"/>
      </w:rPr>
    </w:lvl>
    <w:lvl w:ilvl="2" w:tplc="E26AA058" w:tentative="1">
      <w:start w:val="1"/>
      <w:numFmt w:val="bullet"/>
      <w:lvlText w:val=""/>
      <w:lvlJc w:val="left"/>
      <w:pPr>
        <w:tabs>
          <w:tab w:val="num" w:pos="2160"/>
        </w:tabs>
        <w:ind w:left="2160" w:hanging="360"/>
      </w:pPr>
      <w:rPr>
        <w:rFonts w:ascii="Wingdings" w:hAnsi="Wingdings" w:hint="default"/>
      </w:rPr>
    </w:lvl>
    <w:lvl w:ilvl="3" w:tplc="DBFA81EA" w:tentative="1">
      <w:start w:val="1"/>
      <w:numFmt w:val="bullet"/>
      <w:lvlText w:val=""/>
      <w:lvlJc w:val="left"/>
      <w:pPr>
        <w:tabs>
          <w:tab w:val="num" w:pos="2880"/>
        </w:tabs>
        <w:ind w:left="2880" w:hanging="360"/>
      </w:pPr>
      <w:rPr>
        <w:rFonts w:ascii="Wingdings" w:hAnsi="Wingdings" w:hint="default"/>
      </w:rPr>
    </w:lvl>
    <w:lvl w:ilvl="4" w:tplc="96B4F7BE" w:tentative="1">
      <w:start w:val="1"/>
      <w:numFmt w:val="bullet"/>
      <w:lvlText w:val=""/>
      <w:lvlJc w:val="left"/>
      <w:pPr>
        <w:tabs>
          <w:tab w:val="num" w:pos="3600"/>
        </w:tabs>
        <w:ind w:left="3600" w:hanging="360"/>
      </w:pPr>
      <w:rPr>
        <w:rFonts w:ascii="Wingdings" w:hAnsi="Wingdings" w:hint="default"/>
      </w:rPr>
    </w:lvl>
    <w:lvl w:ilvl="5" w:tplc="CD54B0C2" w:tentative="1">
      <w:start w:val="1"/>
      <w:numFmt w:val="bullet"/>
      <w:lvlText w:val=""/>
      <w:lvlJc w:val="left"/>
      <w:pPr>
        <w:tabs>
          <w:tab w:val="num" w:pos="4320"/>
        </w:tabs>
        <w:ind w:left="4320" w:hanging="360"/>
      </w:pPr>
      <w:rPr>
        <w:rFonts w:ascii="Wingdings" w:hAnsi="Wingdings" w:hint="default"/>
      </w:rPr>
    </w:lvl>
    <w:lvl w:ilvl="6" w:tplc="ACC0D3E2" w:tentative="1">
      <w:start w:val="1"/>
      <w:numFmt w:val="bullet"/>
      <w:lvlText w:val=""/>
      <w:lvlJc w:val="left"/>
      <w:pPr>
        <w:tabs>
          <w:tab w:val="num" w:pos="5040"/>
        </w:tabs>
        <w:ind w:left="5040" w:hanging="360"/>
      </w:pPr>
      <w:rPr>
        <w:rFonts w:ascii="Wingdings" w:hAnsi="Wingdings" w:hint="default"/>
      </w:rPr>
    </w:lvl>
    <w:lvl w:ilvl="7" w:tplc="10E800DC" w:tentative="1">
      <w:start w:val="1"/>
      <w:numFmt w:val="bullet"/>
      <w:lvlText w:val=""/>
      <w:lvlJc w:val="left"/>
      <w:pPr>
        <w:tabs>
          <w:tab w:val="num" w:pos="5760"/>
        </w:tabs>
        <w:ind w:left="5760" w:hanging="360"/>
      </w:pPr>
      <w:rPr>
        <w:rFonts w:ascii="Wingdings" w:hAnsi="Wingdings" w:hint="default"/>
      </w:rPr>
    </w:lvl>
    <w:lvl w:ilvl="8" w:tplc="3536E202" w:tentative="1">
      <w:start w:val="1"/>
      <w:numFmt w:val="bullet"/>
      <w:lvlText w:val=""/>
      <w:lvlJc w:val="left"/>
      <w:pPr>
        <w:tabs>
          <w:tab w:val="num" w:pos="6480"/>
        </w:tabs>
        <w:ind w:left="6480" w:hanging="360"/>
      </w:pPr>
      <w:rPr>
        <w:rFonts w:ascii="Wingdings" w:hAnsi="Wingdings" w:hint="default"/>
      </w:rPr>
    </w:lvl>
  </w:abstractNum>
  <w:abstractNum w:abstractNumId="11">
    <w:nsid w:val="4420500A"/>
    <w:multiLevelType w:val="hybridMultilevel"/>
    <w:tmpl w:val="D01E8A6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49BF77D7"/>
    <w:multiLevelType w:val="hybridMultilevel"/>
    <w:tmpl w:val="810E61E6"/>
    <w:lvl w:ilvl="0" w:tplc="4FEA3CA2">
      <w:start w:val="1"/>
      <w:numFmt w:val="bullet"/>
      <w:lvlText w:val=""/>
      <w:lvlJc w:val="left"/>
      <w:pPr>
        <w:tabs>
          <w:tab w:val="num" w:pos="720"/>
        </w:tabs>
        <w:ind w:left="720" w:hanging="360"/>
      </w:pPr>
      <w:rPr>
        <w:rFonts w:ascii="Wingdings" w:hAnsi="Wingdings" w:hint="default"/>
      </w:rPr>
    </w:lvl>
    <w:lvl w:ilvl="1" w:tplc="8B64EC5A" w:tentative="1">
      <w:start w:val="1"/>
      <w:numFmt w:val="bullet"/>
      <w:lvlText w:val=""/>
      <w:lvlJc w:val="left"/>
      <w:pPr>
        <w:tabs>
          <w:tab w:val="num" w:pos="1440"/>
        </w:tabs>
        <w:ind w:left="1440" w:hanging="360"/>
      </w:pPr>
      <w:rPr>
        <w:rFonts w:ascii="Wingdings" w:hAnsi="Wingdings" w:hint="default"/>
      </w:rPr>
    </w:lvl>
    <w:lvl w:ilvl="2" w:tplc="E58E33C2" w:tentative="1">
      <w:start w:val="1"/>
      <w:numFmt w:val="bullet"/>
      <w:lvlText w:val=""/>
      <w:lvlJc w:val="left"/>
      <w:pPr>
        <w:tabs>
          <w:tab w:val="num" w:pos="2160"/>
        </w:tabs>
        <w:ind w:left="2160" w:hanging="360"/>
      </w:pPr>
      <w:rPr>
        <w:rFonts w:ascii="Wingdings" w:hAnsi="Wingdings" w:hint="default"/>
      </w:rPr>
    </w:lvl>
    <w:lvl w:ilvl="3" w:tplc="00A4FA18" w:tentative="1">
      <w:start w:val="1"/>
      <w:numFmt w:val="bullet"/>
      <w:lvlText w:val=""/>
      <w:lvlJc w:val="left"/>
      <w:pPr>
        <w:tabs>
          <w:tab w:val="num" w:pos="2880"/>
        </w:tabs>
        <w:ind w:left="2880" w:hanging="360"/>
      </w:pPr>
      <w:rPr>
        <w:rFonts w:ascii="Wingdings" w:hAnsi="Wingdings" w:hint="default"/>
      </w:rPr>
    </w:lvl>
    <w:lvl w:ilvl="4" w:tplc="28D8511E" w:tentative="1">
      <w:start w:val="1"/>
      <w:numFmt w:val="bullet"/>
      <w:lvlText w:val=""/>
      <w:lvlJc w:val="left"/>
      <w:pPr>
        <w:tabs>
          <w:tab w:val="num" w:pos="3600"/>
        </w:tabs>
        <w:ind w:left="3600" w:hanging="360"/>
      </w:pPr>
      <w:rPr>
        <w:rFonts w:ascii="Wingdings" w:hAnsi="Wingdings" w:hint="default"/>
      </w:rPr>
    </w:lvl>
    <w:lvl w:ilvl="5" w:tplc="4328CAB8" w:tentative="1">
      <w:start w:val="1"/>
      <w:numFmt w:val="bullet"/>
      <w:lvlText w:val=""/>
      <w:lvlJc w:val="left"/>
      <w:pPr>
        <w:tabs>
          <w:tab w:val="num" w:pos="4320"/>
        </w:tabs>
        <w:ind w:left="4320" w:hanging="360"/>
      </w:pPr>
      <w:rPr>
        <w:rFonts w:ascii="Wingdings" w:hAnsi="Wingdings" w:hint="default"/>
      </w:rPr>
    </w:lvl>
    <w:lvl w:ilvl="6" w:tplc="ACF0F806" w:tentative="1">
      <w:start w:val="1"/>
      <w:numFmt w:val="bullet"/>
      <w:lvlText w:val=""/>
      <w:lvlJc w:val="left"/>
      <w:pPr>
        <w:tabs>
          <w:tab w:val="num" w:pos="5040"/>
        </w:tabs>
        <w:ind w:left="5040" w:hanging="360"/>
      </w:pPr>
      <w:rPr>
        <w:rFonts w:ascii="Wingdings" w:hAnsi="Wingdings" w:hint="default"/>
      </w:rPr>
    </w:lvl>
    <w:lvl w:ilvl="7" w:tplc="9E3025BC" w:tentative="1">
      <w:start w:val="1"/>
      <w:numFmt w:val="bullet"/>
      <w:lvlText w:val=""/>
      <w:lvlJc w:val="left"/>
      <w:pPr>
        <w:tabs>
          <w:tab w:val="num" w:pos="5760"/>
        </w:tabs>
        <w:ind w:left="5760" w:hanging="360"/>
      </w:pPr>
      <w:rPr>
        <w:rFonts w:ascii="Wingdings" w:hAnsi="Wingdings" w:hint="default"/>
      </w:rPr>
    </w:lvl>
    <w:lvl w:ilvl="8" w:tplc="DFC42430" w:tentative="1">
      <w:start w:val="1"/>
      <w:numFmt w:val="bullet"/>
      <w:lvlText w:val=""/>
      <w:lvlJc w:val="left"/>
      <w:pPr>
        <w:tabs>
          <w:tab w:val="num" w:pos="6480"/>
        </w:tabs>
        <w:ind w:left="6480" w:hanging="360"/>
      </w:pPr>
      <w:rPr>
        <w:rFonts w:ascii="Wingdings" w:hAnsi="Wingdings" w:hint="default"/>
      </w:rPr>
    </w:lvl>
  </w:abstractNum>
  <w:abstractNum w:abstractNumId="13">
    <w:nsid w:val="514A5382"/>
    <w:multiLevelType w:val="hybridMultilevel"/>
    <w:tmpl w:val="F79E2504"/>
    <w:lvl w:ilvl="0" w:tplc="953A733E">
      <w:start w:val="1"/>
      <w:numFmt w:val="bullet"/>
      <w:lvlText w:val=""/>
      <w:lvlJc w:val="left"/>
      <w:pPr>
        <w:tabs>
          <w:tab w:val="num" w:pos="720"/>
        </w:tabs>
        <w:ind w:left="720" w:hanging="360"/>
      </w:pPr>
      <w:rPr>
        <w:rFonts w:ascii="Wingdings" w:hAnsi="Wingdings" w:hint="default"/>
      </w:rPr>
    </w:lvl>
    <w:lvl w:ilvl="1" w:tplc="8A22BB50" w:tentative="1">
      <w:start w:val="1"/>
      <w:numFmt w:val="bullet"/>
      <w:lvlText w:val=""/>
      <w:lvlJc w:val="left"/>
      <w:pPr>
        <w:tabs>
          <w:tab w:val="num" w:pos="1440"/>
        </w:tabs>
        <w:ind w:left="1440" w:hanging="360"/>
      </w:pPr>
      <w:rPr>
        <w:rFonts w:ascii="Wingdings" w:hAnsi="Wingdings" w:hint="default"/>
      </w:rPr>
    </w:lvl>
    <w:lvl w:ilvl="2" w:tplc="846822E6" w:tentative="1">
      <w:start w:val="1"/>
      <w:numFmt w:val="bullet"/>
      <w:lvlText w:val=""/>
      <w:lvlJc w:val="left"/>
      <w:pPr>
        <w:tabs>
          <w:tab w:val="num" w:pos="2160"/>
        </w:tabs>
        <w:ind w:left="2160" w:hanging="360"/>
      </w:pPr>
      <w:rPr>
        <w:rFonts w:ascii="Wingdings" w:hAnsi="Wingdings" w:hint="default"/>
      </w:rPr>
    </w:lvl>
    <w:lvl w:ilvl="3" w:tplc="2D94EC6E" w:tentative="1">
      <w:start w:val="1"/>
      <w:numFmt w:val="bullet"/>
      <w:lvlText w:val=""/>
      <w:lvlJc w:val="left"/>
      <w:pPr>
        <w:tabs>
          <w:tab w:val="num" w:pos="2880"/>
        </w:tabs>
        <w:ind w:left="2880" w:hanging="360"/>
      </w:pPr>
      <w:rPr>
        <w:rFonts w:ascii="Wingdings" w:hAnsi="Wingdings" w:hint="default"/>
      </w:rPr>
    </w:lvl>
    <w:lvl w:ilvl="4" w:tplc="F908513E" w:tentative="1">
      <w:start w:val="1"/>
      <w:numFmt w:val="bullet"/>
      <w:lvlText w:val=""/>
      <w:lvlJc w:val="left"/>
      <w:pPr>
        <w:tabs>
          <w:tab w:val="num" w:pos="3600"/>
        </w:tabs>
        <w:ind w:left="3600" w:hanging="360"/>
      </w:pPr>
      <w:rPr>
        <w:rFonts w:ascii="Wingdings" w:hAnsi="Wingdings" w:hint="default"/>
      </w:rPr>
    </w:lvl>
    <w:lvl w:ilvl="5" w:tplc="3B941A1A" w:tentative="1">
      <w:start w:val="1"/>
      <w:numFmt w:val="bullet"/>
      <w:lvlText w:val=""/>
      <w:lvlJc w:val="left"/>
      <w:pPr>
        <w:tabs>
          <w:tab w:val="num" w:pos="4320"/>
        </w:tabs>
        <w:ind w:left="4320" w:hanging="360"/>
      </w:pPr>
      <w:rPr>
        <w:rFonts w:ascii="Wingdings" w:hAnsi="Wingdings" w:hint="default"/>
      </w:rPr>
    </w:lvl>
    <w:lvl w:ilvl="6" w:tplc="DC7C440E" w:tentative="1">
      <w:start w:val="1"/>
      <w:numFmt w:val="bullet"/>
      <w:lvlText w:val=""/>
      <w:lvlJc w:val="left"/>
      <w:pPr>
        <w:tabs>
          <w:tab w:val="num" w:pos="5040"/>
        </w:tabs>
        <w:ind w:left="5040" w:hanging="360"/>
      </w:pPr>
      <w:rPr>
        <w:rFonts w:ascii="Wingdings" w:hAnsi="Wingdings" w:hint="default"/>
      </w:rPr>
    </w:lvl>
    <w:lvl w:ilvl="7" w:tplc="3BAEEB5C" w:tentative="1">
      <w:start w:val="1"/>
      <w:numFmt w:val="bullet"/>
      <w:lvlText w:val=""/>
      <w:lvlJc w:val="left"/>
      <w:pPr>
        <w:tabs>
          <w:tab w:val="num" w:pos="5760"/>
        </w:tabs>
        <w:ind w:left="5760" w:hanging="360"/>
      </w:pPr>
      <w:rPr>
        <w:rFonts w:ascii="Wingdings" w:hAnsi="Wingdings" w:hint="default"/>
      </w:rPr>
    </w:lvl>
    <w:lvl w:ilvl="8" w:tplc="C1AA0E64" w:tentative="1">
      <w:start w:val="1"/>
      <w:numFmt w:val="bullet"/>
      <w:lvlText w:val=""/>
      <w:lvlJc w:val="left"/>
      <w:pPr>
        <w:tabs>
          <w:tab w:val="num" w:pos="6480"/>
        </w:tabs>
        <w:ind w:left="6480" w:hanging="360"/>
      </w:pPr>
      <w:rPr>
        <w:rFonts w:ascii="Wingdings" w:hAnsi="Wingdings" w:hint="default"/>
      </w:rPr>
    </w:lvl>
  </w:abstractNum>
  <w:abstractNum w:abstractNumId="14">
    <w:nsid w:val="54517F17"/>
    <w:multiLevelType w:val="hybridMultilevel"/>
    <w:tmpl w:val="EE5A81BE"/>
    <w:lvl w:ilvl="0" w:tplc="F5F8D636">
      <w:start w:val="1"/>
      <w:numFmt w:val="bullet"/>
      <w:lvlText w:val=""/>
      <w:lvlJc w:val="left"/>
      <w:pPr>
        <w:tabs>
          <w:tab w:val="num" w:pos="720"/>
        </w:tabs>
        <w:ind w:left="720" w:hanging="360"/>
      </w:pPr>
      <w:rPr>
        <w:rFonts w:ascii="Wingdings" w:hAnsi="Wingdings" w:hint="default"/>
      </w:rPr>
    </w:lvl>
    <w:lvl w:ilvl="1" w:tplc="7AA46B0E" w:tentative="1">
      <w:start w:val="1"/>
      <w:numFmt w:val="bullet"/>
      <w:lvlText w:val=""/>
      <w:lvlJc w:val="left"/>
      <w:pPr>
        <w:tabs>
          <w:tab w:val="num" w:pos="1440"/>
        </w:tabs>
        <w:ind w:left="1440" w:hanging="360"/>
      </w:pPr>
      <w:rPr>
        <w:rFonts w:ascii="Wingdings" w:hAnsi="Wingdings" w:hint="default"/>
      </w:rPr>
    </w:lvl>
    <w:lvl w:ilvl="2" w:tplc="861A1802" w:tentative="1">
      <w:start w:val="1"/>
      <w:numFmt w:val="bullet"/>
      <w:lvlText w:val=""/>
      <w:lvlJc w:val="left"/>
      <w:pPr>
        <w:tabs>
          <w:tab w:val="num" w:pos="2160"/>
        </w:tabs>
        <w:ind w:left="2160" w:hanging="360"/>
      </w:pPr>
      <w:rPr>
        <w:rFonts w:ascii="Wingdings" w:hAnsi="Wingdings" w:hint="default"/>
      </w:rPr>
    </w:lvl>
    <w:lvl w:ilvl="3" w:tplc="557CFFEE" w:tentative="1">
      <w:start w:val="1"/>
      <w:numFmt w:val="bullet"/>
      <w:lvlText w:val=""/>
      <w:lvlJc w:val="left"/>
      <w:pPr>
        <w:tabs>
          <w:tab w:val="num" w:pos="2880"/>
        </w:tabs>
        <w:ind w:left="2880" w:hanging="360"/>
      </w:pPr>
      <w:rPr>
        <w:rFonts w:ascii="Wingdings" w:hAnsi="Wingdings" w:hint="default"/>
      </w:rPr>
    </w:lvl>
    <w:lvl w:ilvl="4" w:tplc="F72CF76C" w:tentative="1">
      <w:start w:val="1"/>
      <w:numFmt w:val="bullet"/>
      <w:lvlText w:val=""/>
      <w:lvlJc w:val="left"/>
      <w:pPr>
        <w:tabs>
          <w:tab w:val="num" w:pos="3600"/>
        </w:tabs>
        <w:ind w:left="3600" w:hanging="360"/>
      </w:pPr>
      <w:rPr>
        <w:rFonts w:ascii="Wingdings" w:hAnsi="Wingdings" w:hint="default"/>
      </w:rPr>
    </w:lvl>
    <w:lvl w:ilvl="5" w:tplc="91A6F012" w:tentative="1">
      <w:start w:val="1"/>
      <w:numFmt w:val="bullet"/>
      <w:lvlText w:val=""/>
      <w:lvlJc w:val="left"/>
      <w:pPr>
        <w:tabs>
          <w:tab w:val="num" w:pos="4320"/>
        </w:tabs>
        <w:ind w:left="4320" w:hanging="360"/>
      </w:pPr>
      <w:rPr>
        <w:rFonts w:ascii="Wingdings" w:hAnsi="Wingdings" w:hint="default"/>
      </w:rPr>
    </w:lvl>
    <w:lvl w:ilvl="6" w:tplc="67105A08" w:tentative="1">
      <w:start w:val="1"/>
      <w:numFmt w:val="bullet"/>
      <w:lvlText w:val=""/>
      <w:lvlJc w:val="left"/>
      <w:pPr>
        <w:tabs>
          <w:tab w:val="num" w:pos="5040"/>
        </w:tabs>
        <w:ind w:left="5040" w:hanging="360"/>
      </w:pPr>
      <w:rPr>
        <w:rFonts w:ascii="Wingdings" w:hAnsi="Wingdings" w:hint="default"/>
      </w:rPr>
    </w:lvl>
    <w:lvl w:ilvl="7" w:tplc="4746DEA4" w:tentative="1">
      <w:start w:val="1"/>
      <w:numFmt w:val="bullet"/>
      <w:lvlText w:val=""/>
      <w:lvlJc w:val="left"/>
      <w:pPr>
        <w:tabs>
          <w:tab w:val="num" w:pos="5760"/>
        </w:tabs>
        <w:ind w:left="5760" w:hanging="360"/>
      </w:pPr>
      <w:rPr>
        <w:rFonts w:ascii="Wingdings" w:hAnsi="Wingdings" w:hint="default"/>
      </w:rPr>
    </w:lvl>
    <w:lvl w:ilvl="8" w:tplc="C304E372" w:tentative="1">
      <w:start w:val="1"/>
      <w:numFmt w:val="bullet"/>
      <w:lvlText w:val=""/>
      <w:lvlJc w:val="left"/>
      <w:pPr>
        <w:tabs>
          <w:tab w:val="num" w:pos="6480"/>
        </w:tabs>
        <w:ind w:left="6480" w:hanging="360"/>
      </w:pPr>
      <w:rPr>
        <w:rFonts w:ascii="Wingdings" w:hAnsi="Wingdings" w:hint="default"/>
      </w:rPr>
    </w:lvl>
  </w:abstractNum>
  <w:abstractNum w:abstractNumId="15">
    <w:nsid w:val="69176F92"/>
    <w:multiLevelType w:val="hybridMultilevel"/>
    <w:tmpl w:val="084EF36A"/>
    <w:lvl w:ilvl="0" w:tplc="040C0011">
      <w:start w:val="1"/>
      <w:numFmt w:val="decimal"/>
      <w:lvlText w:val="%1)"/>
      <w:lvlJc w:val="left"/>
      <w:pPr>
        <w:tabs>
          <w:tab w:val="num" w:pos="720"/>
        </w:tabs>
        <w:ind w:left="720" w:hanging="360"/>
      </w:pPr>
      <w:rPr>
        <w:rFonts w:hint="default"/>
      </w:rPr>
    </w:lvl>
    <w:lvl w:ilvl="1" w:tplc="13223FDA">
      <w:start w:val="3613"/>
      <w:numFmt w:val="bullet"/>
      <w:lvlText w:val=""/>
      <w:lvlJc w:val="left"/>
      <w:pPr>
        <w:tabs>
          <w:tab w:val="num" w:pos="1440"/>
        </w:tabs>
        <w:ind w:left="1440" w:hanging="360"/>
      </w:pPr>
      <w:rPr>
        <w:rFonts w:ascii="Wingdings" w:hAnsi="Wingdings" w:hint="default"/>
      </w:rPr>
    </w:lvl>
    <w:lvl w:ilvl="2" w:tplc="E26AA058" w:tentative="1">
      <w:start w:val="1"/>
      <w:numFmt w:val="bullet"/>
      <w:lvlText w:val=""/>
      <w:lvlJc w:val="left"/>
      <w:pPr>
        <w:tabs>
          <w:tab w:val="num" w:pos="2160"/>
        </w:tabs>
        <w:ind w:left="2160" w:hanging="360"/>
      </w:pPr>
      <w:rPr>
        <w:rFonts w:ascii="Wingdings" w:hAnsi="Wingdings" w:hint="default"/>
      </w:rPr>
    </w:lvl>
    <w:lvl w:ilvl="3" w:tplc="DBFA81EA" w:tentative="1">
      <w:start w:val="1"/>
      <w:numFmt w:val="bullet"/>
      <w:lvlText w:val=""/>
      <w:lvlJc w:val="left"/>
      <w:pPr>
        <w:tabs>
          <w:tab w:val="num" w:pos="2880"/>
        </w:tabs>
        <w:ind w:left="2880" w:hanging="360"/>
      </w:pPr>
      <w:rPr>
        <w:rFonts w:ascii="Wingdings" w:hAnsi="Wingdings" w:hint="default"/>
      </w:rPr>
    </w:lvl>
    <w:lvl w:ilvl="4" w:tplc="96B4F7BE" w:tentative="1">
      <w:start w:val="1"/>
      <w:numFmt w:val="bullet"/>
      <w:lvlText w:val=""/>
      <w:lvlJc w:val="left"/>
      <w:pPr>
        <w:tabs>
          <w:tab w:val="num" w:pos="3600"/>
        </w:tabs>
        <w:ind w:left="3600" w:hanging="360"/>
      </w:pPr>
      <w:rPr>
        <w:rFonts w:ascii="Wingdings" w:hAnsi="Wingdings" w:hint="default"/>
      </w:rPr>
    </w:lvl>
    <w:lvl w:ilvl="5" w:tplc="CD54B0C2" w:tentative="1">
      <w:start w:val="1"/>
      <w:numFmt w:val="bullet"/>
      <w:lvlText w:val=""/>
      <w:lvlJc w:val="left"/>
      <w:pPr>
        <w:tabs>
          <w:tab w:val="num" w:pos="4320"/>
        </w:tabs>
        <w:ind w:left="4320" w:hanging="360"/>
      </w:pPr>
      <w:rPr>
        <w:rFonts w:ascii="Wingdings" w:hAnsi="Wingdings" w:hint="default"/>
      </w:rPr>
    </w:lvl>
    <w:lvl w:ilvl="6" w:tplc="ACC0D3E2" w:tentative="1">
      <w:start w:val="1"/>
      <w:numFmt w:val="bullet"/>
      <w:lvlText w:val=""/>
      <w:lvlJc w:val="left"/>
      <w:pPr>
        <w:tabs>
          <w:tab w:val="num" w:pos="5040"/>
        </w:tabs>
        <w:ind w:left="5040" w:hanging="360"/>
      </w:pPr>
      <w:rPr>
        <w:rFonts w:ascii="Wingdings" w:hAnsi="Wingdings" w:hint="default"/>
      </w:rPr>
    </w:lvl>
    <w:lvl w:ilvl="7" w:tplc="10E800DC" w:tentative="1">
      <w:start w:val="1"/>
      <w:numFmt w:val="bullet"/>
      <w:lvlText w:val=""/>
      <w:lvlJc w:val="left"/>
      <w:pPr>
        <w:tabs>
          <w:tab w:val="num" w:pos="5760"/>
        </w:tabs>
        <w:ind w:left="5760" w:hanging="360"/>
      </w:pPr>
      <w:rPr>
        <w:rFonts w:ascii="Wingdings" w:hAnsi="Wingdings" w:hint="default"/>
      </w:rPr>
    </w:lvl>
    <w:lvl w:ilvl="8" w:tplc="3536E202" w:tentative="1">
      <w:start w:val="1"/>
      <w:numFmt w:val="bullet"/>
      <w:lvlText w:val=""/>
      <w:lvlJc w:val="left"/>
      <w:pPr>
        <w:tabs>
          <w:tab w:val="num" w:pos="6480"/>
        </w:tabs>
        <w:ind w:left="6480" w:hanging="360"/>
      </w:pPr>
      <w:rPr>
        <w:rFonts w:ascii="Wingdings" w:hAnsi="Wingdings" w:hint="default"/>
      </w:rPr>
    </w:lvl>
  </w:abstractNum>
  <w:abstractNum w:abstractNumId="16">
    <w:nsid w:val="70AF3700"/>
    <w:multiLevelType w:val="hybridMultilevel"/>
    <w:tmpl w:val="EB4207F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76F1547A"/>
    <w:multiLevelType w:val="hybridMultilevel"/>
    <w:tmpl w:val="196E16FE"/>
    <w:lvl w:ilvl="0" w:tplc="5B5A1356">
      <w:start w:val="1"/>
      <w:numFmt w:val="bullet"/>
      <w:lvlText w:val=""/>
      <w:lvlJc w:val="left"/>
      <w:pPr>
        <w:tabs>
          <w:tab w:val="num" w:pos="720"/>
        </w:tabs>
        <w:ind w:left="720" w:hanging="360"/>
      </w:pPr>
      <w:rPr>
        <w:rFonts w:ascii="Wingdings" w:hAnsi="Wingdings" w:hint="default"/>
      </w:rPr>
    </w:lvl>
    <w:lvl w:ilvl="1" w:tplc="1D382D0C" w:tentative="1">
      <w:start w:val="1"/>
      <w:numFmt w:val="bullet"/>
      <w:lvlText w:val=""/>
      <w:lvlJc w:val="left"/>
      <w:pPr>
        <w:tabs>
          <w:tab w:val="num" w:pos="1440"/>
        </w:tabs>
        <w:ind w:left="1440" w:hanging="360"/>
      </w:pPr>
      <w:rPr>
        <w:rFonts w:ascii="Wingdings" w:hAnsi="Wingdings" w:hint="default"/>
      </w:rPr>
    </w:lvl>
    <w:lvl w:ilvl="2" w:tplc="8AE056A4" w:tentative="1">
      <w:start w:val="1"/>
      <w:numFmt w:val="bullet"/>
      <w:lvlText w:val=""/>
      <w:lvlJc w:val="left"/>
      <w:pPr>
        <w:tabs>
          <w:tab w:val="num" w:pos="2160"/>
        </w:tabs>
        <w:ind w:left="2160" w:hanging="360"/>
      </w:pPr>
      <w:rPr>
        <w:rFonts w:ascii="Wingdings" w:hAnsi="Wingdings" w:hint="default"/>
      </w:rPr>
    </w:lvl>
    <w:lvl w:ilvl="3" w:tplc="21E23C9C" w:tentative="1">
      <w:start w:val="1"/>
      <w:numFmt w:val="bullet"/>
      <w:lvlText w:val=""/>
      <w:lvlJc w:val="left"/>
      <w:pPr>
        <w:tabs>
          <w:tab w:val="num" w:pos="2880"/>
        </w:tabs>
        <w:ind w:left="2880" w:hanging="360"/>
      </w:pPr>
      <w:rPr>
        <w:rFonts w:ascii="Wingdings" w:hAnsi="Wingdings" w:hint="default"/>
      </w:rPr>
    </w:lvl>
    <w:lvl w:ilvl="4" w:tplc="947C016C" w:tentative="1">
      <w:start w:val="1"/>
      <w:numFmt w:val="bullet"/>
      <w:lvlText w:val=""/>
      <w:lvlJc w:val="left"/>
      <w:pPr>
        <w:tabs>
          <w:tab w:val="num" w:pos="3600"/>
        </w:tabs>
        <w:ind w:left="3600" w:hanging="360"/>
      </w:pPr>
      <w:rPr>
        <w:rFonts w:ascii="Wingdings" w:hAnsi="Wingdings" w:hint="default"/>
      </w:rPr>
    </w:lvl>
    <w:lvl w:ilvl="5" w:tplc="D81E95AA" w:tentative="1">
      <w:start w:val="1"/>
      <w:numFmt w:val="bullet"/>
      <w:lvlText w:val=""/>
      <w:lvlJc w:val="left"/>
      <w:pPr>
        <w:tabs>
          <w:tab w:val="num" w:pos="4320"/>
        </w:tabs>
        <w:ind w:left="4320" w:hanging="360"/>
      </w:pPr>
      <w:rPr>
        <w:rFonts w:ascii="Wingdings" w:hAnsi="Wingdings" w:hint="default"/>
      </w:rPr>
    </w:lvl>
    <w:lvl w:ilvl="6" w:tplc="054A4010" w:tentative="1">
      <w:start w:val="1"/>
      <w:numFmt w:val="bullet"/>
      <w:lvlText w:val=""/>
      <w:lvlJc w:val="left"/>
      <w:pPr>
        <w:tabs>
          <w:tab w:val="num" w:pos="5040"/>
        </w:tabs>
        <w:ind w:left="5040" w:hanging="360"/>
      </w:pPr>
      <w:rPr>
        <w:rFonts w:ascii="Wingdings" w:hAnsi="Wingdings" w:hint="default"/>
      </w:rPr>
    </w:lvl>
    <w:lvl w:ilvl="7" w:tplc="10FA904C" w:tentative="1">
      <w:start w:val="1"/>
      <w:numFmt w:val="bullet"/>
      <w:lvlText w:val=""/>
      <w:lvlJc w:val="left"/>
      <w:pPr>
        <w:tabs>
          <w:tab w:val="num" w:pos="5760"/>
        </w:tabs>
        <w:ind w:left="5760" w:hanging="360"/>
      </w:pPr>
      <w:rPr>
        <w:rFonts w:ascii="Wingdings" w:hAnsi="Wingdings" w:hint="default"/>
      </w:rPr>
    </w:lvl>
    <w:lvl w:ilvl="8" w:tplc="3AC60CA6" w:tentative="1">
      <w:start w:val="1"/>
      <w:numFmt w:val="bullet"/>
      <w:lvlText w:val=""/>
      <w:lvlJc w:val="left"/>
      <w:pPr>
        <w:tabs>
          <w:tab w:val="num" w:pos="6480"/>
        </w:tabs>
        <w:ind w:left="6480" w:hanging="360"/>
      </w:pPr>
      <w:rPr>
        <w:rFonts w:ascii="Wingdings" w:hAnsi="Wingdings" w:hint="default"/>
      </w:rPr>
    </w:lvl>
  </w:abstractNum>
  <w:abstractNum w:abstractNumId="18">
    <w:nsid w:val="7B0C45DB"/>
    <w:multiLevelType w:val="hybridMultilevel"/>
    <w:tmpl w:val="4620B1FA"/>
    <w:lvl w:ilvl="0" w:tplc="5C1281E0">
      <w:start w:val="1"/>
      <w:numFmt w:val="bullet"/>
      <w:lvlText w:val=""/>
      <w:lvlJc w:val="left"/>
      <w:pPr>
        <w:tabs>
          <w:tab w:val="num" w:pos="720"/>
        </w:tabs>
        <w:ind w:left="720" w:hanging="360"/>
      </w:pPr>
      <w:rPr>
        <w:rFonts w:ascii="Wingdings" w:hAnsi="Wingdings" w:hint="default"/>
      </w:rPr>
    </w:lvl>
    <w:lvl w:ilvl="1" w:tplc="D79297D4" w:tentative="1">
      <w:start w:val="1"/>
      <w:numFmt w:val="bullet"/>
      <w:lvlText w:val=""/>
      <w:lvlJc w:val="left"/>
      <w:pPr>
        <w:tabs>
          <w:tab w:val="num" w:pos="1440"/>
        </w:tabs>
        <w:ind w:left="1440" w:hanging="360"/>
      </w:pPr>
      <w:rPr>
        <w:rFonts w:ascii="Wingdings" w:hAnsi="Wingdings" w:hint="default"/>
      </w:rPr>
    </w:lvl>
    <w:lvl w:ilvl="2" w:tplc="14B6FBA4" w:tentative="1">
      <w:start w:val="1"/>
      <w:numFmt w:val="bullet"/>
      <w:lvlText w:val=""/>
      <w:lvlJc w:val="left"/>
      <w:pPr>
        <w:tabs>
          <w:tab w:val="num" w:pos="2160"/>
        </w:tabs>
        <w:ind w:left="2160" w:hanging="360"/>
      </w:pPr>
      <w:rPr>
        <w:rFonts w:ascii="Wingdings" w:hAnsi="Wingdings" w:hint="default"/>
      </w:rPr>
    </w:lvl>
    <w:lvl w:ilvl="3" w:tplc="86B8E036" w:tentative="1">
      <w:start w:val="1"/>
      <w:numFmt w:val="bullet"/>
      <w:lvlText w:val=""/>
      <w:lvlJc w:val="left"/>
      <w:pPr>
        <w:tabs>
          <w:tab w:val="num" w:pos="2880"/>
        </w:tabs>
        <w:ind w:left="2880" w:hanging="360"/>
      </w:pPr>
      <w:rPr>
        <w:rFonts w:ascii="Wingdings" w:hAnsi="Wingdings" w:hint="default"/>
      </w:rPr>
    </w:lvl>
    <w:lvl w:ilvl="4" w:tplc="F49EF744" w:tentative="1">
      <w:start w:val="1"/>
      <w:numFmt w:val="bullet"/>
      <w:lvlText w:val=""/>
      <w:lvlJc w:val="left"/>
      <w:pPr>
        <w:tabs>
          <w:tab w:val="num" w:pos="3600"/>
        </w:tabs>
        <w:ind w:left="3600" w:hanging="360"/>
      </w:pPr>
      <w:rPr>
        <w:rFonts w:ascii="Wingdings" w:hAnsi="Wingdings" w:hint="default"/>
      </w:rPr>
    </w:lvl>
    <w:lvl w:ilvl="5" w:tplc="AD1E0BD4" w:tentative="1">
      <w:start w:val="1"/>
      <w:numFmt w:val="bullet"/>
      <w:lvlText w:val=""/>
      <w:lvlJc w:val="left"/>
      <w:pPr>
        <w:tabs>
          <w:tab w:val="num" w:pos="4320"/>
        </w:tabs>
        <w:ind w:left="4320" w:hanging="360"/>
      </w:pPr>
      <w:rPr>
        <w:rFonts w:ascii="Wingdings" w:hAnsi="Wingdings" w:hint="default"/>
      </w:rPr>
    </w:lvl>
    <w:lvl w:ilvl="6" w:tplc="26ECAC94" w:tentative="1">
      <w:start w:val="1"/>
      <w:numFmt w:val="bullet"/>
      <w:lvlText w:val=""/>
      <w:lvlJc w:val="left"/>
      <w:pPr>
        <w:tabs>
          <w:tab w:val="num" w:pos="5040"/>
        </w:tabs>
        <w:ind w:left="5040" w:hanging="360"/>
      </w:pPr>
      <w:rPr>
        <w:rFonts w:ascii="Wingdings" w:hAnsi="Wingdings" w:hint="default"/>
      </w:rPr>
    </w:lvl>
    <w:lvl w:ilvl="7" w:tplc="3DB6EA9C" w:tentative="1">
      <w:start w:val="1"/>
      <w:numFmt w:val="bullet"/>
      <w:lvlText w:val=""/>
      <w:lvlJc w:val="left"/>
      <w:pPr>
        <w:tabs>
          <w:tab w:val="num" w:pos="5760"/>
        </w:tabs>
        <w:ind w:left="5760" w:hanging="360"/>
      </w:pPr>
      <w:rPr>
        <w:rFonts w:ascii="Wingdings" w:hAnsi="Wingdings" w:hint="default"/>
      </w:rPr>
    </w:lvl>
    <w:lvl w:ilvl="8" w:tplc="E71A6B12" w:tentative="1">
      <w:start w:val="1"/>
      <w:numFmt w:val="bullet"/>
      <w:lvlText w:val=""/>
      <w:lvlJc w:val="left"/>
      <w:pPr>
        <w:tabs>
          <w:tab w:val="num" w:pos="6480"/>
        </w:tabs>
        <w:ind w:left="6480" w:hanging="360"/>
      </w:pPr>
      <w:rPr>
        <w:rFonts w:ascii="Wingdings" w:hAnsi="Wingdings" w:hint="default"/>
      </w:rPr>
    </w:lvl>
  </w:abstractNum>
  <w:abstractNum w:abstractNumId="19">
    <w:nsid w:val="7CF100A1"/>
    <w:multiLevelType w:val="hybridMultilevel"/>
    <w:tmpl w:val="84D6A9D0"/>
    <w:lvl w:ilvl="0" w:tplc="461CEDB6">
      <w:start w:val="1"/>
      <w:numFmt w:val="bullet"/>
      <w:lvlText w:val=""/>
      <w:lvlJc w:val="left"/>
      <w:pPr>
        <w:tabs>
          <w:tab w:val="num" w:pos="720"/>
        </w:tabs>
        <w:ind w:left="720" w:hanging="360"/>
      </w:pPr>
      <w:rPr>
        <w:rFonts w:ascii="Wingdings" w:hAnsi="Wingdings" w:hint="default"/>
      </w:rPr>
    </w:lvl>
    <w:lvl w:ilvl="1" w:tplc="0C0C9472" w:tentative="1">
      <w:start w:val="1"/>
      <w:numFmt w:val="bullet"/>
      <w:lvlText w:val=""/>
      <w:lvlJc w:val="left"/>
      <w:pPr>
        <w:tabs>
          <w:tab w:val="num" w:pos="1440"/>
        </w:tabs>
        <w:ind w:left="1440" w:hanging="360"/>
      </w:pPr>
      <w:rPr>
        <w:rFonts w:ascii="Wingdings" w:hAnsi="Wingdings" w:hint="default"/>
      </w:rPr>
    </w:lvl>
    <w:lvl w:ilvl="2" w:tplc="79BCAB74" w:tentative="1">
      <w:start w:val="1"/>
      <w:numFmt w:val="bullet"/>
      <w:lvlText w:val=""/>
      <w:lvlJc w:val="left"/>
      <w:pPr>
        <w:tabs>
          <w:tab w:val="num" w:pos="2160"/>
        </w:tabs>
        <w:ind w:left="2160" w:hanging="360"/>
      </w:pPr>
      <w:rPr>
        <w:rFonts w:ascii="Wingdings" w:hAnsi="Wingdings" w:hint="default"/>
      </w:rPr>
    </w:lvl>
    <w:lvl w:ilvl="3" w:tplc="146CE568" w:tentative="1">
      <w:start w:val="1"/>
      <w:numFmt w:val="bullet"/>
      <w:lvlText w:val=""/>
      <w:lvlJc w:val="left"/>
      <w:pPr>
        <w:tabs>
          <w:tab w:val="num" w:pos="2880"/>
        </w:tabs>
        <w:ind w:left="2880" w:hanging="360"/>
      </w:pPr>
      <w:rPr>
        <w:rFonts w:ascii="Wingdings" w:hAnsi="Wingdings" w:hint="default"/>
      </w:rPr>
    </w:lvl>
    <w:lvl w:ilvl="4" w:tplc="58341630" w:tentative="1">
      <w:start w:val="1"/>
      <w:numFmt w:val="bullet"/>
      <w:lvlText w:val=""/>
      <w:lvlJc w:val="left"/>
      <w:pPr>
        <w:tabs>
          <w:tab w:val="num" w:pos="3600"/>
        </w:tabs>
        <w:ind w:left="3600" w:hanging="360"/>
      </w:pPr>
      <w:rPr>
        <w:rFonts w:ascii="Wingdings" w:hAnsi="Wingdings" w:hint="default"/>
      </w:rPr>
    </w:lvl>
    <w:lvl w:ilvl="5" w:tplc="85E62BF2" w:tentative="1">
      <w:start w:val="1"/>
      <w:numFmt w:val="bullet"/>
      <w:lvlText w:val=""/>
      <w:lvlJc w:val="left"/>
      <w:pPr>
        <w:tabs>
          <w:tab w:val="num" w:pos="4320"/>
        </w:tabs>
        <w:ind w:left="4320" w:hanging="360"/>
      </w:pPr>
      <w:rPr>
        <w:rFonts w:ascii="Wingdings" w:hAnsi="Wingdings" w:hint="default"/>
      </w:rPr>
    </w:lvl>
    <w:lvl w:ilvl="6" w:tplc="5DC84240" w:tentative="1">
      <w:start w:val="1"/>
      <w:numFmt w:val="bullet"/>
      <w:lvlText w:val=""/>
      <w:lvlJc w:val="left"/>
      <w:pPr>
        <w:tabs>
          <w:tab w:val="num" w:pos="5040"/>
        </w:tabs>
        <w:ind w:left="5040" w:hanging="360"/>
      </w:pPr>
      <w:rPr>
        <w:rFonts w:ascii="Wingdings" w:hAnsi="Wingdings" w:hint="default"/>
      </w:rPr>
    </w:lvl>
    <w:lvl w:ilvl="7" w:tplc="08A89A06" w:tentative="1">
      <w:start w:val="1"/>
      <w:numFmt w:val="bullet"/>
      <w:lvlText w:val=""/>
      <w:lvlJc w:val="left"/>
      <w:pPr>
        <w:tabs>
          <w:tab w:val="num" w:pos="5760"/>
        </w:tabs>
        <w:ind w:left="5760" w:hanging="360"/>
      </w:pPr>
      <w:rPr>
        <w:rFonts w:ascii="Wingdings" w:hAnsi="Wingdings" w:hint="default"/>
      </w:rPr>
    </w:lvl>
    <w:lvl w:ilvl="8" w:tplc="6412694E"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1"/>
  </w:num>
  <w:num w:numId="12">
    <w:abstractNumId w:val="12"/>
  </w:num>
  <w:num w:numId="13">
    <w:abstractNumId w:val="14"/>
  </w:num>
  <w:num w:numId="14">
    <w:abstractNumId w:val="13"/>
  </w:num>
  <w:num w:numId="15">
    <w:abstractNumId w:val="18"/>
  </w:num>
  <w:num w:numId="16">
    <w:abstractNumId w:val="19"/>
  </w:num>
  <w:num w:numId="17">
    <w:abstractNumId w:val="17"/>
  </w:num>
  <w:num w:numId="18">
    <w:abstractNumId w:val="15"/>
  </w:num>
  <w:num w:numId="19">
    <w:abstractNumId w:val="10"/>
  </w:num>
  <w:num w:numId="20">
    <w:abstractNumId w:val="16"/>
  </w:num>
  <w:num w:numId="21">
    <w:abstractNumId w:val="0"/>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128E"/>
    <w:rsid w:val="00071121"/>
    <w:rsid w:val="001068DB"/>
    <w:rsid w:val="002029B2"/>
    <w:rsid w:val="00284F0A"/>
    <w:rsid w:val="00297127"/>
    <w:rsid w:val="002B63E9"/>
    <w:rsid w:val="002C100B"/>
    <w:rsid w:val="003334E6"/>
    <w:rsid w:val="00411AC6"/>
    <w:rsid w:val="004F20BF"/>
    <w:rsid w:val="005472C3"/>
    <w:rsid w:val="00572BF7"/>
    <w:rsid w:val="00585020"/>
    <w:rsid w:val="005E4320"/>
    <w:rsid w:val="00637663"/>
    <w:rsid w:val="006A41BF"/>
    <w:rsid w:val="00767060"/>
    <w:rsid w:val="007C3DF6"/>
    <w:rsid w:val="009070E0"/>
    <w:rsid w:val="00921DD5"/>
    <w:rsid w:val="00A722AD"/>
    <w:rsid w:val="00A83DFB"/>
    <w:rsid w:val="00AC2FED"/>
    <w:rsid w:val="00AD3443"/>
    <w:rsid w:val="00B85C29"/>
    <w:rsid w:val="00BE53BB"/>
    <w:rsid w:val="00C53FCE"/>
    <w:rsid w:val="00D33452"/>
    <w:rsid w:val="00D802C0"/>
    <w:rsid w:val="00E119A8"/>
    <w:rsid w:val="00E6128E"/>
    <w:rsid w:val="00E9386F"/>
    <w:rsid w:val="00FF557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ascii="Open Sans" w:eastAsia="Source Han Sans CN Regular" w:hAnsi="Open Sans" w:cs="Lohit Devanagari"/>
      <w:kern w:val="1"/>
      <w:sz w:val="22"/>
      <w:szCs w:val="24"/>
      <w:lang w:eastAsia="zh-CN" w:bidi="hi-IN"/>
    </w:rPr>
  </w:style>
  <w:style w:type="paragraph" w:styleId="Titre1">
    <w:name w:val="heading 1"/>
    <w:basedOn w:val="Titre10"/>
    <w:next w:val="Corpsdetexte"/>
    <w:qFormat/>
    <w:pPr>
      <w:pageBreakBefore/>
      <w:numPr>
        <w:numId w:val="1"/>
      </w:numPr>
      <w:pBdr>
        <w:top w:val="single" w:sz="2" w:space="1" w:color="666666"/>
        <w:left w:val="single" w:sz="2" w:space="1" w:color="666666"/>
        <w:bottom w:val="single" w:sz="2" w:space="1" w:color="666666"/>
        <w:right w:val="single" w:sz="2" w:space="1" w:color="666666"/>
      </w:pBdr>
      <w:shd w:val="clear" w:color="auto" w:fill="808080"/>
      <w:spacing w:before="0" w:after="119"/>
      <w:outlineLvl w:val="0"/>
    </w:pPr>
    <w:rPr>
      <w:smallCaps/>
      <w:color w:val="FFFFFF"/>
      <w:sz w:val="52"/>
    </w:rPr>
  </w:style>
  <w:style w:type="paragraph" w:styleId="Titre2">
    <w:name w:val="heading 2"/>
    <w:basedOn w:val="Titre10"/>
    <w:next w:val="Corpsdetexte"/>
    <w:qFormat/>
    <w:pPr>
      <w:numPr>
        <w:ilvl w:val="1"/>
        <w:numId w:val="1"/>
      </w:numPr>
      <w:pBdr>
        <w:top w:val="single" w:sz="2" w:space="1" w:color="C0C0C0"/>
        <w:left w:val="single" w:sz="2" w:space="1" w:color="C0C0C0"/>
        <w:bottom w:val="single" w:sz="2" w:space="1" w:color="C0C0C0"/>
        <w:right w:val="single" w:sz="2" w:space="1" w:color="C0C0C0"/>
      </w:pBdr>
      <w:shd w:val="clear" w:color="auto" w:fill="C0C0C0"/>
      <w:spacing w:before="181" w:after="119"/>
      <w:outlineLvl w:val="1"/>
    </w:pPr>
    <w:rPr>
      <w:color w:val="4C4C4C"/>
      <w:sz w:val="28"/>
    </w:rPr>
  </w:style>
  <w:style w:type="paragraph" w:styleId="Titre3">
    <w:name w:val="heading 3"/>
    <w:basedOn w:val="Titre10"/>
    <w:next w:val="Corpsdetexte"/>
    <w:qFormat/>
    <w:pPr>
      <w:numPr>
        <w:ilvl w:val="2"/>
        <w:numId w:val="1"/>
      </w:numPr>
      <w:spacing w:before="352" w:after="119"/>
      <w:outlineLvl w:val="2"/>
    </w:pPr>
    <w:rPr>
      <w:i/>
      <w:color w:val="4C4C4C"/>
      <w:sz w:val="28"/>
    </w:rPr>
  </w:style>
  <w:style w:type="paragraph" w:styleId="Titre4">
    <w:name w:val="heading 4"/>
    <w:basedOn w:val="Normal"/>
    <w:next w:val="Corpsdetexte"/>
    <w:link w:val="Titre4Car"/>
    <w:uiPriority w:val="9"/>
    <w:qFormat/>
    <w:pPr>
      <w:keepNext/>
      <w:numPr>
        <w:ilvl w:val="3"/>
        <w:numId w:val="1"/>
      </w:numPr>
      <w:tabs>
        <w:tab w:val="left" w:pos="864"/>
      </w:tabs>
      <w:spacing w:before="240" w:after="60"/>
      <w:outlineLvl w:val="3"/>
    </w:pPr>
    <w:rPr>
      <w:b/>
      <w:i/>
      <w:sz w:val="24"/>
    </w:rPr>
  </w:style>
  <w:style w:type="paragraph" w:styleId="Titre5">
    <w:name w:val="heading 5"/>
    <w:basedOn w:val="Titre10"/>
    <w:next w:val="Corpsdetexte"/>
    <w:qFormat/>
    <w:pPr>
      <w:numPr>
        <w:ilvl w:val="4"/>
        <w:numId w:val="1"/>
      </w:numPr>
      <w:tabs>
        <w:tab w:val="left" w:pos="1134"/>
      </w:tabs>
      <w:outlineLvl w:val="4"/>
    </w:pPr>
    <w:rPr>
      <w:sz w:val="24"/>
    </w:rPr>
  </w:style>
  <w:style w:type="paragraph" w:styleId="Titre6">
    <w:name w:val="heading 6"/>
    <w:basedOn w:val="Titre10"/>
    <w:next w:val="Corpsdetexte"/>
    <w:qFormat/>
    <w:pPr>
      <w:numPr>
        <w:ilvl w:val="5"/>
        <w:numId w:val="1"/>
      </w:numPr>
      <w:outlineLvl w:val="5"/>
    </w:pPr>
    <w:rPr>
      <w:bCs/>
      <w:sz w:val="30"/>
      <w:szCs w:val="18"/>
    </w:rPr>
  </w:style>
  <w:style w:type="paragraph" w:styleId="Titre7">
    <w:name w:val="heading 7"/>
    <w:basedOn w:val="Titre10"/>
    <w:next w:val="Corpsdetexte"/>
    <w:qFormat/>
    <w:pPr>
      <w:spacing w:before="60" w:after="60"/>
      <w:outlineLvl w:val="6"/>
    </w:pPr>
    <w:rPr>
      <w:b w:val="0"/>
      <w:sz w:val="32"/>
      <w:szCs w:val="19"/>
    </w:rPr>
  </w:style>
  <w:style w:type="paragraph" w:styleId="Titre8">
    <w:name w:val="heading 8"/>
    <w:basedOn w:val="Titre10"/>
    <w:next w:val="Corpsdetexte"/>
    <w:qFormat/>
    <w:pPr>
      <w:spacing w:before="60" w:after="60"/>
      <w:outlineLvl w:val="7"/>
    </w:pPr>
    <w:rPr>
      <w:b w:val="0"/>
      <w:i/>
      <w:iCs/>
      <w:sz w:val="32"/>
      <w:szCs w:val="19"/>
    </w:rPr>
  </w:style>
  <w:style w:type="paragraph" w:styleId="Titre9">
    <w:name w:val="heading 9"/>
    <w:basedOn w:val="Titre10"/>
    <w:next w:val="Corpsdetexte"/>
    <w:qFormat/>
    <w:pPr>
      <w:spacing w:before="60" w:after="60"/>
      <w:outlineLvl w:val="8"/>
    </w:pPr>
    <w:rPr>
      <w:b w:val="0"/>
      <w:sz w:val="30"/>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Pr>
      <w:color w:val="000080"/>
      <w:u w:val="single"/>
      <w:lang/>
    </w:rPr>
  </w:style>
  <w:style w:type="character" w:customStyle="1" w:styleId="Caractresdenumrotation">
    <w:name w:val="Caractères de numérotation"/>
  </w:style>
  <w:style w:type="character" w:customStyle="1" w:styleId="Puces">
    <w:name w:val="Puces"/>
    <w:rPr>
      <w:rFonts w:ascii="OpenSymbol" w:eastAsia="OpenSymbol" w:hAnsi="OpenSymbol" w:cs="OpenSymbol"/>
    </w:rPr>
  </w:style>
  <w:style w:type="character" w:customStyle="1" w:styleId="WW8Num3z0">
    <w:name w:val="WW8Num3z0"/>
    <w:rPr>
      <w:rFonts w:ascii="Helvetica 55 Roman" w:eastAsia="Times New Roman" w:hAnsi="Helvetica 55 Roman" w:cs="Times New Roman"/>
    </w:rPr>
  </w:style>
  <w:style w:type="character" w:customStyle="1" w:styleId="WW8Num3z1">
    <w:name w:val="WW8Num3z1"/>
    <w:rPr>
      <w:rFonts w:ascii="Courier New" w:hAnsi="Courier New" w:cs="Courier New"/>
      <w:color w:val="FF6600"/>
    </w:rPr>
  </w:style>
  <w:style w:type="character" w:customStyle="1" w:styleId="WW8Num3z2">
    <w:name w:val="WW8Num3z2"/>
    <w:rPr>
      <w:rFonts w:ascii="Wingdings" w:hAnsi="Wingdings" w:cs="Wingdings"/>
    </w:rPr>
  </w:style>
  <w:style w:type="character" w:customStyle="1" w:styleId="WW8Num3z3">
    <w:name w:val="WW8Num3z3"/>
    <w:rPr>
      <w:rFonts w:ascii="Symbol" w:hAnsi="Symbol" w:cs="Symbol"/>
    </w:rPr>
  </w:style>
  <w:style w:type="character" w:customStyle="1" w:styleId="WW8Num3z4">
    <w:name w:val="WW8Num3z4"/>
    <w:rPr>
      <w:rFonts w:ascii="Courier New" w:hAnsi="Courier New" w:cs="Courier New"/>
    </w:rPr>
  </w:style>
  <w:style w:type="character" w:styleId="lev">
    <w:name w:val="Strong"/>
    <w:qFormat/>
    <w:rPr>
      <w:b/>
      <w:bCs/>
    </w:rPr>
  </w:style>
  <w:style w:type="paragraph" w:customStyle="1" w:styleId="Titre10">
    <w:name w:val="Titre1"/>
    <w:basedOn w:val="Normal"/>
    <w:next w:val="Corpsdetexte"/>
    <w:pPr>
      <w:keepNext/>
      <w:spacing w:before="240" w:after="120"/>
    </w:pPr>
    <w:rPr>
      <w:b/>
      <w:sz w:val="40"/>
    </w:rPr>
  </w:style>
  <w:style w:type="paragraph" w:styleId="Corpsdetexte">
    <w:name w:val="Body Text"/>
    <w:basedOn w:val="Normal"/>
    <w:pPr>
      <w:spacing w:after="120"/>
      <w:jc w:val="both"/>
    </w:pPr>
  </w:style>
  <w:style w:type="paragraph" w:styleId="Liste">
    <w:name w:val="List"/>
    <w:basedOn w:val="Corpsdetexte"/>
  </w:style>
  <w:style w:type="paragraph" w:styleId="Lgende">
    <w:name w:val="caption"/>
    <w:basedOn w:val="Normal"/>
    <w:qFormat/>
    <w:pPr>
      <w:suppressLineNumbers/>
      <w:spacing w:before="120" w:after="120"/>
    </w:pPr>
    <w:rPr>
      <w:i/>
      <w:iCs/>
      <w:sz w:val="24"/>
    </w:rPr>
  </w:style>
  <w:style w:type="paragraph" w:customStyle="1" w:styleId="Index">
    <w:name w:val="Index"/>
    <w:basedOn w:val="Normal"/>
    <w:pPr>
      <w:suppressLineNumbers/>
    </w:pPr>
  </w:style>
  <w:style w:type="paragraph" w:customStyle="1" w:styleId="Contenudetableau">
    <w:name w:val="Contenu de tableau"/>
    <w:basedOn w:val="Normal"/>
    <w:pPr>
      <w:suppressLineNumbers/>
    </w:pPr>
  </w:style>
  <w:style w:type="paragraph" w:customStyle="1" w:styleId="En-ttegauche">
    <w:name w:val="En-tête gauche"/>
    <w:basedOn w:val="Normal"/>
    <w:pPr>
      <w:tabs>
        <w:tab w:val="center" w:pos="4819"/>
        <w:tab w:val="right" w:pos="9638"/>
      </w:tabs>
      <w:spacing w:before="1083"/>
      <w:jc w:val="center"/>
    </w:pPr>
    <w:rPr>
      <w:rFonts w:ascii="Harabara" w:hAnsi="Harabara"/>
      <w:b/>
      <w:sz w:val="80"/>
    </w:rPr>
  </w:style>
  <w:style w:type="paragraph" w:styleId="Pieddepage">
    <w:name w:val="footer"/>
    <w:basedOn w:val="Normal"/>
    <w:pPr>
      <w:suppressLineNumbers/>
      <w:tabs>
        <w:tab w:val="center" w:pos="4819"/>
        <w:tab w:val="right" w:pos="9638"/>
      </w:tabs>
    </w:pPr>
  </w:style>
  <w:style w:type="paragraph" w:customStyle="1" w:styleId="Titredetableau">
    <w:name w:val="Titre de tableau"/>
    <w:basedOn w:val="Contenudetableau"/>
    <w:pPr>
      <w:jc w:val="center"/>
    </w:pPr>
    <w:rPr>
      <w:b/>
      <w:bCs/>
    </w:rPr>
  </w:style>
  <w:style w:type="paragraph" w:styleId="En-tte">
    <w:name w:val="header"/>
    <w:basedOn w:val="Normal"/>
    <w:pPr>
      <w:suppressLineNumbers/>
      <w:tabs>
        <w:tab w:val="center" w:pos="4819"/>
        <w:tab w:val="right" w:pos="9638"/>
      </w:tabs>
    </w:pPr>
  </w:style>
  <w:style w:type="paragraph" w:styleId="TitreTR">
    <w:name w:val="toa heading"/>
    <w:basedOn w:val="Titre10"/>
    <w:pPr>
      <w:suppressLineNumbers/>
      <w:spacing w:before="0" w:after="283"/>
      <w:jc w:val="center"/>
    </w:pPr>
    <w:rPr>
      <w:smallCaps/>
    </w:rPr>
  </w:style>
  <w:style w:type="paragraph" w:styleId="TM1">
    <w:name w:val="toc 1"/>
    <w:basedOn w:val="Index"/>
    <w:pPr>
      <w:tabs>
        <w:tab w:val="right" w:leader="dot" w:pos="9638"/>
      </w:tabs>
    </w:pPr>
    <w:rPr>
      <w:b/>
    </w:rPr>
  </w:style>
  <w:style w:type="paragraph" w:styleId="TM2">
    <w:name w:val="toc 2"/>
    <w:basedOn w:val="Index"/>
    <w:pPr>
      <w:tabs>
        <w:tab w:val="right" w:leader="dot" w:pos="9638"/>
      </w:tabs>
      <w:ind w:left="283"/>
    </w:pPr>
  </w:style>
  <w:style w:type="paragraph" w:styleId="TM3">
    <w:name w:val="toc 3"/>
    <w:basedOn w:val="Index"/>
    <w:pPr>
      <w:tabs>
        <w:tab w:val="right" w:leader="dot" w:pos="9638"/>
      </w:tabs>
      <w:ind w:left="566"/>
    </w:pPr>
    <w:rPr>
      <w:i/>
      <w:sz w:val="21"/>
    </w:rPr>
  </w:style>
  <w:style w:type="paragraph" w:customStyle="1" w:styleId="Contenudecadre">
    <w:name w:val="Contenu de cadre"/>
    <w:basedOn w:val="Corpsdetexte"/>
  </w:style>
  <w:style w:type="paragraph" w:customStyle="1" w:styleId="Texte">
    <w:name w:val="Texte"/>
    <w:basedOn w:val="Normal"/>
    <w:pPr>
      <w:spacing w:line="360" w:lineRule="auto"/>
    </w:pPr>
    <w:rPr>
      <w:rFonts w:ascii="Droid Sans" w:hAnsi="Droid Sans"/>
      <w:sz w:val="20"/>
    </w:rPr>
  </w:style>
  <w:style w:type="paragraph" w:styleId="Salutations">
    <w:name w:val="Salutation"/>
    <w:basedOn w:val="Normal"/>
    <w:pPr>
      <w:suppressLineNumbers/>
    </w:pPr>
  </w:style>
  <w:style w:type="paragraph" w:customStyle="1" w:styleId="Code">
    <w:name w:val="Code"/>
    <w:basedOn w:val="Corpsdetexte"/>
    <w:pPr>
      <w:spacing w:after="57"/>
    </w:pPr>
    <w:rPr>
      <w:rFonts w:ascii="Droid Sans Mono" w:hAnsi="Droid Sans Mono"/>
      <w:color w:val="666666"/>
      <w:sz w:val="18"/>
    </w:rPr>
  </w:style>
  <w:style w:type="paragraph" w:customStyle="1" w:styleId="Balise">
    <w:name w:val="Balise"/>
    <w:basedOn w:val="Corpsdetexte"/>
    <w:pPr>
      <w:spacing w:after="0"/>
    </w:pPr>
    <w:rPr>
      <w:color w:val="FF950E"/>
      <w:sz w:val="20"/>
    </w:rPr>
  </w:style>
  <w:style w:type="paragraph" w:customStyle="1" w:styleId="Titre100">
    <w:name w:val="Titre 10"/>
    <w:basedOn w:val="Titre10"/>
    <w:next w:val="Corpsdetexte"/>
    <w:pPr>
      <w:numPr>
        <w:ilvl w:val="8"/>
        <w:numId w:val="1"/>
      </w:numPr>
      <w:outlineLvl w:val="8"/>
    </w:pPr>
    <w:rPr>
      <w:bCs/>
      <w:sz w:val="30"/>
      <w:szCs w:val="18"/>
    </w:rPr>
  </w:style>
  <w:style w:type="paragraph" w:styleId="Signature">
    <w:name w:val="Signature"/>
    <w:basedOn w:val="Normal"/>
    <w:pPr>
      <w:suppressLineNumbers/>
    </w:pPr>
  </w:style>
  <w:style w:type="paragraph" w:customStyle="1" w:styleId="Retraitdeliste">
    <w:name w:val="Retrait de liste"/>
    <w:basedOn w:val="Corpsdetexte"/>
    <w:pPr>
      <w:tabs>
        <w:tab w:val="left" w:pos="2835"/>
      </w:tabs>
      <w:spacing w:after="0"/>
      <w:ind w:left="2835" w:hanging="2551"/>
    </w:pPr>
  </w:style>
  <w:style w:type="paragraph" w:customStyle="1" w:styleId="Texteprformat">
    <w:name w:val="Texte préformaté"/>
    <w:basedOn w:val="Normal"/>
    <w:rPr>
      <w:rFonts w:ascii="Courier New" w:eastAsia="Courier New" w:hAnsi="Courier New" w:cs="Courier New"/>
      <w:sz w:val="20"/>
      <w:szCs w:val="20"/>
    </w:rPr>
  </w:style>
  <w:style w:type="paragraph" w:customStyle="1" w:styleId="Default">
    <w:name w:val="Default"/>
    <w:basedOn w:val="Normal"/>
    <w:pPr>
      <w:autoSpaceDE w:val="0"/>
    </w:pPr>
    <w:rPr>
      <w:rFonts w:ascii="Helvetica 45 Light" w:eastAsia="Helvetica 45 Light" w:hAnsi="Helvetica 45 Light" w:cs="Helvetica 45 Light"/>
      <w:color w:val="000000"/>
      <w:sz w:val="24"/>
    </w:rPr>
  </w:style>
  <w:style w:type="paragraph" w:customStyle="1" w:styleId="Tableau">
    <w:name w:val="Tableau"/>
    <w:basedOn w:val="Lgende"/>
    <w:rPr>
      <w:rFonts w:ascii="Droid Sans" w:hAnsi="Droid Sans"/>
      <w:i w:val="0"/>
      <w:sz w:val="20"/>
    </w:rPr>
  </w:style>
  <w:style w:type="paragraph" w:customStyle="1" w:styleId="Interdiction">
    <w:name w:val="Interdiction"/>
    <w:basedOn w:val="Normal"/>
    <w:pPr>
      <w:jc w:val="center"/>
    </w:pPr>
    <w:rPr>
      <w:rFonts w:ascii="Arial" w:hAnsi="Arial" w:cs="Arial"/>
      <w:i/>
      <w:color w:val="800000"/>
    </w:rPr>
  </w:style>
  <w:style w:type="paragraph" w:customStyle="1" w:styleId="Style">
    <w:name w:val="Style"/>
    <w:pPr>
      <w:suppressAutoHyphens/>
      <w:autoSpaceDE w:val="0"/>
      <w:jc w:val="both"/>
    </w:pPr>
    <w:rPr>
      <w:kern w:val="1"/>
      <w:lang w:val="en-US" w:eastAsia="zh-CN"/>
    </w:rPr>
  </w:style>
  <w:style w:type="paragraph" w:styleId="Listepuces">
    <w:name w:val="List Bullet"/>
    <w:basedOn w:val="Liste"/>
    <w:pPr>
      <w:ind w:left="360" w:hanging="360"/>
    </w:pPr>
  </w:style>
  <w:style w:type="paragraph" w:styleId="Listepuces2">
    <w:name w:val="List Bullet 2"/>
    <w:basedOn w:val="Liste"/>
    <w:pPr>
      <w:spacing w:after="0"/>
      <w:ind w:left="720" w:hanging="360"/>
    </w:pPr>
  </w:style>
  <w:style w:type="paragraph" w:styleId="Listecontinue2">
    <w:name w:val="List Continue 2"/>
    <w:basedOn w:val="Liste"/>
    <w:pPr>
      <w:ind w:left="720"/>
    </w:pPr>
  </w:style>
  <w:style w:type="paragraph" w:customStyle="1" w:styleId="Puce2fin">
    <w:name w:val="Puce 2 fin"/>
    <w:basedOn w:val="Liste"/>
    <w:next w:val="Listepuces2"/>
    <w:pPr>
      <w:spacing w:after="240"/>
      <w:ind w:left="720" w:hanging="360"/>
    </w:pPr>
  </w:style>
  <w:style w:type="paragraph" w:customStyle="1" w:styleId="Puce3dbut">
    <w:name w:val="Puce 3 début"/>
    <w:basedOn w:val="Liste"/>
    <w:next w:val="Listepuces3"/>
    <w:pPr>
      <w:spacing w:before="240"/>
      <w:ind w:left="1080" w:hanging="360"/>
    </w:pPr>
  </w:style>
  <w:style w:type="paragraph" w:styleId="Listepuces3">
    <w:name w:val="List Bullet 3"/>
    <w:basedOn w:val="Liste"/>
    <w:pPr>
      <w:ind w:left="1080" w:hanging="360"/>
    </w:pPr>
  </w:style>
  <w:style w:type="paragraph" w:customStyle="1" w:styleId="Puce2dbut">
    <w:name w:val="Puce 2 début"/>
    <w:basedOn w:val="Liste"/>
    <w:next w:val="Listepuces2"/>
    <w:pPr>
      <w:spacing w:before="240"/>
      <w:ind w:left="720" w:hanging="360"/>
    </w:pPr>
  </w:style>
  <w:style w:type="paragraph" w:customStyle="1" w:styleId="Titredindexpersonnalis">
    <w:name w:val="Titre d'index personnalisé"/>
    <w:basedOn w:val="Titre10"/>
    <w:pPr>
      <w:suppressLineNumbers/>
      <w:spacing w:before="0" w:after="0"/>
    </w:pPr>
    <w:rPr>
      <w:bCs/>
      <w:sz w:val="32"/>
      <w:szCs w:val="32"/>
    </w:rPr>
  </w:style>
  <w:style w:type="paragraph" w:styleId="TM4">
    <w:name w:val="toc 4"/>
    <w:basedOn w:val="Index"/>
    <w:pPr>
      <w:tabs>
        <w:tab w:val="right" w:leader="dot" w:pos="9638"/>
      </w:tabs>
      <w:ind w:left="849"/>
    </w:pPr>
    <w:rPr>
      <w:rFonts w:ascii="Droid Sans" w:hAnsi="Droid Sans"/>
      <w:sz w:val="20"/>
    </w:rPr>
  </w:style>
  <w:style w:type="paragraph" w:styleId="TM5">
    <w:name w:val="toc 5"/>
    <w:basedOn w:val="Index"/>
    <w:pPr>
      <w:tabs>
        <w:tab w:val="right" w:leader="dot" w:pos="9638"/>
      </w:tabs>
      <w:ind w:left="1132"/>
    </w:pPr>
  </w:style>
  <w:style w:type="paragraph" w:customStyle="1" w:styleId="Quotations">
    <w:name w:val="Quotations"/>
    <w:basedOn w:val="Normal"/>
    <w:pPr>
      <w:spacing w:after="283"/>
      <w:ind w:left="567" w:right="567"/>
    </w:pPr>
  </w:style>
  <w:style w:type="paragraph" w:styleId="Titre">
    <w:name w:val="Title"/>
    <w:basedOn w:val="Titre10"/>
    <w:next w:val="Corpsdetexte"/>
    <w:qFormat/>
    <w:pPr>
      <w:jc w:val="center"/>
    </w:pPr>
    <w:rPr>
      <w:bCs/>
      <w:sz w:val="36"/>
      <w:szCs w:val="36"/>
    </w:rPr>
  </w:style>
  <w:style w:type="paragraph" w:styleId="Sous-titre">
    <w:name w:val="Subtitle"/>
    <w:basedOn w:val="Titre10"/>
    <w:next w:val="Corpsdetexte"/>
    <w:qFormat/>
    <w:pPr>
      <w:jc w:val="center"/>
    </w:pPr>
    <w:rPr>
      <w:i/>
      <w:iCs/>
      <w:sz w:val="28"/>
      <w:szCs w:val="28"/>
    </w:rPr>
  </w:style>
  <w:style w:type="paragraph" w:customStyle="1" w:styleId="Tableauentte">
    <w:name w:val="Tableau entête"/>
    <w:basedOn w:val="Contenudetableau"/>
    <w:rPr>
      <w:b/>
      <w:color w:val="FFCC00"/>
    </w:rPr>
  </w:style>
  <w:style w:type="paragraph" w:customStyle="1" w:styleId="Titredindexdobjets">
    <w:name w:val="Titre d'index d'objets"/>
    <w:basedOn w:val="Titre10"/>
    <w:pPr>
      <w:suppressLineNumbers/>
    </w:pPr>
    <w:rPr>
      <w:bCs/>
      <w:sz w:val="32"/>
      <w:szCs w:val="32"/>
    </w:rPr>
  </w:style>
  <w:style w:type="character" w:customStyle="1" w:styleId="Titre4Car">
    <w:name w:val="Titre 4 Car"/>
    <w:basedOn w:val="Policepardfaut"/>
    <w:link w:val="Titre4"/>
    <w:uiPriority w:val="9"/>
    <w:rsid w:val="00BE53BB"/>
    <w:rPr>
      <w:rFonts w:ascii="Open Sans" w:eastAsia="Source Han Sans CN Regular" w:hAnsi="Open Sans" w:cs="Lohit Devanagari"/>
      <w:b/>
      <w:i/>
      <w:kern w:val="1"/>
      <w:sz w:val="24"/>
      <w:szCs w:val="24"/>
      <w:lang w:eastAsia="zh-CN" w:bidi="hi-IN"/>
    </w:rPr>
  </w:style>
  <w:style w:type="paragraph" w:styleId="Paragraphedeliste">
    <w:name w:val="List Paragraph"/>
    <w:basedOn w:val="Normal"/>
    <w:uiPriority w:val="34"/>
    <w:qFormat/>
    <w:rsid w:val="00BE53BB"/>
    <w:pPr>
      <w:widowControl/>
      <w:suppressAutoHyphens w:val="0"/>
      <w:spacing w:after="160"/>
      <w:ind w:left="720" w:hanging="288"/>
      <w:contextualSpacing/>
    </w:pPr>
    <w:rPr>
      <w:rFonts w:asciiTheme="minorHAnsi" w:eastAsiaTheme="minorHAnsi" w:hAnsiTheme="minorHAnsi" w:cstheme="minorBidi"/>
      <w:color w:val="17365D" w:themeColor="text2" w:themeShade="BF"/>
      <w:kern w:val="0"/>
      <w:sz w:val="21"/>
      <w:szCs w:val="22"/>
      <w:lang w:eastAsia="fr-FR" w:bidi="ar-SA"/>
    </w:rPr>
  </w:style>
  <w:style w:type="paragraph" w:styleId="Textedebulles">
    <w:name w:val="Balloon Text"/>
    <w:basedOn w:val="Normal"/>
    <w:link w:val="TextedebullesCar"/>
    <w:uiPriority w:val="99"/>
    <w:semiHidden/>
    <w:unhideWhenUsed/>
    <w:rsid w:val="00BE53BB"/>
    <w:rPr>
      <w:rFonts w:ascii="Tahoma" w:hAnsi="Tahoma" w:cs="Mangal"/>
      <w:sz w:val="16"/>
      <w:szCs w:val="14"/>
    </w:rPr>
  </w:style>
  <w:style w:type="character" w:customStyle="1" w:styleId="TextedebullesCar">
    <w:name w:val="Texte de bulles Car"/>
    <w:basedOn w:val="Policepardfaut"/>
    <w:link w:val="Textedebulles"/>
    <w:uiPriority w:val="99"/>
    <w:semiHidden/>
    <w:rsid w:val="00BE53BB"/>
    <w:rPr>
      <w:rFonts w:ascii="Tahoma" w:eastAsia="Source Han Sans CN Regular" w:hAnsi="Tahoma" w:cs="Mangal"/>
      <w:kern w:val="1"/>
      <w:sz w:val="16"/>
      <w:szCs w:val="14"/>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ascii="Open Sans" w:eastAsia="Source Han Sans CN Regular" w:hAnsi="Open Sans" w:cs="Lohit Devanagari"/>
      <w:kern w:val="1"/>
      <w:sz w:val="22"/>
      <w:szCs w:val="24"/>
      <w:lang w:eastAsia="zh-CN" w:bidi="hi-IN"/>
    </w:rPr>
  </w:style>
  <w:style w:type="paragraph" w:styleId="Titre1">
    <w:name w:val="heading 1"/>
    <w:basedOn w:val="Titre10"/>
    <w:next w:val="Corpsdetexte"/>
    <w:qFormat/>
    <w:pPr>
      <w:pageBreakBefore/>
      <w:numPr>
        <w:numId w:val="1"/>
      </w:numPr>
      <w:pBdr>
        <w:top w:val="single" w:sz="2" w:space="1" w:color="666666"/>
        <w:left w:val="single" w:sz="2" w:space="1" w:color="666666"/>
        <w:bottom w:val="single" w:sz="2" w:space="1" w:color="666666"/>
        <w:right w:val="single" w:sz="2" w:space="1" w:color="666666"/>
      </w:pBdr>
      <w:shd w:val="clear" w:color="auto" w:fill="808080"/>
      <w:spacing w:before="0" w:after="119"/>
      <w:outlineLvl w:val="0"/>
    </w:pPr>
    <w:rPr>
      <w:smallCaps/>
      <w:color w:val="FFFFFF"/>
      <w:sz w:val="52"/>
    </w:rPr>
  </w:style>
  <w:style w:type="paragraph" w:styleId="Titre2">
    <w:name w:val="heading 2"/>
    <w:basedOn w:val="Titre10"/>
    <w:next w:val="Corpsdetexte"/>
    <w:qFormat/>
    <w:pPr>
      <w:numPr>
        <w:ilvl w:val="1"/>
        <w:numId w:val="1"/>
      </w:numPr>
      <w:pBdr>
        <w:top w:val="single" w:sz="2" w:space="1" w:color="C0C0C0"/>
        <w:left w:val="single" w:sz="2" w:space="1" w:color="C0C0C0"/>
        <w:bottom w:val="single" w:sz="2" w:space="1" w:color="C0C0C0"/>
        <w:right w:val="single" w:sz="2" w:space="1" w:color="C0C0C0"/>
      </w:pBdr>
      <w:shd w:val="clear" w:color="auto" w:fill="C0C0C0"/>
      <w:spacing w:before="181" w:after="119"/>
      <w:outlineLvl w:val="1"/>
    </w:pPr>
    <w:rPr>
      <w:color w:val="4C4C4C"/>
      <w:sz w:val="28"/>
    </w:rPr>
  </w:style>
  <w:style w:type="paragraph" w:styleId="Titre3">
    <w:name w:val="heading 3"/>
    <w:basedOn w:val="Titre10"/>
    <w:next w:val="Corpsdetexte"/>
    <w:qFormat/>
    <w:pPr>
      <w:numPr>
        <w:ilvl w:val="2"/>
        <w:numId w:val="1"/>
      </w:numPr>
      <w:spacing w:before="352" w:after="119"/>
      <w:outlineLvl w:val="2"/>
    </w:pPr>
    <w:rPr>
      <w:i/>
      <w:color w:val="4C4C4C"/>
      <w:sz w:val="28"/>
    </w:rPr>
  </w:style>
  <w:style w:type="paragraph" w:styleId="Titre4">
    <w:name w:val="heading 4"/>
    <w:basedOn w:val="Normal"/>
    <w:next w:val="Corpsdetexte"/>
    <w:link w:val="Titre4Car"/>
    <w:uiPriority w:val="9"/>
    <w:qFormat/>
    <w:pPr>
      <w:keepNext/>
      <w:numPr>
        <w:ilvl w:val="3"/>
        <w:numId w:val="1"/>
      </w:numPr>
      <w:tabs>
        <w:tab w:val="left" w:pos="864"/>
      </w:tabs>
      <w:spacing w:before="240" w:after="60"/>
      <w:outlineLvl w:val="3"/>
    </w:pPr>
    <w:rPr>
      <w:b/>
      <w:i/>
      <w:sz w:val="24"/>
    </w:rPr>
  </w:style>
  <w:style w:type="paragraph" w:styleId="Titre5">
    <w:name w:val="heading 5"/>
    <w:basedOn w:val="Titre10"/>
    <w:next w:val="Corpsdetexte"/>
    <w:qFormat/>
    <w:pPr>
      <w:numPr>
        <w:ilvl w:val="4"/>
        <w:numId w:val="1"/>
      </w:numPr>
      <w:tabs>
        <w:tab w:val="left" w:pos="1134"/>
      </w:tabs>
      <w:outlineLvl w:val="4"/>
    </w:pPr>
    <w:rPr>
      <w:sz w:val="24"/>
    </w:rPr>
  </w:style>
  <w:style w:type="paragraph" w:styleId="Titre6">
    <w:name w:val="heading 6"/>
    <w:basedOn w:val="Titre10"/>
    <w:next w:val="Corpsdetexte"/>
    <w:qFormat/>
    <w:pPr>
      <w:numPr>
        <w:ilvl w:val="5"/>
        <w:numId w:val="1"/>
      </w:numPr>
      <w:outlineLvl w:val="5"/>
    </w:pPr>
    <w:rPr>
      <w:bCs/>
      <w:sz w:val="30"/>
      <w:szCs w:val="18"/>
    </w:rPr>
  </w:style>
  <w:style w:type="paragraph" w:styleId="Titre7">
    <w:name w:val="heading 7"/>
    <w:basedOn w:val="Titre10"/>
    <w:next w:val="Corpsdetexte"/>
    <w:qFormat/>
    <w:pPr>
      <w:spacing w:before="60" w:after="60"/>
      <w:outlineLvl w:val="6"/>
    </w:pPr>
    <w:rPr>
      <w:b w:val="0"/>
      <w:sz w:val="32"/>
      <w:szCs w:val="19"/>
    </w:rPr>
  </w:style>
  <w:style w:type="paragraph" w:styleId="Titre8">
    <w:name w:val="heading 8"/>
    <w:basedOn w:val="Titre10"/>
    <w:next w:val="Corpsdetexte"/>
    <w:qFormat/>
    <w:pPr>
      <w:spacing w:before="60" w:after="60"/>
      <w:outlineLvl w:val="7"/>
    </w:pPr>
    <w:rPr>
      <w:b w:val="0"/>
      <w:i/>
      <w:iCs/>
      <w:sz w:val="32"/>
      <w:szCs w:val="19"/>
    </w:rPr>
  </w:style>
  <w:style w:type="paragraph" w:styleId="Titre9">
    <w:name w:val="heading 9"/>
    <w:basedOn w:val="Titre10"/>
    <w:next w:val="Corpsdetexte"/>
    <w:qFormat/>
    <w:pPr>
      <w:spacing w:before="60" w:after="60"/>
      <w:outlineLvl w:val="8"/>
    </w:pPr>
    <w:rPr>
      <w:b w:val="0"/>
      <w:sz w:val="30"/>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Pr>
      <w:color w:val="000080"/>
      <w:u w:val="single"/>
      <w:lang/>
    </w:rPr>
  </w:style>
  <w:style w:type="character" w:customStyle="1" w:styleId="Caractresdenumrotation">
    <w:name w:val="Caractères de numérotation"/>
  </w:style>
  <w:style w:type="character" w:customStyle="1" w:styleId="Puces">
    <w:name w:val="Puces"/>
    <w:rPr>
      <w:rFonts w:ascii="OpenSymbol" w:eastAsia="OpenSymbol" w:hAnsi="OpenSymbol" w:cs="OpenSymbol"/>
    </w:rPr>
  </w:style>
  <w:style w:type="character" w:customStyle="1" w:styleId="WW8Num3z0">
    <w:name w:val="WW8Num3z0"/>
    <w:rPr>
      <w:rFonts w:ascii="Helvetica 55 Roman" w:eastAsia="Times New Roman" w:hAnsi="Helvetica 55 Roman" w:cs="Times New Roman"/>
    </w:rPr>
  </w:style>
  <w:style w:type="character" w:customStyle="1" w:styleId="WW8Num3z1">
    <w:name w:val="WW8Num3z1"/>
    <w:rPr>
      <w:rFonts w:ascii="Courier New" w:hAnsi="Courier New" w:cs="Courier New"/>
      <w:color w:val="FF6600"/>
    </w:rPr>
  </w:style>
  <w:style w:type="character" w:customStyle="1" w:styleId="WW8Num3z2">
    <w:name w:val="WW8Num3z2"/>
    <w:rPr>
      <w:rFonts w:ascii="Wingdings" w:hAnsi="Wingdings" w:cs="Wingdings"/>
    </w:rPr>
  </w:style>
  <w:style w:type="character" w:customStyle="1" w:styleId="WW8Num3z3">
    <w:name w:val="WW8Num3z3"/>
    <w:rPr>
      <w:rFonts w:ascii="Symbol" w:hAnsi="Symbol" w:cs="Symbol"/>
    </w:rPr>
  </w:style>
  <w:style w:type="character" w:customStyle="1" w:styleId="WW8Num3z4">
    <w:name w:val="WW8Num3z4"/>
    <w:rPr>
      <w:rFonts w:ascii="Courier New" w:hAnsi="Courier New" w:cs="Courier New"/>
    </w:rPr>
  </w:style>
  <w:style w:type="character" w:styleId="lev">
    <w:name w:val="Strong"/>
    <w:qFormat/>
    <w:rPr>
      <w:b/>
      <w:bCs/>
    </w:rPr>
  </w:style>
  <w:style w:type="paragraph" w:customStyle="1" w:styleId="Titre10">
    <w:name w:val="Titre1"/>
    <w:basedOn w:val="Normal"/>
    <w:next w:val="Corpsdetexte"/>
    <w:pPr>
      <w:keepNext/>
      <w:spacing w:before="240" w:after="120"/>
    </w:pPr>
    <w:rPr>
      <w:b/>
      <w:sz w:val="40"/>
    </w:rPr>
  </w:style>
  <w:style w:type="paragraph" w:styleId="Corpsdetexte">
    <w:name w:val="Body Text"/>
    <w:basedOn w:val="Normal"/>
    <w:pPr>
      <w:spacing w:after="120"/>
      <w:jc w:val="both"/>
    </w:pPr>
  </w:style>
  <w:style w:type="paragraph" w:styleId="Liste">
    <w:name w:val="List"/>
    <w:basedOn w:val="Corpsdetexte"/>
  </w:style>
  <w:style w:type="paragraph" w:styleId="Lgende">
    <w:name w:val="caption"/>
    <w:basedOn w:val="Normal"/>
    <w:qFormat/>
    <w:pPr>
      <w:suppressLineNumbers/>
      <w:spacing w:before="120" w:after="120"/>
    </w:pPr>
    <w:rPr>
      <w:i/>
      <w:iCs/>
      <w:sz w:val="24"/>
    </w:rPr>
  </w:style>
  <w:style w:type="paragraph" w:customStyle="1" w:styleId="Index">
    <w:name w:val="Index"/>
    <w:basedOn w:val="Normal"/>
    <w:pPr>
      <w:suppressLineNumbers/>
    </w:pPr>
  </w:style>
  <w:style w:type="paragraph" w:customStyle="1" w:styleId="Contenudetableau">
    <w:name w:val="Contenu de tableau"/>
    <w:basedOn w:val="Normal"/>
    <w:pPr>
      <w:suppressLineNumbers/>
    </w:pPr>
  </w:style>
  <w:style w:type="paragraph" w:customStyle="1" w:styleId="En-ttegauche">
    <w:name w:val="En-tête gauche"/>
    <w:basedOn w:val="Normal"/>
    <w:pPr>
      <w:tabs>
        <w:tab w:val="center" w:pos="4819"/>
        <w:tab w:val="right" w:pos="9638"/>
      </w:tabs>
      <w:spacing w:before="1083"/>
      <w:jc w:val="center"/>
    </w:pPr>
    <w:rPr>
      <w:rFonts w:ascii="Harabara" w:hAnsi="Harabara"/>
      <w:b/>
      <w:sz w:val="80"/>
    </w:rPr>
  </w:style>
  <w:style w:type="paragraph" w:styleId="Pieddepage">
    <w:name w:val="footer"/>
    <w:basedOn w:val="Normal"/>
    <w:pPr>
      <w:suppressLineNumbers/>
      <w:tabs>
        <w:tab w:val="center" w:pos="4819"/>
        <w:tab w:val="right" w:pos="9638"/>
      </w:tabs>
    </w:pPr>
  </w:style>
  <w:style w:type="paragraph" w:customStyle="1" w:styleId="Titredetableau">
    <w:name w:val="Titre de tableau"/>
    <w:basedOn w:val="Contenudetableau"/>
    <w:pPr>
      <w:jc w:val="center"/>
    </w:pPr>
    <w:rPr>
      <w:b/>
      <w:bCs/>
    </w:rPr>
  </w:style>
  <w:style w:type="paragraph" w:styleId="En-tte">
    <w:name w:val="header"/>
    <w:basedOn w:val="Normal"/>
    <w:pPr>
      <w:suppressLineNumbers/>
      <w:tabs>
        <w:tab w:val="center" w:pos="4819"/>
        <w:tab w:val="right" w:pos="9638"/>
      </w:tabs>
    </w:pPr>
  </w:style>
  <w:style w:type="paragraph" w:styleId="TitreTR">
    <w:name w:val="toa heading"/>
    <w:basedOn w:val="Titre10"/>
    <w:pPr>
      <w:suppressLineNumbers/>
      <w:spacing w:before="0" w:after="283"/>
      <w:jc w:val="center"/>
    </w:pPr>
    <w:rPr>
      <w:smallCaps/>
    </w:rPr>
  </w:style>
  <w:style w:type="paragraph" w:styleId="TM1">
    <w:name w:val="toc 1"/>
    <w:basedOn w:val="Index"/>
    <w:pPr>
      <w:tabs>
        <w:tab w:val="right" w:leader="dot" w:pos="9638"/>
      </w:tabs>
    </w:pPr>
    <w:rPr>
      <w:b/>
    </w:rPr>
  </w:style>
  <w:style w:type="paragraph" w:styleId="TM2">
    <w:name w:val="toc 2"/>
    <w:basedOn w:val="Index"/>
    <w:pPr>
      <w:tabs>
        <w:tab w:val="right" w:leader="dot" w:pos="9638"/>
      </w:tabs>
      <w:ind w:left="283"/>
    </w:pPr>
  </w:style>
  <w:style w:type="paragraph" w:styleId="TM3">
    <w:name w:val="toc 3"/>
    <w:basedOn w:val="Index"/>
    <w:pPr>
      <w:tabs>
        <w:tab w:val="right" w:leader="dot" w:pos="9638"/>
      </w:tabs>
      <w:ind w:left="566"/>
    </w:pPr>
    <w:rPr>
      <w:i/>
      <w:sz w:val="21"/>
    </w:rPr>
  </w:style>
  <w:style w:type="paragraph" w:customStyle="1" w:styleId="Contenudecadre">
    <w:name w:val="Contenu de cadre"/>
    <w:basedOn w:val="Corpsdetexte"/>
  </w:style>
  <w:style w:type="paragraph" w:customStyle="1" w:styleId="Texte">
    <w:name w:val="Texte"/>
    <w:basedOn w:val="Normal"/>
    <w:pPr>
      <w:spacing w:line="360" w:lineRule="auto"/>
    </w:pPr>
    <w:rPr>
      <w:rFonts w:ascii="Droid Sans" w:hAnsi="Droid Sans"/>
      <w:sz w:val="20"/>
    </w:rPr>
  </w:style>
  <w:style w:type="paragraph" w:styleId="Salutations">
    <w:name w:val="Salutation"/>
    <w:basedOn w:val="Normal"/>
    <w:pPr>
      <w:suppressLineNumbers/>
    </w:pPr>
  </w:style>
  <w:style w:type="paragraph" w:customStyle="1" w:styleId="Code">
    <w:name w:val="Code"/>
    <w:basedOn w:val="Corpsdetexte"/>
    <w:pPr>
      <w:spacing w:after="57"/>
    </w:pPr>
    <w:rPr>
      <w:rFonts w:ascii="Droid Sans Mono" w:hAnsi="Droid Sans Mono"/>
      <w:color w:val="666666"/>
      <w:sz w:val="18"/>
    </w:rPr>
  </w:style>
  <w:style w:type="paragraph" w:customStyle="1" w:styleId="Balise">
    <w:name w:val="Balise"/>
    <w:basedOn w:val="Corpsdetexte"/>
    <w:pPr>
      <w:spacing w:after="0"/>
    </w:pPr>
    <w:rPr>
      <w:color w:val="FF950E"/>
      <w:sz w:val="20"/>
    </w:rPr>
  </w:style>
  <w:style w:type="paragraph" w:customStyle="1" w:styleId="Titre100">
    <w:name w:val="Titre 10"/>
    <w:basedOn w:val="Titre10"/>
    <w:next w:val="Corpsdetexte"/>
    <w:pPr>
      <w:numPr>
        <w:ilvl w:val="8"/>
        <w:numId w:val="1"/>
      </w:numPr>
      <w:outlineLvl w:val="8"/>
    </w:pPr>
    <w:rPr>
      <w:bCs/>
      <w:sz w:val="30"/>
      <w:szCs w:val="18"/>
    </w:rPr>
  </w:style>
  <w:style w:type="paragraph" w:styleId="Signature">
    <w:name w:val="Signature"/>
    <w:basedOn w:val="Normal"/>
    <w:pPr>
      <w:suppressLineNumbers/>
    </w:pPr>
  </w:style>
  <w:style w:type="paragraph" w:customStyle="1" w:styleId="Retraitdeliste">
    <w:name w:val="Retrait de liste"/>
    <w:basedOn w:val="Corpsdetexte"/>
    <w:pPr>
      <w:tabs>
        <w:tab w:val="left" w:pos="2835"/>
      </w:tabs>
      <w:spacing w:after="0"/>
      <w:ind w:left="2835" w:hanging="2551"/>
    </w:pPr>
  </w:style>
  <w:style w:type="paragraph" w:customStyle="1" w:styleId="Texteprformat">
    <w:name w:val="Texte préformaté"/>
    <w:basedOn w:val="Normal"/>
    <w:rPr>
      <w:rFonts w:ascii="Courier New" w:eastAsia="Courier New" w:hAnsi="Courier New" w:cs="Courier New"/>
      <w:sz w:val="20"/>
      <w:szCs w:val="20"/>
    </w:rPr>
  </w:style>
  <w:style w:type="paragraph" w:customStyle="1" w:styleId="Default">
    <w:name w:val="Default"/>
    <w:basedOn w:val="Normal"/>
    <w:pPr>
      <w:autoSpaceDE w:val="0"/>
    </w:pPr>
    <w:rPr>
      <w:rFonts w:ascii="Helvetica 45 Light" w:eastAsia="Helvetica 45 Light" w:hAnsi="Helvetica 45 Light" w:cs="Helvetica 45 Light"/>
      <w:color w:val="000000"/>
      <w:sz w:val="24"/>
    </w:rPr>
  </w:style>
  <w:style w:type="paragraph" w:customStyle="1" w:styleId="Tableau">
    <w:name w:val="Tableau"/>
    <w:basedOn w:val="Lgende"/>
    <w:rPr>
      <w:rFonts w:ascii="Droid Sans" w:hAnsi="Droid Sans"/>
      <w:i w:val="0"/>
      <w:sz w:val="20"/>
    </w:rPr>
  </w:style>
  <w:style w:type="paragraph" w:customStyle="1" w:styleId="Interdiction">
    <w:name w:val="Interdiction"/>
    <w:basedOn w:val="Normal"/>
    <w:pPr>
      <w:jc w:val="center"/>
    </w:pPr>
    <w:rPr>
      <w:rFonts w:ascii="Arial" w:hAnsi="Arial" w:cs="Arial"/>
      <w:i/>
      <w:color w:val="800000"/>
    </w:rPr>
  </w:style>
  <w:style w:type="paragraph" w:customStyle="1" w:styleId="Style">
    <w:name w:val="Style"/>
    <w:pPr>
      <w:suppressAutoHyphens/>
      <w:autoSpaceDE w:val="0"/>
      <w:jc w:val="both"/>
    </w:pPr>
    <w:rPr>
      <w:kern w:val="1"/>
      <w:lang w:val="en-US" w:eastAsia="zh-CN"/>
    </w:rPr>
  </w:style>
  <w:style w:type="paragraph" w:styleId="Listepuces">
    <w:name w:val="List Bullet"/>
    <w:basedOn w:val="Liste"/>
    <w:pPr>
      <w:ind w:left="360" w:hanging="360"/>
    </w:pPr>
  </w:style>
  <w:style w:type="paragraph" w:styleId="Listepuces2">
    <w:name w:val="List Bullet 2"/>
    <w:basedOn w:val="Liste"/>
    <w:pPr>
      <w:spacing w:after="0"/>
      <w:ind w:left="720" w:hanging="360"/>
    </w:pPr>
  </w:style>
  <w:style w:type="paragraph" w:styleId="Listecontinue2">
    <w:name w:val="List Continue 2"/>
    <w:basedOn w:val="Liste"/>
    <w:pPr>
      <w:ind w:left="720"/>
    </w:pPr>
  </w:style>
  <w:style w:type="paragraph" w:customStyle="1" w:styleId="Puce2fin">
    <w:name w:val="Puce 2 fin"/>
    <w:basedOn w:val="Liste"/>
    <w:next w:val="Listepuces2"/>
    <w:pPr>
      <w:spacing w:after="240"/>
      <w:ind w:left="720" w:hanging="360"/>
    </w:pPr>
  </w:style>
  <w:style w:type="paragraph" w:customStyle="1" w:styleId="Puce3dbut">
    <w:name w:val="Puce 3 début"/>
    <w:basedOn w:val="Liste"/>
    <w:next w:val="Listepuces3"/>
    <w:pPr>
      <w:spacing w:before="240"/>
      <w:ind w:left="1080" w:hanging="360"/>
    </w:pPr>
  </w:style>
  <w:style w:type="paragraph" w:styleId="Listepuces3">
    <w:name w:val="List Bullet 3"/>
    <w:basedOn w:val="Liste"/>
    <w:pPr>
      <w:ind w:left="1080" w:hanging="360"/>
    </w:pPr>
  </w:style>
  <w:style w:type="paragraph" w:customStyle="1" w:styleId="Puce2dbut">
    <w:name w:val="Puce 2 début"/>
    <w:basedOn w:val="Liste"/>
    <w:next w:val="Listepuces2"/>
    <w:pPr>
      <w:spacing w:before="240"/>
      <w:ind w:left="720" w:hanging="360"/>
    </w:pPr>
  </w:style>
  <w:style w:type="paragraph" w:customStyle="1" w:styleId="Titredindexpersonnalis">
    <w:name w:val="Titre d'index personnalisé"/>
    <w:basedOn w:val="Titre10"/>
    <w:pPr>
      <w:suppressLineNumbers/>
      <w:spacing w:before="0" w:after="0"/>
    </w:pPr>
    <w:rPr>
      <w:bCs/>
      <w:sz w:val="32"/>
      <w:szCs w:val="32"/>
    </w:rPr>
  </w:style>
  <w:style w:type="paragraph" w:styleId="TM4">
    <w:name w:val="toc 4"/>
    <w:basedOn w:val="Index"/>
    <w:pPr>
      <w:tabs>
        <w:tab w:val="right" w:leader="dot" w:pos="9638"/>
      </w:tabs>
      <w:ind w:left="849"/>
    </w:pPr>
    <w:rPr>
      <w:rFonts w:ascii="Droid Sans" w:hAnsi="Droid Sans"/>
      <w:sz w:val="20"/>
    </w:rPr>
  </w:style>
  <w:style w:type="paragraph" w:styleId="TM5">
    <w:name w:val="toc 5"/>
    <w:basedOn w:val="Index"/>
    <w:pPr>
      <w:tabs>
        <w:tab w:val="right" w:leader="dot" w:pos="9638"/>
      </w:tabs>
      <w:ind w:left="1132"/>
    </w:pPr>
  </w:style>
  <w:style w:type="paragraph" w:customStyle="1" w:styleId="Quotations">
    <w:name w:val="Quotations"/>
    <w:basedOn w:val="Normal"/>
    <w:pPr>
      <w:spacing w:after="283"/>
      <w:ind w:left="567" w:right="567"/>
    </w:pPr>
  </w:style>
  <w:style w:type="paragraph" w:styleId="Titre">
    <w:name w:val="Title"/>
    <w:basedOn w:val="Titre10"/>
    <w:next w:val="Corpsdetexte"/>
    <w:qFormat/>
    <w:pPr>
      <w:jc w:val="center"/>
    </w:pPr>
    <w:rPr>
      <w:bCs/>
      <w:sz w:val="36"/>
      <w:szCs w:val="36"/>
    </w:rPr>
  </w:style>
  <w:style w:type="paragraph" w:styleId="Sous-titre">
    <w:name w:val="Subtitle"/>
    <w:basedOn w:val="Titre10"/>
    <w:next w:val="Corpsdetexte"/>
    <w:qFormat/>
    <w:pPr>
      <w:jc w:val="center"/>
    </w:pPr>
    <w:rPr>
      <w:i/>
      <w:iCs/>
      <w:sz w:val="28"/>
      <w:szCs w:val="28"/>
    </w:rPr>
  </w:style>
  <w:style w:type="paragraph" w:customStyle="1" w:styleId="Tableauentte">
    <w:name w:val="Tableau entête"/>
    <w:basedOn w:val="Contenudetableau"/>
    <w:rPr>
      <w:b/>
      <w:color w:val="FFCC00"/>
    </w:rPr>
  </w:style>
  <w:style w:type="paragraph" w:customStyle="1" w:styleId="Titredindexdobjets">
    <w:name w:val="Titre d'index d'objets"/>
    <w:basedOn w:val="Titre10"/>
    <w:pPr>
      <w:suppressLineNumbers/>
    </w:pPr>
    <w:rPr>
      <w:bCs/>
      <w:sz w:val="32"/>
      <w:szCs w:val="32"/>
    </w:rPr>
  </w:style>
  <w:style w:type="character" w:customStyle="1" w:styleId="Titre4Car">
    <w:name w:val="Titre 4 Car"/>
    <w:basedOn w:val="Policepardfaut"/>
    <w:link w:val="Titre4"/>
    <w:uiPriority w:val="9"/>
    <w:rsid w:val="00BE53BB"/>
    <w:rPr>
      <w:rFonts w:ascii="Open Sans" w:eastAsia="Source Han Sans CN Regular" w:hAnsi="Open Sans" w:cs="Lohit Devanagari"/>
      <w:b/>
      <w:i/>
      <w:kern w:val="1"/>
      <w:sz w:val="24"/>
      <w:szCs w:val="24"/>
      <w:lang w:eastAsia="zh-CN" w:bidi="hi-IN"/>
    </w:rPr>
  </w:style>
  <w:style w:type="paragraph" w:styleId="Paragraphedeliste">
    <w:name w:val="List Paragraph"/>
    <w:basedOn w:val="Normal"/>
    <w:uiPriority w:val="34"/>
    <w:qFormat/>
    <w:rsid w:val="00BE53BB"/>
    <w:pPr>
      <w:widowControl/>
      <w:suppressAutoHyphens w:val="0"/>
      <w:spacing w:after="160"/>
      <w:ind w:left="720" w:hanging="288"/>
      <w:contextualSpacing/>
    </w:pPr>
    <w:rPr>
      <w:rFonts w:asciiTheme="minorHAnsi" w:eastAsiaTheme="minorHAnsi" w:hAnsiTheme="minorHAnsi" w:cstheme="minorBidi"/>
      <w:color w:val="17365D" w:themeColor="text2" w:themeShade="BF"/>
      <w:kern w:val="0"/>
      <w:sz w:val="21"/>
      <w:szCs w:val="22"/>
      <w:lang w:eastAsia="fr-FR" w:bidi="ar-SA"/>
    </w:rPr>
  </w:style>
  <w:style w:type="paragraph" w:styleId="Textedebulles">
    <w:name w:val="Balloon Text"/>
    <w:basedOn w:val="Normal"/>
    <w:link w:val="TextedebullesCar"/>
    <w:uiPriority w:val="99"/>
    <w:semiHidden/>
    <w:unhideWhenUsed/>
    <w:rsid w:val="00BE53BB"/>
    <w:rPr>
      <w:rFonts w:ascii="Tahoma" w:hAnsi="Tahoma" w:cs="Mangal"/>
      <w:sz w:val="16"/>
      <w:szCs w:val="14"/>
    </w:rPr>
  </w:style>
  <w:style w:type="character" w:customStyle="1" w:styleId="TextedebullesCar">
    <w:name w:val="Texte de bulles Car"/>
    <w:basedOn w:val="Policepardfaut"/>
    <w:link w:val="Textedebulles"/>
    <w:uiPriority w:val="99"/>
    <w:semiHidden/>
    <w:rsid w:val="00BE53BB"/>
    <w:rPr>
      <w:rFonts w:ascii="Tahoma" w:eastAsia="Source Han Sans CN Regular" w:hAnsi="Tahoma" w:cs="Mangal"/>
      <w:kern w:val="1"/>
      <w:sz w:val="16"/>
      <w:szCs w:val="1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3377</Words>
  <Characters>18579</Characters>
  <Application>Microsoft Office Word</Application>
  <DocSecurity>0</DocSecurity>
  <Lines>154</Lines>
  <Paragraphs>43</Paragraphs>
  <ScaleCrop>false</ScaleCrop>
  <HeadingPairs>
    <vt:vector size="2" baseType="variant">
      <vt:variant>
        <vt:lpstr>Titre</vt:lpstr>
      </vt:variant>
      <vt:variant>
        <vt:i4>1</vt:i4>
      </vt:variant>
    </vt:vector>
  </HeadingPairs>
  <TitlesOfParts>
    <vt:vector size="1" baseType="lpstr">
      <vt:lpstr>Dossier de conception fonctionnelle</vt:lpstr>
    </vt:vector>
  </TitlesOfParts>
  <Company>Atos Worldline</Company>
  <LinksUpToDate>false</LinksUpToDate>
  <CharactersWithSpaces>21913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de conception fonctionnelle</dc:title>
  <dc:creator>Rémy VALLET</dc:creator>
  <cp:lastModifiedBy>Rémy VALLET</cp:lastModifiedBy>
  <cp:revision>22</cp:revision>
  <cp:lastPrinted>1601-01-01T00:00:00Z</cp:lastPrinted>
  <dcterms:created xsi:type="dcterms:W3CDTF">2020-10-23T10:02:00Z</dcterms:created>
  <dcterms:modified xsi:type="dcterms:W3CDTF">2020-10-23T15:15:00Z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eur">
    <vt:lpwstr>{{Auteur}}</vt:lpwstr>
  </property>
  <property fmtid="{D5CDD505-2E9C-101B-9397-08002B2CF9AE}" pid="3" name="Auteur_Role">
    <vt:lpwstr>{{Auteur_Role}}</vt:lpwstr>
  </property>
  <property fmtid="{D5CDD505-2E9C-101B-9397-08002B2CF9AE}" pid="4" name="Client">
    <vt:lpwstr>{{Client}}</vt:lpwstr>
  </property>
  <property fmtid="{D5CDD505-2E9C-101B-9397-08002B2CF9AE}" pid="5" name="Entreprise">
    <vt:lpwstr>{{Entreprise}}</vt:lpwstr>
  </property>
  <property fmtid="{D5CDD505-2E9C-101B-9397-08002B2CF9AE}" pid="6" name="Projet">
    <vt:lpwstr>{{Projet}}</vt:lpwstr>
  </property>
  <property fmtid="{D5CDD505-2E9C-101B-9397-08002B2CF9AE}" pid="7" name="Version">
    <vt:lpwstr>{{Version}}</vt:lpwstr>
  </property>
  <property fmtid="{D5CDD505-2E9C-101B-9397-08002B2CF9AE}" pid="8" name="Version_Date">
    <vt:filetime>2016-12-30T23:00:00Z</vt:filetime>
  </property>
</Properties>
</file>