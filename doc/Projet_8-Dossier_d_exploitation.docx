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144CEC" w:rsidRPr="000A64B8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:rsidR="00144CEC" w:rsidRPr="000A64B8" w:rsidRDefault="00B158A7">
            <w:pPr>
              <w:jc w:val="center"/>
              <w:rPr>
                <w:b/>
                <w:bCs/>
                <w:sz w:val="40"/>
                <w:szCs w:val="40"/>
              </w:rPr>
            </w:pPr>
            <w:bookmarkStart w:id="0" w:name="_GoBack"/>
            <w:bookmarkEnd w:id="0"/>
            <w:r w:rsidRPr="00B158A7">
              <w:rPr>
                <w:b/>
                <w:bCs/>
                <w:sz w:val="40"/>
                <w:szCs w:val="40"/>
              </w:rPr>
              <w:t>OC Pizza</w:t>
            </w:r>
          </w:p>
          <w:p w:rsidR="00144CEC" w:rsidRPr="00B158A7" w:rsidRDefault="00B158A7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t>Sy</w:t>
            </w:r>
            <w:r w:rsidRPr="00B158A7">
              <w:rPr>
                <w:b/>
                <w:bCs/>
                <w:sz w:val="40"/>
                <w:szCs w:val="40"/>
              </w:rPr>
              <w:t xml:space="preserve">stème de gestion de </w:t>
            </w:r>
            <w:r>
              <w:rPr>
                <w:b/>
                <w:bCs/>
                <w:sz w:val="40"/>
                <w:szCs w:val="40"/>
              </w:rPr>
              <w:t>P</w:t>
            </w:r>
            <w:r w:rsidRPr="00B158A7">
              <w:rPr>
                <w:b/>
                <w:bCs/>
                <w:sz w:val="40"/>
                <w:szCs w:val="40"/>
              </w:rPr>
              <w:t>izzérias</w:t>
            </w:r>
          </w:p>
          <w:p w:rsidR="00144CEC" w:rsidRPr="000A64B8" w:rsidRDefault="00144CEC">
            <w:pPr>
              <w:jc w:val="center"/>
            </w:pPr>
          </w:p>
          <w:p w:rsidR="00144CEC" w:rsidRPr="000A64B8" w:rsidRDefault="0022184D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 w:rsidRPr="000A64B8"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Pr="000A64B8">
              <w:rPr>
                <w:sz w:val="28"/>
                <w:szCs w:val="28"/>
              </w:rPr>
              <w:t>Dossier d'exploitation</w:t>
            </w:r>
            <w:r>
              <w:rPr>
                <w:sz w:val="28"/>
                <w:szCs w:val="28"/>
              </w:rPr>
              <w:fldChar w:fldCharType="end"/>
            </w:r>
          </w:p>
          <w:p w:rsidR="00144CEC" w:rsidRPr="000A64B8" w:rsidRDefault="00144CEC">
            <w:pPr>
              <w:jc w:val="center"/>
            </w:pPr>
          </w:p>
          <w:p w:rsidR="00144CEC" w:rsidRPr="000A64B8" w:rsidRDefault="0022184D" w:rsidP="00B158A7">
            <w:pPr>
              <w:jc w:val="center"/>
              <w:rPr>
                <w:b/>
                <w:bCs/>
              </w:rPr>
            </w:pPr>
            <w:r w:rsidRPr="000A64B8">
              <w:t xml:space="preserve">Version </w:t>
            </w:r>
            <w:r w:rsidR="009F3E47">
              <w:t>1.1</w:t>
            </w:r>
          </w:p>
        </w:tc>
      </w:tr>
      <w:tr w:rsidR="00144CEC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:rsidR="00144CEC" w:rsidRDefault="0022184D">
            <w:pPr>
              <w:jc w:val="right"/>
            </w:pPr>
            <w:r>
              <w:rPr>
                <w:b/>
                <w:bCs/>
              </w:rPr>
              <w:t>Auteur</w:t>
            </w:r>
          </w:p>
          <w:p w:rsidR="00B716D4" w:rsidRPr="00472E04" w:rsidRDefault="00B716D4" w:rsidP="00B716D4">
            <w:pPr>
              <w:jc w:val="right"/>
            </w:pPr>
            <w:r w:rsidRPr="00472E04">
              <w:t>Rémy VALLET</w:t>
            </w:r>
          </w:p>
          <w:p w:rsidR="00144CEC" w:rsidRDefault="00B716D4" w:rsidP="00B716D4">
            <w:pPr>
              <w:jc w:val="right"/>
              <w:rPr>
                <w:color w:val="FF3333"/>
                <w:sz w:val="20"/>
                <w:szCs w:val="20"/>
              </w:rPr>
            </w:pPr>
            <w:r w:rsidRPr="00472E04">
              <w:rPr>
                <w:i/>
                <w:iCs/>
              </w:rPr>
              <w:t>Développeur d’application</w:t>
            </w:r>
            <w:r w:rsidR="0022184D">
              <w:rPr>
                <w:i/>
                <w:iCs/>
              </w:rPr>
              <w:fldChar w:fldCharType="begin"/>
            </w:r>
            <w:r w:rsidR="0022184D">
              <w:rPr>
                <w:i/>
                <w:iCs/>
              </w:rPr>
              <w:instrText xml:space="preserve"> DOCPROPERTY "Auteur_Role"</w:instrText>
            </w:r>
            <w:r w:rsidR="0022184D">
              <w:rPr>
                <w:i/>
                <w:iCs/>
              </w:rPr>
              <w:fldChar w:fldCharType="end"/>
            </w:r>
          </w:p>
        </w:tc>
      </w:tr>
    </w:tbl>
    <w:p w:rsidR="00144CEC" w:rsidRPr="000A64B8" w:rsidRDefault="00144CEC"/>
    <w:p w:rsidR="00144CEC" w:rsidRPr="000A64B8" w:rsidRDefault="00144CEC">
      <w:pPr>
        <w:pageBreakBefore/>
      </w:pPr>
    </w:p>
    <w:p w:rsidR="00144CEC" w:rsidRPr="000A64B8" w:rsidRDefault="0022184D">
      <w:pPr>
        <w:pStyle w:val="TitreTR"/>
      </w:pPr>
      <w:r w:rsidRPr="000A64B8">
        <w:t>Table des matières</w:t>
      </w:r>
    </w:p>
    <w:p w:rsidR="00796C0C" w:rsidRDefault="0022184D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fldChar w:fldCharType="begin"/>
      </w:r>
      <w:r w:rsidRPr="000A64B8">
        <w:instrText xml:space="preserve"> TOC \f \o "1-9" \t "Titre 10,10" </w:instrText>
      </w:r>
      <w:r>
        <w:fldChar w:fldCharType="separate"/>
      </w:r>
      <w:r w:rsidR="00796C0C">
        <w:rPr>
          <w:noProof/>
        </w:rPr>
        <w:t>1 - Versions</w:t>
      </w:r>
      <w:r w:rsidR="00796C0C">
        <w:rPr>
          <w:noProof/>
        </w:rPr>
        <w:tab/>
      </w:r>
      <w:r w:rsidR="00796C0C">
        <w:rPr>
          <w:noProof/>
        </w:rPr>
        <w:fldChar w:fldCharType="begin"/>
      </w:r>
      <w:r w:rsidR="00796C0C">
        <w:rPr>
          <w:noProof/>
        </w:rPr>
        <w:instrText xml:space="preserve"> PAGEREF _Toc57370911 \h </w:instrText>
      </w:r>
      <w:r w:rsidR="00796C0C">
        <w:rPr>
          <w:noProof/>
        </w:rPr>
      </w:r>
      <w:r w:rsidR="00796C0C">
        <w:rPr>
          <w:noProof/>
        </w:rPr>
        <w:fldChar w:fldCharType="separate"/>
      </w:r>
      <w:r w:rsidR="00796C0C">
        <w:rPr>
          <w:noProof/>
        </w:rPr>
        <w:t>3</w:t>
      </w:r>
      <w:r w:rsidR="00796C0C">
        <w:rPr>
          <w:noProof/>
        </w:rPr>
        <w:fldChar w:fldCharType="end"/>
      </w:r>
    </w:p>
    <w:p w:rsidR="00796C0C" w:rsidRDefault="00796C0C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96C0C" w:rsidRDefault="00796C0C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96C0C" w:rsidRDefault="00796C0C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96C0C" w:rsidRDefault="00796C0C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3 - Prérequis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96C0C" w:rsidRDefault="00796C0C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3.1 -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96C0C" w:rsidRDefault="00796C0C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3.1.1 -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96C0C" w:rsidRDefault="00796C0C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3.1.2 - Serveur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96C0C" w:rsidRDefault="00796C0C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3.2 - Bases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96C0C" w:rsidRDefault="00796C0C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3.3 - Web-services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96C0C" w:rsidRDefault="00796C0C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3.4 - Autres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96C0C" w:rsidRDefault="00796C0C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4 - Procédure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96C0C" w:rsidRDefault="00796C0C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4.1 - Déploiement de l'Application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96C0C" w:rsidRDefault="00796C0C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4.1.1 - Déploiement du front-office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96C0C" w:rsidRDefault="00796C0C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4.1.1.1 - Fichier package.json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96C0C" w:rsidRDefault="00796C0C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4.1.2 - Déploiement du back-office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96C0C" w:rsidRDefault="00796C0C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4.1.2.1 - Fichier pom.xml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96C0C" w:rsidRDefault="00796C0C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4.1.3 - Environnement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96C0C" w:rsidRDefault="00796C0C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4.1.3.1 - Variables d’environnement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96C0C" w:rsidRDefault="00796C0C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4.1.4 - Cloud-config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96C0C" w:rsidRDefault="00796C0C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4.1.4.1 - Fichiers gateway-bmo.yml, ms-user.yml, ms-orga.yml, ms-product.yml, ms-order.yml, ms-transaction.yml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96C0C" w:rsidRPr="00796C0C" w:rsidRDefault="00796C0C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fr-FR" w:bidi="ar-SA"/>
        </w:rPr>
      </w:pPr>
      <w:r w:rsidRPr="00796C0C">
        <w:rPr>
          <w:noProof/>
          <w:lang w:val="en-US"/>
        </w:rPr>
        <w:t>4.1.4.2 - Fichier orchestrator-job.yml</w:t>
      </w:r>
      <w:r w:rsidRPr="00796C0C">
        <w:rPr>
          <w:noProof/>
          <w:lang w:val="en-US"/>
        </w:rPr>
        <w:tab/>
      </w:r>
      <w:r>
        <w:rPr>
          <w:noProof/>
        </w:rPr>
        <w:fldChar w:fldCharType="begin"/>
      </w:r>
      <w:r w:rsidRPr="00796C0C">
        <w:rPr>
          <w:noProof/>
          <w:lang w:val="en-US"/>
        </w:rPr>
        <w:instrText xml:space="preserve"> PAGEREF _Toc57370932 \h </w:instrText>
      </w:r>
      <w:r>
        <w:rPr>
          <w:noProof/>
        </w:rPr>
      </w:r>
      <w:r>
        <w:rPr>
          <w:noProof/>
        </w:rPr>
        <w:fldChar w:fldCharType="separate"/>
      </w:r>
      <w:r w:rsidRPr="00796C0C">
        <w:rPr>
          <w:noProof/>
          <w:lang w:val="en-US"/>
        </w:rPr>
        <w:t>7</w:t>
      </w:r>
      <w:r>
        <w:rPr>
          <w:noProof/>
        </w:rPr>
        <w:fldChar w:fldCharType="end"/>
      </w:r>
    </w:p>
    <w:p w:rsidR="00796C0C" w:rsidRPr="00796C0C" w:rsidRDefault="00796C0C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val="en-US" w:eastAsia="fr-FR" w:bidi="ar-SA"/>
        </w:rPr>
      </w:pPr>
      <w:r w:rsidRPr="00796C0C">
        <w:rPr>
          <w:noProof/>
          <w:lang w:val="en-US"/>
        </w:rPr>
        <w:t>4.1.5 - DataSources</w:t>
      </w:r>
      <w:r w:rsidRPr="00796C0C">
        <w:rPr>
          <w:noProof/>
          <w:lang w:val="en-US"/>
        </w:rPr>
        <w:tab/>
      </w:r>
      <w:r>
        <w:rPr>
          <w:noProof/>
        </w:rPr>
        <w:fldChar w:fldCharType="begin"/>
      </w:r>
      <w:r w:rsidRPr="00796C0C">
        <w:rPr>
          <w:noProof/>
          <w:lang w:val="en-US"/>
        </w:rPr>
        <w:instrText xml:space="preserve"> PAGEREF _Toc57370933 \h </w:instrText>
      </w:r>
      <w:r>
        <w:rPr>
          <w:noProof/>
        </w:rPr>
      </w:r>
      <w:r>
        <w:rPr>
          <w:noProof/>
        </w:rPr>
        <w:fldChar w:fldCharType="separate"/>
      </w:r>
      <w:r w:rsidRPr="00796C0C">
        <w:rPr>
          <w:noProof/>
          <w:lang w:val="en-US"/>
        </w:rPr>
        <w:t>8</w:t>
      </w:r>
      <w:r>
        <w:rPr>
          <w:noProof/>
        </w:rPr>
        <w:fldChar w:fldCharType="end"/>
      </w:r>
    </w:p>
    <w:p w:rsidR="00796C0C" w:rsidRDefault="00796C0C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4.1.6 - Vérifications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96C0C" w:rsidRDefault="00796C0C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5 - Procédure de démarrage / arrêt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96C0C" w:rsidRDefault="00796C0C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5.1 -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96C0C" w:rsidRDefault="00796C0C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5.2 - Application et micro-services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96C0C" w:rsidRDefault="00796C0C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6 - Procédure de mise à jour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96C0C" w:rsidRDefault="00796C0C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6.1 - Ajustement de la charge serveur : Scaling &amp; load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96C0C" w:rsidRDefault="00796C0C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6.2 - Accès aux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96C0C" w:rsidRDefault="00796C0C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7 - Supervision/Monitoring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96C0C" w:rsidRDefault="00796C0C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7.1 - Supervision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96C0C" w:rsidRDefault="00796C0C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8 - Procédure de sauvegarde et restauration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_Toc57370943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44CEC" w:rsidRDefault="0022184D">
      <w:pPr>
        <w:pStyle w:val="TM1"/>
        <w:tabs>
          <w:tab w:val="clear" w:pos="9638"/>
          <w:tab w:val="right" w:leader="dot" w:pos="9866"/>
        </w:tabs>
      </w:pPr>
      <w:r>
        <w:fldChar w:fldCharType="end"/>
      </w:r>
    </w:p>
    <w:p w:rsidR="00144CEC" w:rsidRDefault="00144CEC">
      <w:pPr>
        <w:pStyle w:val="Balise"/>
        <w:rPr>
          <w:color w:val="auto"/>
        </w:rPr>
      </w:pPr>
    </w:p>
    <w:p w:rsidR="00144CEC" w:rsidRDefault="00144CEC">
      <w:pPr>
        <w:pStyle w:val="Balise"/>
        <w:rPr>
          <w:color w:val="auto"/>
        </w:rPr>
      </w:pPr>
    </w:p>
    <w:p w:rsidR="00144CEC" w:rsidRDefault="0022184D">
      <w:pPr>
        <w:pStyle w:val="Titre1"/>
      </w:pPr>
      <w:bookmarkStart w:id="1" w:name="_Toc57370911"/>
      <w:r>
        <w:lastRenderedPageBreak/>
        <w:t>Versions</w:t>
      </w:r>
      <w:bookmarkEnd w:id="1"/>
    </w:p>
    <w:p w:rsidR="00144CEC" w:rsidRDefault="00144CEC">
      <w:pPr>
        <w:pStyle w:val="Corpsdetexte"/>
      </w:pPr>
    </w:p>
    <w:tbl>
      <w:tblPr>
        <w:tblW w:w="98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60"/>
        <w:gridCol w:w="5343"/>
        <w:gridCol w:w="1553"/>
      </w:tblGrid>
      <w:tr w:rsidR="00144CEC" w:rsidTr="00474487"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144CEC" w:rsidRDefault="0022184D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144CEC" w:rsidRDefault="0022184D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4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144CEC" w:rsidRDefault="0022184D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:rsidR="00144CEC" w:rsidRDefault="0022184D">
            <w:pPr>
              <w:pStyle w:val="Tableauentte"/>
              <w:jc w:val="center"/>
            </w:pPr>
            <w:r>
              <w:t>Version</w:t>
            </w:r>
          </w:p>
        </w:tc>
      </w:tr>
      <w:tr w:rsidR="00144CEC" w:rsidTr="00474487">
        <w:trPr>
          <w:trHeight w:val="377"/>
        </w:trPr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44CEC" w:rsidRDefault="000A64B8">
            <w:pPr>
              <w:pStyle w:val="Contenudetableau"/>
              <w:jc w:val="center"/>
            </w:pPr>
            <w:r>
              <w:t>Rémy VALLET</w:t>
            </w:r>
          </w:p>
        </w:tc>
        <w:tc>
          <w:tcPr>
            <w:tcW w:w="14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44CEC" w:rsidRDefault="00474487" w:rsidP="00474487">
            <w:pPr>
              <w:pStyle w:val="Contenudetableau"/>
              <w:jc w:val="center"/>
            </w:pPr>
            <w:r>
              <w:t>13</w:t>
            </w:r>
            <w:r w:rsidR="0022184D">
              <w:t>/</w:t>
            </w:r>
            <w:r>
              <w:t>11</w:t>
            </w:r>
            <w:r w:rsidR="0022184D">
              <w:t>/</w:t>
            </w:r>
            <w:r>
              <w:t>2020</w:t>
            </w:r>
          </w:p>
        </w:tc>
        <w:tc>
          <w:tcPr>
            <w:tcW w:w="534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44CEC" w:rsidRDefault="0022184D" w:rsidP="009F3E47">
            <w:pPr>
              <w:pStyle w:val="Contenudetableau"/>
            </w:pPr>
            <w:r>
              <w:t>Création du document</w:t>
            </w:r>
            <w:r w:rsidR="009F3E47">
              <w:t xml:space="preserve"> – Rédaction Chapitres 2 &amp; 3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144CEC" w:rsidRDefault="00474487">
            <w:pPr>
              <w:pStyle w:val="Contenudetableau"/>
              <w:jc w:val="center"/>
            </w:pPr>
            <w:r>
              <w:t>1.0</w:t>
            </w:r>
          </w:p>
        </w:tc>
      </w:tr>
      <w:tr w:rsidR="00F878D2" w:rsidTr="00474487">
        <w:trPr>
          <w:trHeight w:val="377"/>
        </w:trPr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 w:rsidP="00FE1E0C">
            <w:pPr>
              <w:pStyle w:val="Contenudetableau"/>
              <w:jc w:val="center"/>
            </w:pPr>
            <w:r>
              <w:t>Rémy VALLET</w:t>
            </w:r>
          </w:p>
        </w:tc>
        <w:tc>
          <w:tcPr>
            <w:tcW w:w="14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 w:rsidP="00FE1E0C">
            <w:pPr>
              <w:pStyle w:val="Contenudetableau"/>
              <w:jc w:val="center"/>
            </w:pPr>
            <w:r>
              <w:t>20/11/2020</w:t>
            </w:r>
          </w:p>
        </w:tc>
        <w:tc>
          <w:tcPr>
            <w:tcW w:w="534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9F3E47">
            <w:pPr>
              <w:pStyle w:val="Contenudetableau"/>
            </w:pPr>
            <w:r>
              <w:t>Rédaction des chapitres 4 à 9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78D2" w:rsidRDefault="009F3E47">
            <w:pPr>
              <w:pStyle w:val="Contenudetableau"/>
              <w:jc w:val="center"/>
            </w:pPr>
            <w:r>
              <w:t>1.1</w:t>
            </w:r>
          </w:p>
        </w:tc>
      </w:tr>
      <w:tr w:rsidR="00F878D2" w:rsidTr="0047448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  <w:tc>
          <w:tcPr>
            <w:tcW w:w="14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  <w:tc>
          <w:tcPr>
            <w:tcW w:w="534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</w:tr>
      <w:tr w:rsidR="00F878D2" w:rsidTr="0047448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  <w:tc>
          <w:tcPr>
            <w:tcW w:w="14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  <w:tc>
          <w:tcPr>
            <w:tcW w:w="534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</w:tr>
      <w:tr w:rsidR="00F878D2" w:rsidTr="0047448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  <w:tc>
          <w:tcPr>
            <w:tcW w:w="14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  <w:tc>
          <w:tcPr>
            <w:tcW w:w="534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878D2" w:rsidRDefault="00F878D2">
            <w:pPr>
              <w:pStyle w:val="Contenudetableau"/>
              <w:jc w:val="center"/>
            </w:pPr>
          </w:p>
        </w:tc>
      </w:tr>
    </w:tbl>
    <w:p w:rsidR="00144CEC" w:rsidRDefault="00144CEC">
      <w:pPr>
        <w:pStyle w:val="Code"/>
        <w:rPr>
          <w:rFonts w:ascii="DejaVu Sans" w:hAnsi="DejaVu Sans"/>
          <w:sz w:val="20"/>
          <w:szCs w:val="20"/>
        </w:rPr>
      </w:pPr>
    </w:p>
    <w:p w:rsidR="00144CEC" w:rsidRDefault="00144CEC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:rsidR="00144CEC" w:rsidRDefault="0022184D">
      <w:pPr>
        <w:pStyle w:val="Titre1"/>
      </w:pPr>
      <w:bookmarkStart w:id="2" w:name="_Toc57370912"/>
      <w:r>
        <w:lastRenderedPageBreak/>
        <w:t>Introduction</w:t>
      </w:r>
      <w:bookmarkEnd w:id="2"/>
    </w:p>
    <w:p w:rsidR="00144CEC" w:rsidRDefault="0022184D">
      <w:pPr>
        <w:pStyle w:val="Titre2"/>
      </w:pPr>
      <w:bookmarkStart w:id="3" w:name="_Toc57370913"/>
      <w:r>
        <w:t>Objet du document</w:t>
      </w:r>
      <w:bookmarkEnd w:id="3"/>
    </w:p>
    <w:p w:rsidR="00474487" w:rsidRPr="00474487" w:rsidRDefault="0022184D" w:rsidP="00474487">
      <w:pPr>
        <w:pStyle w:val="Corpsdetexte"/>
      </w:pPr>
      <w:r w:rsidRPr="000A64B8">
        <w:t xml:space="preserve">Le présent document constitue le dossier d’exploitation de l'application </w:t>
      </w:r>
      <w:r w:rsidR="00474487" w:rsidRPr="00474487">
        <w:rPr>
          <w:b/>
          <w:i/>
        </w:rPr>
        <w:t>OC Pizza</w:t>
      </w:r>
      <w:r w:rsidR="00474487" w:rsidRPr="00474487">
        <w:t xml:space="preserve"> à l’attention des développeurs, à la maintenance applicative et à l’équipe technique.</w:t>
      </w:r>
    </w:p>
    <w:p w:rsidR="00474487" w:rsidRPr="00494848" w:rsidRDefault="00474487" w:rsidP="00474487">
      <w:pPr>
        <w:pStyle w:val="Corpsdetexte"/>
      </w:pPr>
      <w:r w:rsidRPr="00474487">
        <w:t xml:space="preserve">L’objectif de </w:t>
      </w:r>
      <w:r>
        <w:t>ce document</w:t>
      </w:r>
      <w:r w:rsidRPr="00474487">
        <w:t xml:space="preserve"> est de </w:t>
      </w:r>
      <w:r>
        <w:t xml:space="preserve">formaliser </w:t>
      </w:r>
      <w:r w:rsidRPr="00474487">
        <w:t xml:space="preserve">les </w:t>
      </w:r>
      <w:r>
        <w:t xml:space="preserve">instructions de déploiement et de maintenance </w:t>
      </w:r>
      <w:r w:rsidRPr="00474487">
        <w:t>du système d’information.</w:t>
      </w:r>
    </w:p>
    <w:p w:rsidR="00144CEC" w:rsidRDefault="0022184D">
      <w:pPr>
        <w:pStyle w:val="Titre2"/>
      </w:pPr>
      <w:bookmarkStart w:id="4" w:name="_Toc57370914"/>
      <w:r w:rsidRPr="00494848">
        <w:t>Références</w:t>
      </w:r>
      <w:bookmarkEnd w:id="4"/>
    </w:p>
    <w:p w:rsidR="00144CEC" w:rsidRPr="000A64B8" w:rsidRDefault="0022184D">
      <w:pPr>
        <w:pStyle w:val="Corpsdetexte"/>
      </w:pPr>
      <w:r w:rsidRPr="000A64B8">
        <w:t>Pour de plus amples informations, se référer :</w:t>
      </w:r>
    </w:p>
    <w:p w:rsidR="00144CEC" w:rsidRPr="000A64B8" w:rsidRDefault="00474487">
      <w:pPr>
        <w:pStyle w:val="Corpsdetexte"/>
        <w:numPr>
          <w:ilvl w:val="0"/>
          <w:numId w:val="3"/>
        </w:numPr>
      </w:pPr>
      <w:r w:rsidRPr="00474487">
        <w:rPr>
          <w:b/>
          <w:bCs/>
        </w:rPr>
        <w:t xml:space="preserve">Projet_8-Dossier_de_conception_technique </w:t>
      </w:r>
      <w:r w:rsidR="0022184D" w:rsidRPr="000A64B8">
        <w:t>: Dossier de conception technique de l'application</w:t>
      </w:r>
    </w:p>
    <w:p w:rsidR="00474487" w:rsidRDefault="00474487" w:rsidP="00474487">
      <w:pPr>
        <w:pStyle w:val="Corpsdetexte"/>
        <w:numPr>
          <w:ilvl w:val="0"/>
          <w:numId w:val="3"/>
        </w:numPr>
      </w:pPr>
      <w:r w:rsidRPr="00474487">
        <w:rPr>
          <w:b/>
          <w:bCs/>
        </w:rPr>
        <w:t xml:space="preserve">Projet_8-Dossier_de_conception_fonctionnelle </w:t>
      </w:r>
      <w:r w:rsidRPr="000A64B8">
        <w:t xml:space="preserve">: Dossier de conception </w:t>
      </w:r>
      <w:r>
        <w:t xml:space="preserve">fonctionnelle </w:t>
      </w:r>
      <w:r w:rsidRPr="000A64B8">
        <w:t>de l'application</w:t>
      </w:r>
    </w:p>
    <w:p w:rsidR="00474487" w:rsidRPr="00474487" w:rsidRDefault="00474487" w:rsidP="00474487">
      <w:pPr>
        <w:pStyle w:val="Paragraphedeliste"/>
        <w:numPr>
          <w:ilvl w:val="0"/>
          <w:numId w:val="3"/>
        </w:numPr>
        <w:rPr>
          <w:rFonts w:cs="Lohit Devanagari"/>
        </w:rPr>
      </w:pPr>
      <w:r w:rsidRPr="00474487">
        <w:rPr>
          <w:rFonts w:cs="Lohit Devanagari"/>
          <w:b/>
        </w:rPr>
        <w:t>Projet_8-PV_Livraison</w:t>
      </w:r>
      <w:r w:rsidRPr="00474487">
        <w:rPr>
          <w:rFonts w:cs="Lohit Devanagari"/>
        </w:rPr>
        <w:t xml:space="preserve"> : Procès-verbal de la livraison finale.</w:t>
      </w:r>
    </w:p>
    <w:p w:rsidR="00474487" w:rsidRPr="00494848" w:rsidRDefault="00474487" w:rsidP="00474487">
      <w:pPr>
        <w:pStyle w:val="Corpsdetexte"/>
        <w:ind w:left="720"/>
      </w:pPr>
    </w:p>
    <w:p w:rsidR="00144CEC" w:rsidRDefault="00494848">
      <w:pPr>
        <w:pStyle w:val="Titre1"/>
      </w:pPr>
      <w:bookmarkStart w:id="5" w:name="_Toc57370915"/>
      <w:r w:rsidRPr="00494848">
        <w:lastRenderedPageBreak/>
        <w:t>Prérequis</w:t>
      </w:r>
      <w:bookmarkEnd w:id="5"/>
    </w:p>
    <w:p w:rsidR="00144CEC" w:rsidRDefault="0022184D">
      <w:pPr>
        <w:pStyle w:val="Titre2"/>
      </w:pPr>
      <w:bookmarkStart w:id="6" w:name="_Toc57370916"/>
      <w:r>
        <w:t>Système</w:t>
      </w:r>
      <w:bookmarkEnd w:id="6"/>
    </w:p>
    <w:p w:rsidR="00D04E1C" w:rsidRDefault="00D04E1C" w:rsidP="00D04E1C">
      <w:pPr>
        <w:pStyle w:val="Corpsdetexte"/>
      </w:pPr>
      <w:r w:rsidRPr="00D04E1C">
        <w:t xml:space="preserve">L’application back-office, </w:t>
      </w:r>
      <w:proofErr w:type="spellStart"/>
      <w:r w:rsidRPr="00D04E1C">
        <w:t>front-office</w:t>
      </w:r>
      <w:proofErr w:type="spellEnd"/>
      <w:r w:rsidRPr="00D04E1C">
        <w:t xml:space="preserve"> ainsi que la BDD </w:t>
      </w:r>
      <w:proofErr w:type="spellStart"/>
      <w:r w:rsidR="00E61CEC">
        <w:t>Postgre</w:t>
      </w:r>
      <w:r w:rsidRPr="00D04E1C">
        <w:t>SQ</w:t>
      </w:r>
      <w:r w:rsidR="00E61CEC">
        <w:t>L</w:t>
      </w:r>
      <w:proofErr w:type="spellEnd"/>
      <w:r w:rsidRPr="00D04E1C">
        <w:t xml:space="preserve"> est hébergé sur </w:t>
      </w:r>
      <w:proofErr w:type="spellStart"/>
      <w:r>
        <w:t>Heroku</w:t>
      </w:r>
      <w:proofErr w:type="spellEnd"/>
      <w:r>
        <w:t xml:space="preserve">. </w:t>
      </w:r>
    </w:p>
    <w:p w:rsidR="00D04E1C" w:rsidRDefault="00D04E1C" w:rsidP="00D04E1C">
      <w:pPr>
        <w:pStyle w:val="Corpsdetexte"/>
      </w:pPr>
      <w:r>
        <w:t xml:space="preserve">Elle est liée au nom de domaine </w:t>
      </w:r>
      <w:hyperlink r:id="rId9" w:history="1">
        <w:r w:rsidRPr="003F0829">
          <w:rPr>
            <w:rStyle w:val="Lienhypertexte"/>
          </w:rPr>
          <w:t>‘oc-pizza.fr</w:t>
        </w:r>
      </w:hyperlink>
      <w:r>
        <w:t xml:space="preserve">’ enregistré sur </w:t>
      </w:r>
      <w:proofErr w:type="spellStart"/>
      <w:r>
        <w:t>Gandi</w:t>
      </w:r>
      <w:proofErr w:type="spellEnd"/>
      <w:r>
        <w:t xml:space="preserve"> (</w:t>
      </w:r>
      <w:hyperlink r:id="rId10" w:history="1">
        <w:r w:rsidRPr="003F0829">
          <w:rPr>
            <w:rStyle w:val="Lienhypertexte"/>
          </w:rPr>
          <w:t>https://www.gandi.net/fr</w:t>
        </w:r>
      </w:hyperlink>
      <w:r>
        <w:t>).</w:t>
      </w:r>
      <w:r w:rsidR="00487CD8">
        <w:t xml:space="preserve"> </w:t>
      </w:r>
    </w:p>
    <w:p w:rsidR="00D04E1C" w:rsidRPr="00D04E1C" w:rsidRDefault="00240064" w:rsidP="00D04E1C">
      <w:pPr>
        <w:pStyle w:val="Corpsdetexte"/>
      </w:pPr>
      <w:r>
        <w:t xml:space="preserve">Le déploiement s’effectue avec l’interface </w:t>
      </w:r>
      <w:proofErr w:type="spellStart"/>
      <w:r>
        <w:t>Heroku</w:t>
      </w:r>
      <w:proofErr w:type="spellEnd"/>
      <w:r>
        <w:t xml:space="preserve"> CLI téléchargeable sur le site (</w:t>
      </w:r>
      <w:r w:rsidRPr="00240064">
        <w:t>https://devcenter.heroku.com/articles/deploying-spring-boot-apps-to-heroku</w:t>
      </w:r>
      <w:r>
        <w:t xml:space="preserve">). </w:t>
      </w:r>
    </w:p>
    <w:p w:rsidR="00144CEC" w:rsidRDefault="0022184D">
      <w:pPr>
        <w:pStyle w:val="Titre3"/>
      </w:pPr>
      <w:bookmarkStart w:id="7" w:name="_Toc57370917"/>
      <w:r>
        <w:t>Serveur de Base de données</w:t>
      </w:r>
      <w:bookmarkEnd w:id="7"/>
    </w:p>
    <w:p w:rsidR="00240064" w:rsidRPr="00487CD8" w:rsidRDefault="00240064" w:rsidP="00240064">
      <w:pPr>
        <w:pStyle w:val="Corpsdetexte"/>
      </w:pPr>
      <w:r w:rsidRPr="00240064">
        <w:t>Le s</w:t>
      </w:r>
      <w:r w:rsidR="0022184D">
        <w:t>erveur de base de données hébergeant l</w:t>
      </w:r>
      <w:r w:rsidR="004F0B5A">
        <w:t>a</w:t>
      </w:r>
      <w:r>
        <w:t xml:space="preserve"> </w:t>
      </w:r>
      <w:r w:rsidR="0022184D">
        <w:t xml:space="preserve">base </w:t>
      </w:r>
      <w:proofErr w:type="spellStart"/>
      <w:r>
        <w:t>oc_pizza</w:t>
      </w:r>
      <w:proofErr w:type="spellEnd"/>
      <w:r>
        <w:t xml:space="preserve"> est </w:t>
      </w:r>
      <w:proofErr w:type="spellStart"/>
      <w:r w:rsidR="004F0B5A">
        <w:t>Postgre</w:t>
      </w:r>
      <w:r>
        <w:t>SQL</w:t>
      </w:r>
      <w:proofErr w:type="spellEnd"/>
      <w:r w:rsidR="00487CD8">
        <w:t xml:space="preserve"> dans sa version </w:t>
      </w:r>
      <w:r w:rsidR="004F0B5A">
        <w:t>13.1, en raison du choix de l’</w:t>
      </w:r>
      <w:r w:rsidR="00C1616B">
        <w:t>hébergeur</w:t>
      </w:r>
      <w:r w:rsidR="00E61CEC">
        <w:t xml:space="preserve"> (Migration </w:t>
      </w:r>
      <w:r w:rsidR="00E61CEC" w:rsidRPr="00E61CEC">
        <w:t>https://devcenter.heroku.com/articles/heroku-mysql</w:t>
      </w:r>
      <w:r w:rsidR="00E61CEC">
        <w:t>)</w:t>
      </w:r>
      <w:r w:rsidR="004F0B5A">
        <w:t>.</w:t>
      </w:r>
    </w:p>
    <w:p w:rsidR="00144CEC" w:rsidRDefault="0022184D">
      <w:pPr>
        <w:pStyle w:val="Titre3"/>
      </w:pPr>
      <w:bookmarkStart w:id="8" w:name="_Toc57370918"/>
      <w:r>
        <w:t>Serveur Web</w:t>
      </w:r>
      <w:bookmarkEnd w:id="8"/>
    </w:p>
    <w:p w:rsidR="00144CEC" w:rsidRPr="000A64B8" w:rsidRDefault="00487CD8">
      <w:pPr>
        <w:pStyle w:val="Corpsdetexte"/>
      </w:pPr>
      <w:r>
        <w:t>Le se</w:t>
      </w:r>
      <w:r w:rsidR="0022184D">
        <w:t>rveur hébergeant l'application web</w:t>
      </w:r>
      <w:r>
        <w:t xml:space="preserve"> est </w:t>
      </w:r>
      <w:r w:rsidR="004F0B5A">
        <w:t xml:space="preserve">NGINX pour des raisons de performance. </w:t>
      </w:r>
      <w:r w:rsidR="00C1616B">
        <w:t>U</w:t>
      </w:r>
      <w:r w:rsidR="00C1616B" w:rsidRPr="00C1616B">
        <w:t>n serveur web open-source</w:t>
      </w:r>
      <w:r w:rsidR="00C1616B">
        <w:t xml:space="preserve"> léger et performant avec une faible utilisation de la mémoire avec un traitement asynchrones des requêtes et un équilibreur de charge.</w:t>
      </w:r>
    </w:p>
    <w:p w:rsidR="00144CEC" w:rsidRPr="00487CD8" w:rsidRDefault="00144CEC">
      <w:pPr>
        <w:pStyle w:val="Corpsdetexte"/>
      </w:pPr>
    </w:p>
    <w:p w:rsidR="00144CEC" w:rsidRPr="00487CD8" w:rsidRDefault="0022184D">
      <w:pPr>
        <w:pStyle w:val="Titre2"/>
      </w:pPr>
      <w:bookmarkStart w:id="9" w:name="_Toc57370919"/>
      <w:r w:rsidRPr="00487CD8">
        <w:t>Bases de données</w:t>
      </w:r>
      <w:bookmarkEnd w:id="9"/>
    </w:p>
    <w:p w:rsidR="00144CEC" w:rsidRPr="000A64B8" w:rsidRDefault="0022184D">
      <w:pPr>
        <w:pStyle w:val="Corpsdetexte"/>
      </w:pPr>
      <w:r w:rsidRPr="000A64B8">
        <w:t>Les bases de données et schémas suivants doivent être accessibles et à jour :</w:t>
      </w:r>
    </w:p>
    <w:p w:rsidR="00144CEC" w:rsidRDefault="005A5ECC">
      <w:pPr>
        <w:pStyle w:val="Corpsdetexte"/>
        <w:numPr>
          <w:ilvl w:val="0"/>
          <w:numId w:val="4"/>
        </w:numPr>
      </w:pPr>
      <w:r>
        <w:rPr>
          <w:b/>
          <w:bCs/>
        </w:rPr>
        <w:t xml:space="preserve">BD </w:t>
      </w:r>
      <w:proofErr w:type="spellStart"/>
      <w:r>
        <w:rPr>
          <w:b/>
          <w:bCs/>
        </w:rPr>
        <w:t>oc_pizza</w:t>
      </w:r>
      <w:proofErr w:type="spellEnd"/>
      <w:r>
        <w:rPr>
          <w:b/>
          <w:bCs/>
        </w:rPr>
        <w:t xml:space="preserve"> </w:t>
      </w:r>
      <w:r w:rsidR="0022184D">
        <w:rPr>
          <w:b/>
          <w:bCs/>
        </w:rPr>
        <w:t>:</w:t>
      </w:r>
      <w:r w:rsidR="0022184D">
        <w:t xml:space="preserve"> version </w:t>
      </w:r>
      <w:r>
        <w:t>1.0</w:t>
      </w:r>
    </w:p>
    <w:p w:rsidR="00144CEC" w:rsidRDefault="0022184D">
      <w:pPr>
        <w:pStyle w:val="Titre2"/>
      </w:pPr>
      <w:bookmarkStart w:id="10" w:name="_Toc57370920"/>
      <w:r>
        <w:t>Web-services</w:t>
      </w:r>
      <w:bookmarkEnd w:id="10"/>
    </w:p>
    <w:p w:rsidR="00144CEC" w:rsidRPr="000A64B8" w:rsidRDefault="0022184D">
      <w:pPr>
        <w:pStyle w:val="Corpsdetexte"/>
      </w:pPr>
      <w:r w:rsidRPr="000A64B8">
        <w:t>Les web services suivants doivent être accessibles et à jour :</w:t>
      </w:r>
    </w:p>
    <w:p w:rsidR="00144CEC" w:rsidRDefault="00977128" w:rsidP="005A5ECC">
      <w:pPr>
        <w:pStyle w:val="Corpsdetexte"/>
        <w:numPr>
          <w:ilvl w:val="0"/>
          <w:numId w:val="5"/>
        </w:numPr>
        <w:jc w:val="left"/>
      </w:pPr>
      <w:r w:rsidRPr="005A5ECC">
        <w:rPr>
          <w:b/>
          <w:bCs/>
        </w:rPr>
        <w:t xml:space="preserve">API de paiement </w:t>
      </w:r>
      <w:proofErr w:type="spellStart"/>
      <w:r w:rsidR="005A5ECC" w:rsidRPr="005A5ECC">
        <w:rPr>
          <w:b/>
          <w:bCs/>
        </w:rPr>
        <w:t>Ingenico</w:t>
      </w:r>
      <w:proofErr w:type="spellEnd"/>
      <w:r w:rsidR="0022184D" w:rsidRPr="005A5ECC">
        <w:rPr>
          <w:b/>
          <w:bCs/>
        </w:rPr>
        <w:t xml:space="preserve"> :</w:t>
      </w:r>
      <w:r w:rsidR="0022184D" w:rsidRPr="005A5ECC">
        <w:t xml:space="preserve"> version </w:t>
      </w:r>
      <w:r w:rsidR="005A5ECC">
        <w:t>1.0 (</w:t>
      </w:r>
      <w:hyperlink r:id="rId11" w:history="1">
        <w:r w:rsidR="005A5ECC" w:rsidRPr="003F0829">
          <w:rPr>
            <w:rStyle w:val="Lienhypertexte"/>
          </w:rPr>
          <w:t>https://www.ingenico.com/fr/omnicanal</w:t>
        </w:r>
      </w:hyperlink>
      <w:r w:rsidR="005A5ECC">
        <w:t xml:space="preserve"> | </w:t>
      </w:r>
      <w:hyperlink r:id="rId12" w:history="1">
        <w:r w:rsidR="005A5ECC" w:rsidRPr="003F0829">
          <w:rPr>
            <w:rStyle w:val="Lienhypertexte"/>
          </w:rPr>
          <w:t>https://epayments-api.developer-ingenico.com/</w:t>
        </w:r>
      </w:hyperlink>
      <w:r w:rsidR="005A5ECC">
        <w:t xml:space="preserve"> )</w:t>
      </w:r>
    </w:p>
    <w:p w:rsidR="005A5ECC" w:rsidRDefault="005A5ECC" w:rsidP="005A5ECC">
      <w:pPr>
        <w:pStyle w:val="Corpsdetexte"/>
        <w:numPr>
          <w:ilvl w:val="0"/>
          <w:numId w:val="5"/>
        </w:numPr>
        <w:jc w:val="left"/>
        <w:rPr>
          <w:lang w:val="en-US"/>
        </w:rPr>
      </w:pPr>
      <w:r w:rsidRPr="005A5ECC">
        <w:rPr>
          <w:b/>
          <w:lang w:val="en-US"/>
        </w:rPr>
        <w:t>API  Google Maps</w:t>
      </w:r>
      <w:r w:rsidRPr="005A5ECC">
        <w:rPr>
          <w:lang w:val="en-US"/>
        </w:rPr>
        <w:t xml:space="preserve"> : (</w:t>
      </w:r>
      <w:r w:rsidR="005B4735">
        <w:fldChar w:fldCharType="begin"/>
      </w:r>
      <w:r w:rsidR="005B4735" w:rsidRPr="00420C30">
        <w:rPr>
          <w:lang w:val="en-US"/>
        </w:rPr>
        <w:instrText xml:space="preserve"> HYPERLINK "https://cloud.google.com/maps-platform/routes" </w:instrText>
      </w:r>
      <w:r w:rsidR="005B4735">
        <w:fldChar w:fldCharType="separate"/>
      </w:r>
      <w:r w:rsidRPr="005A5ECC">
        <w:rPr>
          <w:rStyle w:val="Lienhypertexte"/>
          <w:lang w:val="en-US"/>
        </w:rPr>
        <w:t>https://cloud.google.com/maps-platform/routes</w:t>
      </w:r>
      <w:r w:rsidR="005B4735">
        <w:rPr>
          <w:rStyle w:val="Lienhypertexte"/>
          <w:lang w:val="en-US"/>
        </w:rPr>
        <w:fldChar w:fldCharType="end"/>
      </w:r>
      <w:r w:rsidRPr="005A5ECC">
        <w:rPr>
          <w:lang w:val="en-US"/>
        </w:rPr>
        <w:t>)</w:t>
      </w:r>
    </w:p>
    <w:p w:rsidR="002000AF" w:rsidRPr="005A5ECC" w:rsidRDefault="002000AF" w:rsidP="002000AF">
      <w:pPr>
        <w:pStyle w:val="Corpsdetexte"/>
        <w:ind w:left="360"/>
        <w:jc w:val="left"/>
        <w:rPr>
          <w:lang w:val="en-US"/>
        </w:rPr>
      </w:pPr>
    </w:p>
    <w:p w:rsidR="00144CEC" w:rsidRDefault="0022184D">
      <w:pPr>
        <w:pStyle w:val="Titre2"/>
      </w:pPr>
      <w:bookmarkStart w:id="11" w:name="_Toc57370921"/>
      <w:r>
        <w:t>Autres Ressources</w:t>
      </w:r>
      <w:bookmarkEnd w:id="11"/>
    </w:p>
    <w:p w:rsidR="00144CEC" w:rsidRPr="00EE6F5D" w:rsidRDefault="00EE6F5D">
      <w:pPr>
        <w:pStyle w:val="Corpsdetexte"/>
      </w:pPr>
      <w:r w:rsidRPr="00EE6F5D">
        <w:t>Les micro-services</w:t>
      </w:r>
      <w:r>
        <w:t xml:space="preserve"> </w:t>
      </w:r>
      <w:r w:rsidRPr="00EE6F5D">
        <w:t xml:space="preserve">de l’application doivent </w:t>
      </w:r>
      <w:r>
        <w:t>tous avoir été livrés sur la branche de release portant le nom de la version et le pom.xml parent doit contenir ces numéros de versions.</w:t>
      </w:r>
    </w:p>
    <w:p w:rsidR="00144CEC" w:rsidRPr="00EE6F5D" w:rsidRDefault="00144CEC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</w:rPr>
      </w:pPr>
    </w:p>
    <w:p w:rsidR="00144CEC" w:rsidRDefault="0022184D">
      <w:pPr>
        <w:pStyle w:val="Titre1"/>
      </w:pPr>
      <w:bookmarkStart w:id="12" w:name="_Toc57370922"/>
      <w:r>
        <w:lastRenderedPageBreak/>
        <w:t>Procédure de déploiement</w:t>
      </w:r>
      <w:bookmarkEnd w:id="12"/>
    </w:p>
    <w:p w:rsidR="00144CEC" w:rsidRDefault="00202920" w:rsidP="00FB50B1">
      <w:pPr>
        <w:pStyle w:val="Titre2"/>
      </w:pPr>
      <w:bookmarkStart w:id="13" w:name="_Toc57370923"/>
      <w:r>
        <w:t>Déploiement de l'Application</w:t>
      </w:r>
      <w:bookmarkEnd w:id="13"/>
    </w:p>
    <w:p w:rsidR="00144CEC" w:rsidRDefault="00E22469">
      <w:pPr>
        <w:pStyle w:val="Titre3"/>
      </w:pPr>
      <w:bookmarkStart w:id="14" w:name="_Toc57370924"/>
      <w:r>
        <w:t xml:space="preserve">Déploiement du </w:t>
      </w:r>
      <w:proofErr w:type="spellStart"/>
      <w:r>
        <w:t>front-office</w:t>
      </w:r>
      <w:bookmarkEnd w:id="14"/>
      <w:proofErr w:type="spellEnd"/>
    </w:p>
    <w:p w:rsidR="00E22469" w:rsidRDefault="00E22469" w:rsidP="00E22469">
      <w:pPr>
        <w:pStyle w:val="Corpsdetexte"/>
      </w:pPr>
      <w:r w:rsidRPr="00E22469">
        <w:t xml:space="preserve">Utilisation du déploiement automatique sur </w:t>
      </w:r>
      <w:proofErr w:type="spellStart"/>
      <w:r w:rsidRPr="00E22469">
        <w:t>Heroku</w:t>
      </w:r>
      <w:proofErr w:type="spellEnd"/>
      <w:r w:rsidRPr="00E22469">
        <w:t xml:space="preserve">. </w:t>
      </w:r>
      <w:r>
        <w:t xml:space="preserve">Sélectionner l’application </w:t>
      </w:r>
      <w:proofErr w:type="spellStart"/>
      <w:r w:rsidR="003E6DAA">
        <w:t>Heroku</w:t>
      </w:r>
      <w:proofErr w:type="spellEnd"/>
      <w:r w:rsidR="003E6DAA">
        <w:t xml:space="preserve">-CLI </w:t>
      </w:r>
      <w:r>
        <w:t xml:space="preserve">et vérifier sur le menu déploiement que le déploiement est bien paramétré sur </w:t>
      </w:r>
      <w:proofErr w:type="spellStart"/>
      <w:r>
        <w:t>Github</w:t>
      </w:r>
      <w:proofErr w:type="spellEnd"/>
      <w:r>
        <w:t>.</w:t>
      </w:r>
    </w:p>
    <w:p w:rsidR="00E22469" w:rsidRDefault="00E22469" w:rsidP="00E22469">
      <w:pPr>
        <w:pStyle w:val="Corpsdetexte"/>
      </w:pPr>
      <w:r>
        <w:t>Déploiement automatique : sélectionner la branche master de l’application et activer le déploiement automatique.</w:t>
      </w:r>
    </w:p>
    <w:p w:rsidR="00E22469" w:rsidRDefault="00E22469" w:rsidP="00E22469">
      <w:pPr>
        <w:pStyle w:val="Corpsdetexte"/>
      </w:pPr>
      <w:r>
        <w:t>Déploiement manuel : sélectionner déploiement manuel puis déployer la branche.</w:t>
      </w:r>
    </w:p>
    <w:p w:rsidR="00E22469" w:rsidRDefault="00E22469" w:rsidP="00E22469">
      <w:pPr>
        <w:pStyle w:val="Titre4"/>
      </w:pPr>
      <w:bookmarkStart w:id="15" w:name="_Toc57370925"/>
      <w:r>
        <w:t xml:space="preserve">Fichier </w:t>
      </w:r>
      <w:proofErr w:type="spellStart"/>
      <w:r>
        <w:t>package.json</w:t>
      </w:r>
      <w:bookmarkEnd w:id="15"/>
      <w:proofErr w:type="spellEnd"/>
    </w:p>
    <w:p w:rsidR="003B5589" w:rsidRPr="003B5589" w:rsidRDefault="003B5589" w:rsidP="003B5589">
      <w:pPr>
        <w:pStyle w:val="Corpsdetexte"/>
      </w:pPr>
    </w:p>
    <w:p w:rsidR="003F6A88" w:rsidRPr="003F6A88" w:rsidRDefault="00E22469" w:rsidP="003F6A88">
      <w:pPr>
        <w:pStyle w:val="Corpsdetexte"/>
        <w:numPr>
          <w:ilvl w:val="0"/>
          <w:numId w:val="9"/>
        </w:numPr>
      </w:pPr>
      <w:r w:rsidRPr="003F6A88">
        <w:t xml:space="preserve">Vérifier </w:t>
      </w:r>
      <w:r w:rsidR="003F6A88" w:rsidRPr="003F6A88">
        <w:t xml:space="preserve">que </w:t>
      </w:r>
      <w:r w:rsidRPr="003F6A88">
        <w:t>les dépendances ‘</w:t>
      </w:r>
      <w:proofErr w:type="spellStart"/>
      <w:r w:rsidRPr="003F6A88">
        <w:t>dependencies</w:t>
      </w:r>
      <w:proofErr w:type="spellEnd"/>
      <w:r w:rsidRPr="003F6A88">
        <w:t>’</w:t>
      </w:r>
      <w:r w:rsidR="003F6A88" w:rsidRPr="003F6A88">
        <w:t xml:space="preserve"> soient à jour par rapports aux </w:t>
      </w:r>
      <w:proofErr w:type="spellStart"/>
      <w:r w:rsidR="003F6A88" w:rsidRPr="003F6A88">
        <w:t>DevDepedencies</w:t>
      </w:r>
      <w:proofErr w:type="spellEnd"/>
      <w:r w:rsidR="003F6A88" w:rsidRPr="003F6A88">
        <w:t xml:space="preserve"> : particulièrement "</w:t>
      </w:r>
      <w:proofErr w:type="spellStart"/>
      <w:r w:rsidR="003F6A88" w:rsidRPr="003F6A88">
        <w:t>typescript</w:t>
      </w:r>
      <w:proofErr w:type="spellEnd"/>
      <w:r w:rsidR="003F6A88" w:rsidRPr="003F6A88">
        <w:t>", "@</w:t>
      </w:r>
      <w:proofErr w:type="spellStart"/>
      <w:r w:rsidR="003F6A88" w:rsidRPr="003F6A88">
        <w:t>angular</w:t>
      </w:r>
      <w:proofErr w:type="spellEnd"/>
      <w:r w:rsidR="003F6A88" w:rsidRPr="003F6A88">
        <w:t>/cli” et "@</w:t>
      </w:r>
      <w:proofErr w:type="spellStart"/>
      <w:r w:rsidR="003F6A88" w:rsidRPr="003F6A88">
        <w:t>angular</w:t>
      </w:r>
      <w:proofErr w:type="spellEnd"/>
      <w:r w:rsidR="003F6A88" w:rsidRPr="003F6A88">
        <w:t>/compiler-cli" avec les versions souhaitées, ainsi que  "</w:t>
      </w:r>
      <w:proofErr w:type="spellStart"/>
      <w:r w:rsidR="003F6A88" w:rsidRPr="003F6A88">
        <w:t>engines</w:t>
      </w:r>
      <w:proofErr w:type="spellEnd"/>
      <w:r w:rsidR="003F6A88" w:rsidRPr="003F6A88">
        <w:t>" avec les versions de ‘</w:t>
      </w:r>
      <w:proofErr w:type="spellStart"/>
      <w:r w:rsidR="003F6A88" w:rsidRPr="003F6A88">
        <w:t>node</w:t>
      </w:r>
      <w:proofErr w:type="spellEnd"/>
      <w:r w:rsidR="003F6A88" w:rsidRPr="003F6A88">
        <w:t>’ et ‘</w:t>
      </w:r>
      <w:proofErr w:type="spellStart"/>
      <w:r w:rsidR="003F6A88" w:rsidRPr="003F6A88">
        <w:t>npm</w:t>
      </w:r>
      <w:proofErr w:type="spellEnd"/>
      <w:r w:rsidR="003F6A88" w:rsidRPr="003F6A88">
        <w:t>’ souhaitées. </w:t>
      </w:r>
    </w:p>
    <w:p w:rsidR="00E22469" w:rsidRDefault="00E22469" w:rsidP="00E22469">
      <w:pPr>
        <w:pStyle w:val="Corpsdetexte"/>
        <w:numPr>
          <w:ilvl w:val="0"/>
          <w:numId w:val="9"/>
        </w:numPr>
      </w:pPr>
      <w:r>
        <w:t xml:space="preserve">Ajouter la ligne </w:t>
      </w:r>
      <w:r w:rsidRPr="00E22469">
        <w:t>"</w:t>
      </w:r>
      <w:proofErr w:type="spellStart"/>
      <w:r w:rsidRPr="00E22469">
        <w:t>heroku-postbuild</w:t>
      </w:r>
      <w:proofErr w:type="spellEnd"/>
      <w:r w:rsidRPr="00E22469">
        <w:t>": "</w:t>
      </w:r>
      <w:proofErr w:type="spellStart"/>
      <w:r w:rsidRPr="00E22469">
        <w:t>ng</w:t>
      </w:r>
      <w:proofErr w:type="spellEnd"/>
      <w:r w:rsidRPr="00E22469">
        <w:t xml:space="preserve"> </w:t>
      </w:r>
      <w:proofErr w:type="spellStart"/>
      <w:r w:rsidRPr="00E22469">
        <w:t>build</w:t>
      </w:r>
      <w:proofErr w:type="spellEnd"/>
      <w:r w:rsidRPr="00E22469">
        <w:t xml:space="preserve"> --</w:t>
      </w:r>
      <w:proofErr w:type="spellStart"/>
      <w:r w:rsidRPr="00E22469">
        <w:t>prod</w:t>
      </w:r>
      <w:proofErr w:type="spellEnd"/>
      <w:r w:rsidRPr="00E22469">
        <w:t>"</w:t>
      </w:r>
      <w:r>
        <w:t xml:space="preserve"> sous les ‘scripts’.</w:t>
      </w:r>
    </w:p>
    <w:p w:rsidR="00F37D62" w:rsidRPr="00494848" w:rsidRDefault="00F37D62" w:rsidP="00F37D62">
      <w:pPr>
        <w:pStyle w:val="Corpsdetexte"/>
        <w:numPr>
          <w:ilvl w:val="0"/>
          <w:numId w:val="9"/>
        </w:numPr>
      </w:pPr>
      <w:r w:rsidRPr="00F37D62">
        <w:t>Vérifier que la configuration de dém</w:t>
      </w:r>
      <w:r>
        <w:t>ar</w:t>
      </w:r>
      <w:r w:rsidRPr="00F37D62">
        <w:t xml:space="preserve">rage est bien sur </w:t>
      </w:r>
      <w:proofErr w:type="spellStart"/>
      <w:r w:rsidRPr="00F37D62">
        <w:t>node</w:t>
      </w:r>
      <w:proofErr w:type="spellEnd"/>
      <w:r w:rsidRPr="00F37D62">
        <w:t xml:space="preserve">  "</w:t>
      </w:r>
      <w:proofErr w:type="spellStart"/>
      <w:r w:rsidRPr="00F37D62">
        <w:t>start</w:t>
      </w:r>
      <w:proofErr w:type="spellEnd"/>
      <w:r w:rsidRPr="00F37D62">
        <w:t>": "</w:t>
      </w:r>
      <w:proofErr w:type="spellStart"/>
      <w:r w:rsidRPr="00F37D62">
        <w:t>node</w:t>
      </w:r>
      <w:proofErr w:type="spellEnd"/>
      <w:r w:rsidRPr="00F37D62">
        <w:t xml:space="preserve"> server.js",</w:t>
      </w:r>
    </w:p>
    <w:p w:rsidR="00E22469" w:rsidRDefault="00494848" w:rsidP="00E22469">
      <w:pPr>
        <w:pStyle w:val="Titre3"/>
      </w:pPr>
      <w:bookmarkStart w:id="16" w:name="_Toc57370926"/>
      <w:r w:rsidRPr="00494848">
        <w:t>Déploiement</w:t>
      </w:r>
      <w:r w:rsidR="00E22469">
        <w:t xml:space="preserve"> du back-office</w:t>
      </w:r>
      <w:bookmarkEnd w:id="16"/>
    </w:p>
    <w:p w:rsidR="003B5589" w:rsidRPr="003B5589" w:rsidRDefault="003B5589" w:rsidP="003B5589">
      <w:pPr>
        <w:pStyle w:val="Corpsdetexte"/>
      </w:pPr>
    </w:p>
    <w:p w:rsidR="00F37D62" w:rsidRDefault="00F37D62" w:rsidP="00F37D62">
      <w:pPr>
        <w:pStyle w:val="Corpsdetexte"/>
      </w:pPr>
      <w:r w:rsidRPr="00F37D62">
        <w:t xml:space="preserve">Utilisation du </w:t>
      </w:r>
      <w:r w:rsidR="00D85E95" w:rsidRPr="00F37D62">
        <w:t>déploiement</w:t>
      </w:r>
      <w:r w:rsidRPr="00F37D62">
        <w:t xml:space="preserve"> automatique via git.</w:t>
      </w:r>
      <w:r w:rsidR="00D85E95">
        <w:t xml:space="preserve"> Après avoir effectué le commit d’un service, lancer les commandes </w:t>
      </w:r>
      <w:r w:rsidR="00494848">
        <w:t>à partir de la branche master.</w:t>
      </w:r>
    </w:p>
    <w:p w:rsidR="003B5589" w:rsidRDefault="003B5589" w:rsidP="00F37D62">
      <w:pPr>
        <w:pStyle w:val="Corpsdetexte"/>
      </w:pPr>
    </w:p>
    <w:p w:rsidR="003B5589" w:rsidRDefault="003B5589" w:rsidP="00F37D62">
      <w:pPr>
        <w:pStyle w:val="Corpsdetexte"/>
      </w:pPr>
      <w:r w:rsidRPr="00494848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CED69" wp14:editId="4AACBEB8">
                <wp:simplePos x="0" y="0"/>
                <wp:positionH relativeFrom="column">
                  <wp:posOffset>-81280</wp:posOffset>
                </wp:positionH>
                <wp:positionV relativeFrom="paragraph">
                  <wp:posOffset>59055</wp:posOffset>
                </wp:positionV>
                <wp:extent cx="6512560" cy="1403985"/>
                <wp:effectExtent l="0" t="0" r="21590" b="2730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25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Pr="00494848" w:rsidRDefault="00FE1E0C" w:rsidP="00494848">
                            <w:proofErr w:type="spellStart"/>
                            <w:proofErr w:type="gramStart"/>
                            <w:r w:rsidRPr="00494848">
                              <w:t>heroku</w:t>
                            </w:r>
                            <w:proofErr w:type="spellEnd"/>
                            <w:proofErr w:type="gramEnd"/>
                            <w:r w:rsidRPr="00494848">
                              <w:t xml:space="preserve"> login // Entrez les identifiant </w:t>
                            </w:r>
                            <w:proofErr w:type="spellStart"/>
                            <w:r w:rsidRPr="00494848">
                              <w:t>Heroku</w:t>
                            </w:r>
                            <w:proofErr w:type="spellEnd"/>
                            <w:r w:rsidRPr="00494848">
                              <w:t xml:space="preserve"> du projet</w:t>
                            </w:r>
                          </w:p>
                          <w:p w:rsidR="00FE1E0C" w:rsidRPr="00494848" w:rsidRDefault="00FE1E0C" w:rsidP="00494848">
                            <w:proofErr w:type="spellStart"/>
                            <w:proofErr w:type="gramStart"/>
                            <w:r w:rsidRPr="00494848">
                              <w:t>heroku</w:t>
                            </w:r>
                            <w:proofErr w:type="spellEnd"/>
                            <w:proofErr w:type="gramEnd"/>
                            <w:r w:rsidRPr="00494848">
                              <w:t xml:space="preserve"> </w:t>
                            </w:r>
                            <w:proofErr w:type="spellStart"/>
                            <w:r w:rsidRPr="00494848">
                              <w:t>create</w:t>
                            </w:r>
                            <w:proofErr w:type="spellEnd"/>
                            <w:r w:rsidRPr="00494848">
                              <w:t xml:space="preserve"> // Ajout de la git </w:t>
                            </w:r>
                            <w:proofErr w:type="spellStart"/>
                            <w:r w:rsidRPr="00494848">
                              <w:t>remote</w:t>
                            </w:r>
                            <w:proofErr w:type="spellEnd"/>
                            <w:r w:rsidRPr="00494848">
                              <w:t xml:space="preserve"> </w:t>
                            </w:r>
                            <w:proofErr w:type="spellStart"/>
                            <w:r w:rsidRPr="00494848">
                              <w:t>heroku</w:t>
                            </w:r>
                            <w:proofErr w:type="spellEnd"/>
                          </w:p>
                          <w:p w:rsidR="00FE1E0C" w:rsidRPr="00494848" w:rsidRDefault="00FE1E0C" w:rsidP="00494848">
                            <w:proofErr w:type="gramStart"/>
                            <w:r w:rsidRPr="00494848">
                              <w:t>git</w:t>
                            </w:r>
                            <w:proofErr w:type="gramEnd"/>
                            <w:r w:rsidRPr="00494848">
                              <w:t xml:space="preserve"> push </w:t>
                            </w:r>
                            <w:proofErr w:type="spellStart"/>
                            <w:r w:rsidRPr="00494848">
                              <w:t>heroku</w:t>
                            </w:r>
                            <w:proofErr w:type="spellEnd"/>
                            <w:r w:rsidRPr="00494848">
                              <w:t xml:space="preserve"> 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6.4pt;margin-top:4.65pt;width:512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">
                <v:textbox style="mso-fit-shape-to-text:t">
                  <w:txbxContent>
                    <w:p w:rsidR="00FE1E0C" w:rsidRPr="00494848" w:rsidRDefault="00FE1E0C" w:rsidP="00494848">
                      <w:proofErr w:type="spellStart"/>
                      <w:proofErr w:type="gramStart"/>
                      <w:r w:rsidRPr="00494848">
                        <w:t>heroku</w:t>
                      </w:r>
                      <w:proofErr w:type="spellEnd"/>
                      <w:proofErr w:type="gramEnd"/>
                      <w:r w:rsidRPr="00494848">
                        <w:t xml:space="preserve"> login // Entrez les identifiant </w:t>
                      </w:r>
                      <w:proofErr w:type="spellStart"/>
                      <w:r w:rsidRPr="00494848">
                        <w:t>Heroku</w:t>
                      </w:r>
                      <w:proofErr w:type="spellEnd"/>
                      <w:r w:rsidRPr="00494848">
                        <w:t xml:space="preserve"> du projet</w:t>
                      </w:r>
                    </w:p>
                    <w:p w:rsidR="00FE1E0C" w:rsidRPr="00494848" w:rsidRDefault="00FE1E0C" w:rsidP="00494848">
                      <w:proofErr w:type="spellStart"/>
                      <w:proofErr w:type="gramStart"/>
                      <w:r w:rsidRPr="00494848">
                        <w:t>heroku</w:t>
                      </w:r>
                      <w:proofErr w:type="spellEnd"/>
                      <w:proofErr w:type="gramEnd"/>
                      <w:r w:rsidRPr="00494848">
                        <w:t xml:space="preserve"> </w:t>
                      </w:r>
                      <w:proofErr w:type="spellStart"/>
                      <w:r w:rsidRPr="00494848">
                        <w:t>create</w:t>
                      </w:r>
                      <w:proofErr w:type="spellEnd"/>
                      <w:r w:rsidRPr="00494848">
                        <w:t xml:space="preserve"> // Ajout de la git </w:t>
                      </w:r>
                      <w:proofErr w:type="spellStart"/>
                      <w:r w:rsidRPr="00494848">
                        <w:t>remote</w:t>
                      </w:r>
                      <w:proofErr w:type="spellEnd"/>
                      <w:r w:rsidRPr="00494848">
                        <w:t xml:space="preserve"> </w:t>
                      </w:r>
                      <w:proofErr w:type="spellStart"/>
                      <w:r w:rsidRPr="00494848">
                        <w:t>heroku</w:t>
                      </w:r>
                      <w:proofErr w:type="spellEnd"/>
                    </w:p>
                    <w:p w:rsidR="00FE1E0C" w:rsidRPr="00494848" w:rsidRDefault="00FE1E0C" w:rsidP="00494848">
                      <w:proofErr w:type="gramStart"/>
                      <w:r w:rsidRPr="00494848">
                        <w:t>git</w:t>
                      </w:r>
                      <w:proofErr w:type="gramEnd"/>
                      <w:r w:rsidRPr="00494848">
                        <w:t xml:space="preserve"> push </w:t>
                      </w:r>
                      <w:proofErr w:type="spellStart"/>
                      <w:r w:rsidRPr="00494848">
                        <w:t>heroku</w:t>
                      </w:r>
                      <w:proofErr w:type="spellEnd"/>
                      <w:r w:rsidRPr="00494848">
                        <w:t xml:space="preserve"> master</w:t>
                      </w:r>
                    </w:p>
                  </w:txbxContent>
                </v:textbox>
              </v:shape>
            </w:pict>
          </mc:Fallback>
        </mc:AlternateContent>
      </w:r>
    </w:p>
    <w:p w:rsidR="00494848" w:rsidRDefault="00494848" w:rsidP="00F37D62">
      <w:pPr>
        <w:pStyle w:val="Corpsdetexte"/>
      </w:pPr>
    </w:p>
    <w:p w:rsidR="00494848" w:rsidRDefault="00494848" w:rsidP="00F37D62">
      <w:pPr>
        <w:pStyle w:val="Corpsdetexte"/>
      </w:pPr>
    </w:p>
    <w:p w:rsidR="003B5589" w:rsidRDefault="003B5589" w:rsidP="00F37D62">
      <w:pPr>
        <w:pStyle w:val="Corpsdetexte"/>
      </w:pPr>
    </w:p>
    <w:p w:rsidR="003B5589" w:rsidRDefault="003B5589" w:rsidP="00F37D62">
      <w:pPr>
        <w:pStyle w:val="Corpsdetexte"/>
      </w:pPr>
    </w:p>
    <w:p w:rsidR="003B5589" w:rsidRDefault="003B5589" w:rsidP="00F37D62">
      <w:pPr>
        <w:pStyle w:val="Corpsdetexte"/>
      </w:pPr>
    </w:p>
    <w:p w:rsidR="003B5589" w:rsidRDefault="003B5589" w:rsidP="00F37D62">
      <w:pPr>
        <w:pStyle w:val="Corpsdetexte"/>
      </w:pPr>
    </w:p>
    <w:p w:rsidR="003B5589" w:rsidRDefault="003B5589" w:rsidP="00F37D62">
      <w:pPr>
        <w:pStyle w:val="Corpsdetexte"/>
      </w:pPr>
    </w:p>
    <w:p w:rsidR="003B5589" w:rsidRDefault="003B5589" w:rsidP="00F37D62">
      <w:pPr>
        <w:pStyle w:val="Corpsdetexte"/>
      </w:pPr>
    </w:p>
    <w:p w:rsidR="00F37D62" w:rsidRDefault="00F37D62" w:rsidP="00F37D62">
      <w:pPr>
        <w:pStyle w:val="Titre4"/>
      </w:pPr>
      <w:bookmarkStart w:id="17" w:name="_Toc57370927"/>
      <w:r>
        <w:lastRenderedPageBreak/>
        <w:t>Fichier pom.xml</w:t>
      </w:r>
      <w:bookmarkEnd w:id="17"/>
    </w:p>
    <w:p w:rsidR="00F37D62" w:rsidRDefault="00674285" w:rsidP="00F37D62">
      <w:pPr>
        <w:pStyle w:val="Corpsdetexte"/>
        <w:numPr>
          <w:ilvl w:val="0"/>
          <w:numId w:val="10"/>
        </w:numPr>
      </w:pPr>
      <w:r w:rsidRPr="00674285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AAE2BD3" wp14:editId="26D3ED89">
                <wp:simplePos x="0" y="0"/>
                <wp:positionH relativeFrom="column">
                  <wp:posOffset>-81915</wp:posOffset>
                </wp:positionH>
                <wp:positionV relativeFrom="paragraph">
                  <wp:posOffset>337820</wp:posOffset>
                </wp:positionV>
                <wp:extent cx="6512560" cy="2630805"/>
                <wp:effectExtent l="0" t="0" r="21590" b="1714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2560" cy="263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674285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F37D62">
                              <w:rPr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build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plugins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plugin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r w:rsidRPr="00F37D62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F37D62">
                              <w:rPr>
                                <w:lang w:val="en-US"/>
                              </w:rPr>
                              <w:t>org.apache.maven.plugins</w:t>
                            </w:r>
                            <w:proofErr w:type="spellEnd"/>
                            <w:r w:rsidRPr="00F37D62">
                              <w:rPr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F37D62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maven-dependency-plugin&lt;/</w:t>
                            </w:r>
                            <w:proofErr w:type="spellStart"/>
                            <w:r w:rsidRPr="00F37D62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&lt;version&gt;3.0.1&lt;/version&gt;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executions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execution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id&gt;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copy-dependencies&lt;/id&gt;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phase&gt;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package&lt;/phase&gt;</w:t>
                            </w:r>
                          </w:p>
                          <w:p w:rsidR="00FE1E0C" w:rsidRPr="00F37D62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        &lt;</w:t>
                            </w:r>
                            <w:proofErr w:type="gramStart"/>
                            <w:r w:rsidRPr="00F37D62">
                              <w:rPr>
                                <w:lang w:val="en-US"/>
                              </w:rPr>
                              <w:t>goals</w:t>
                            </w:r>
                            <w:proofErr w:type="gramEnd"/>
                            <w:r w:rsidRPr="00F37D62">
                              <w:rPr>
                                <w:lang w:val="en-US"/>
                              </w:rPr>
                              <w:t>&gt;&lt;goal&gt;copy-dependencies&lt;/goal&gt;&lt;/goals&gt;</w:t>
                            </w:r>
                          </w:p>
                          <w:p w:rsidR="00FE1E0C" w:rsidRPr="00853FE0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F37D62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 w:rsidRPr="00853FE0">
                              <w:rPr>
                                <w:lang w:val="en-US"/>
                              </w:rPr>
                              <w:t>&lt;/execution&gt;</w:t>
                            </w:r>
                          </w:p>
                          <w:p w:rsidR="00FE1E0C" w:rsidRPr="00853FE0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853FE0">
                              <w:rPr>
                                <w:lang w:val="en-US"/>
                              </w:rPr>
                              <w:t xml:space="preserve">                &lt;/executions&gt;</w:t>
                            </w:r>
                          </w:p>
                          <w:p w:rsidR="00FE1E0C" w:rsidRPr="00853FE0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853FE0">
                              <w:rPr>
                                <w:lang w:val="en-US"/>
                              </w:rPr>
                              <w:t xml:space="preserve">            &lt;/plugin&gt;</w:t>
                            </w:r>
                          </w:p>
                          <w:p w:rsidR="00FE1E0C" w:rsidRPr="00853FE0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853FE0">
                              <w:rPr>
                                <w:lang w:val="en-US"/>
                              </w:rPr>
                              <w:t xml:space="preserve">        &lt;/plugins&gt;</w:t>
                            </w:r>
                          </w:p>
                          <w:p w:rsidR="00FE1E0C" w:rsidRPr="00853FE0" w:rsidRDefault="00FE1E0C" w:rsidP="00674285">
                            <w:pPr>
                              <w:pStyle w:val="Corpsdetexte"/>
                              <w:ind w:left="720"/>
                              <w:contextualSpacing/>
                              <w:jc w:val="left"/>
                              <w:rPr>
                                <w:lang w:val="en-US"/>
                              </w:rPr>
                            </w:pPr>
                            <w:r w:rsidRPr="00853FE0">
                              <w:rPr>
                                <w:lang w:val="en-US"/>
                              </w:rPr>
                              <w:t xml:space="preserve">    &lt;/build&gt;</w:t>
                            </w:r>
                          </w:p>
                          <w:p w:rsidR="00FE1E0C" w:rsidRPr="00674285" w:rsidRDefault="00FE1E0C" w:rsidP="00674285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6.45pt;margin-top:26.6pt;width:512.8pt;height:207.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">
                <v:textbox>
                  <w:txbxContent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674285">
                        <w:rPr>
                          <w:lang w:val="en-US"/>
                        </w:rPr>
                        <w:t xml:space="preserve">    </w:t>
                      </w:r>
                      <w:r w:rsidRPr="00F37D62">
                        <w:rPr>
                          <w:lang w:val="en-US"/>
                        </w:rPr>
                        <w:t>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build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plugins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plugin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F37D62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F37D62">
                        <w:rPr>
                          <w:lang w:val="en-US"/>
                        </w:rPr>
                        <w:t>&gt;</w:t>
                      </w:r>
                      <w:proofErr w:type="spellStart"/>
                      <w:r w:rsidRPr="00F37D62">
                        <w:rPr>
                          <w:lang w:val="en-US"/>
                        </w:rPr>
                        <w:t>org.apache.maven.plugins</w:t>
                      </w:r>
                      <w:proofErr w:type="spellEnd"/>
                      <w:r w:rsidRPr="00F37D62">
                        <w:rPr>
                          <w:lang w:val="en-US"/>
                        </w:rPr>
                        <w:t>&lt;/</w:t>
                      </w:r>
                      <w:proofErr w:type="spellStart"/>
                      <w:r w:rsidRPr="00F37D62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&lt;</w:t>
                      </w:r>
                      <w:proofErr w:type="spellStart"/>
                      <w:proofErr w:type="gramStart"/>
                      <w:r w:rsidRPr="00F37D62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F37D62">
                        <w:rPr>
                          <w:lang w:val="en-US"/>
                        </w:rPr>
                        <w:t>&gt;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maven-dependency-plugin&lt;/</w:t>
                      </w:r>
                      <w:proofErr w:type="spellStart"/>
                      <w:r w:rsidRPr="00F37D62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&lt;version&gt;3.0.1&lt;/version&gt;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executions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execution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id&gt;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copy-dependencies&lt;/id&gt;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phase&gt;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package&lt;/phase&gt;</w:t>
                      </w:r>
                    </w:p>
                    <w:p w:rsidR="00FE1E0C" w:rsidRPr="00F37D62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        &lt;</w:t>
                      </w:r>
                      <w:proofErr w:type="gramStart"/>
                      <w:r w:rsidRPr="00F37D62">
                        <w:rPr>
                          <w:lang w:val="en-US"/>
                        </w:rPr>
                        <w:t>goals</w:t>
                      </w:r>
                      <w:proofErr w:type="gramEnd"/>
                      <w:r w:rsidRPr="00F37D62">
                        <w:rPr>
                          <w:lang w:val="en-US"/>
                        </w:rPr>
                        <w:t>&gt;&lt;goal&gt;copy-dependencies&lt;/goal&gt;&lt;/goals&gt;</w:t>
                      </w:r>
                    </w:p>
                    <w:p w:rsidR="00FE1E0C" w:rsidRPr="00853FE0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F37D62">
                        <w:rPr>
                          <w:lang w:val="en-US"/>
                        </w:rPr>
                        <w:t xml:space="preserve">                    </w:t>
                      </w:r>
                      <w:r w:rsidRPr="00853FE0">
                        <w:rPr>
                          <w:lang w:val="en-US"/>
                        </w:rPr>
                        <w:t>&lt;/execution&gt;</w:t>
                      </w:r>
                    </w:p>
                    <w:p w:rsidR="00FE1E0C" w:rsidRPr="00853FE0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853FE0">
                        <w:rPr>
                          <w:lang w:val="en-US"/>
                        </w:rPr>
                        <w:t xml:space="preserve">                &lt;/executions&gt;</w:t>
                      </w:r>
                    </w:p>
                    <w:p w:rsidR="00FE1E0C" w:rsidRPr="00853FE0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853FE0">
                        <w:rPr>
                          <w:lang w:val="en-US"/>
                        </w:rPr>
                        <w:t xml:space="preserve">            &lt;/plugin&gt;</w:t>
                      </w:r>
                    </w:p>
                    <w:p w:rsidR="00FE1E0C" w:rsidRPr="00853FE0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853FE0">
                        <w:rPr>
                          <w:lang w:val="en-US"/>
                        </w:rPr>
                        <w:t xml:space="preserve">        &lt;/plugins&gt;</w:t>
                      </w:r>
                    </w:p>
                    <w:p w:rsidR="00FE1E0C" w:rsidRPr="00853FE0" w:rsidRDefault="00FE1E0C" w:rsidP="00674285">
                      <w:pPr>
                        <w:pStyle w:val="Corpsdetexte"/>
                        <w:ind w:left="720"/>
                        <w:contextualSpacing/>
                        <w:jc w:val="left"/>
                        <w:rPr>
                          <w:lang w:val="en-US"/>
                        </w:rPr>
                      </w:pPr>
                      <w:r w:rsidRPr="00853FE0">
                        <w:rPr>
                          <w:lang w:val="en-US"/>
                        </w:rPr>
                        <w:t xml:space="preserve">    &lt;/build&gt;</w:t>
                      </w:r>
                    </w:p>
                    <w:p w:rsidR="00FE1E0C" w:rsidRPr="00674285" w:rsidRDefault="00FE1E0C" w:rsidP="00674285">
                      <w:pPr>
                        <w:contextualSpacing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7D62" w:rsidRPr="00F37D62">
        <w:t xml:space="preserve">Vérifier que le </w:t>
      </w:r>
      <w:r w:rsidR="00853FE0">
        <w:t>POM</w:t>
      </w:r>
      <w:r w:rsidR="00F37D62" w:rsidRPr="00F37D62">
        <w:t xml:space="preserve"> parent contient bien les information</w:t>
      </w:r>
      <w:r w:rsidR="00F37D62">
        <w:t>s</w:t>
      </w:r>
      <w:r w:rsidR="00F37D62" w:rsidRPr="00F37D62">
        <w:t xml:space="preserve"> de </w:t>
      </w:r>
      <w:proofErr w:type="spellStart"/>
      <w:r w:rsidR="00F37D62" w:rsidRPr="00F37D62">
        <w:t>build</w:t>
      </w:r>
      <w:proofErr w:type="spellEnd"/>
      <w:r w:rsidR="00F37D62" w:rsidRPr="00F37D62">
        <w:t xml:space="preserve"> </w:t>
      </w:r>
      <w:r w:rsidR="00F37D62">
        <w:t xml:space="preserve">pour la </w:t>
      </w:r>
      <w:r w:rsidR="00853FE0">
        <w:t>copie</w:t>
      </w:r>
      <w:r w:rsidR="00F37D62">
        <w:t xml:space="preserve"> des </w:t>
      </w:r>
      <w:r w:rsidR="00853FE0">
        <w:t>dépendances</w:t>
      </w:r>
      <w:r w:rsidR="00F37D62">
        <w:t xml:space="preserve"> (« </w:t>
      </w:r>
      <w:proofErr w:type="spellStart"/>
      <w:r w:rsidR="00F37D62" w:rsidRPr="00F37D62">
        <w:t>maven</w:t>
      </w:r>
      <w:proofErr w:type="spellEnd"/>
      <w:r w:rsidR="00F37D62" w:rsidRPr="00F37D62">
        <w:t>-</w:t>
      </w:r>
      <w:proofErr w:type="spellStart"/>
      <w:r w:rsidR="00F37D62" w:rsidRPr="00F37D62">
        <w:t>dependency</w:t>
      </w:r>
      <w:proofErr w:type="spellEnd"/>
      <w:r w:rsidR="00F37D62" w:rsidRPr="00F37D62">
        <w:t>-plugin</w:t>
      </w:r>
      <w:r w:rsidR="00F37D62">
        <w:t> »).</w:t>
      </w: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674285" w:rsidRDefault="00674285" w:rsidP="00674285">
      <w:pPr>
        <w:pStyle w:val="Corpsdetexte"/>
        <w:ind w:left="720"/>
      </w:pPr>
    </w:p>
    <w:p w:rsidR="00144CEC" w:rsidRDefault="0022184D">
      <w:pPr>
        <w:pStyle w:val="Titre3"/>
      </w:pPr>
      <w:bookmarkStart w:id="18" w:name="_Toc57370928"/>
      <w:r>
        <w:t>Environnement de l’application web</w:t>
      </w:r>
      <w:bookmarkEnd w:id="18"/>
    </w:p>
    <w:p w:rsidR="00144CEC" w:rsidRDefault="0022184D">
      <w:pPr>
        <w:pStyle w:val="Titre4"/>
      </w:pPr>
      <w:bookmarkStart w:id="19" w:name="_Toc57370929"/>
      <w:r>
        <w:t>Variables d’environnement</w:t>
      </w:r>
      <w:bookmarkEnd w:id="19"/>
    </w:p>
    <w:p w:rsidR="003B5589" w:rsidRDefault="003B5589" w:rsidP="00494848">
      <w:pPr>
        <w:pStyle w:val="Corpsdetexte"/>
      </w:pPr>
    </w:p>
    <w:p w:rsidR="00674285" w:rsidRDefault="0022184D" w:rsidP="00494848">
      <w:pPr>
        <w:pStyle w:val="Corpsdetexte"/>
      </w:pPr>
      <w:r w:rsidRPr="000A64B8">
        <w:t xml:space="preserve">Le serveur d'application doit être exécuté avec </w:t>
      </w:r>
      <w:r w:rsidR="00202920">
        <w:t>la</w:t>
      </w:r>
      <w:r w:rsidRPr="000A64B8">
        <w:t xml:space="preserve"> variable d'environnement </w:t>
      </w:r>
      <w:r w:rsidR="00202920">
        <w:t>suivante</w:t>
      </w:r>
      <w:r w:rsidRPr="000A64B8">
        <w:t xml:space="preserve"> définie au démarrage.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74285" w:rsidTr="00674285">
        <w:tc>
          <w:tcPr>
            <w:tcW w:w="4889" w:type="dxa"/>
          </w:tcPr>
          <w:p w:rsidR="00674285" w:rsidRPr="003E6DAA" w:rsidRDefault="00494848" w:rsidP="003E6DAA">
            <w:pPr>
              <w:pStyle w:val="Corpsdetexte"/>
              <w:jc w:val="center"/>
              <w:rPr>
                <w:b/>
              </w:rPr>
            </w:pPr>
            <w:r w:rsidRPr="003E6DAA">
              <w:rPr>
                <w:b/>
              </w:rPr>
              <w:t>ENV</w:t>
            </w:r>
          </w:p>
        </w:tc>
        <w:tc>
          <w:tcPr>
            <w:tcW w:w="4889" w:type="dxa"/>
          </w:tcPr>
          <w:p w:rsidR="00674285" w:rsidRDefault="00674285" w:rsidP="003E6DAA">
            <w:pPr>
              <w:pStyle w:val="Corpsdetexte"/>
              <w:jc w:val="center"/>
            </w:pPr>
            <w:r>
              <w:rPr>
                <w:b/>
                <w:bCs/>
              </w:rPr>
              <w:t>PROD</w:t>
            </w:r>
          </w:p>
        </w:tc>
      </w:tr>
      <w:tr w:rsidR="003E6DAA" w:rsidRPr="00420C30" w:rsidTr="00FE1E0C">
        <w:tc>
          <w:tcPr>
            <w:tcW w:w="9778" w:type="dxa"/>
            <w:gridSpan w:val="2"/>
          </w:tcPr>
          <w:p w:rsidR="003E6DAA" w:rsidRPr="003E6DAA" w:rsidRDefault="003E6DAA" w:rsidP="003E6DAA">
            <w:pPr>
              <w:pStyle w:val="Corpsdetexte"/>
              <w:jc w:val="left"/>
              <w:rPr>
                <w:bCs/>
                <w:lang w:val="en-US"/>
              </w:rPr>
            </w:pPr>
            <w:proofErr w:type="spellStart"/>
            <w:r w:rsidRPr="003E6DAA">
              <w:rPr>
                <w:bCs/>
                <w:lang w:val="en-US"/>
              </w:rPr>
              <w:t>heroku</w:t>
            </w:r>
            <w:proofErr w:type="spellEnd"/>
            <w:r w:rsidRPr="003E6DAA">
              <w:rPr>
                <w:bCs/>
                <w:lang w:val="en-US"/>
              </w:rPr>
              <w:t xml:space="preserve"> </w:t>
            </w:r>
            <w:proofErr w:type="spellStart"/>
            <w:r w:rsidRPr="003E6DAA">
              <w:rPr>
                <w:bCs/>
                <w:lang w:val="en-US"/>
              </w:rPr>
              <w:t>config</w:t>
            </w:r>
            <w:proofErr w:type="spellEnd"/>
            <w:r w:rsidRPr="003E6DAA">
              <w:rPr>
                <w:bCs/>
                <w:lang w:val="en-US"/>
              </w:rPr>
              <w:t> :set ENV= ’PROD’</w:t>
            </w:r>
          </w:p>
        </w:tc>
      </w:tr>
    </w:tbl>
    <w:p w:rsidR="00144CEC" w:rsidRDefault="004807C0">
      <w:pPr>
        <w:pStyle w:val="Titre3"/>
      </w:pPr>
      <w:bookmarkStart w:id="20" w:name="_Toc57370930"/>
      <w:r>
        <w:t>Cloud-config</w:t>
      </w:r>
      <w:bookmarkEnd w:id="20"/>
    </w:p>
    <w:p w:rsidR="00144CEC" w:rsidRPr="000A64B8" w:rsidRDefault="0022184D">
      <w:pPr>
        <w:pStyle w:val="Corpsdetexte"/>
      </w:pPr>
      <w:r w:rsidRPr="000A64B8">
        <w:t>L</w:t>
      </w:r>
      <w:r w:rsidR="004807C0">
        <w:t xml:space="preserve">’ensemble des fichiers de </w:t>
      </w:r>
      <w:r w:rsidRPr="000A64B8">
        <w:t>configuration</w:t>
      </w:r>
      <w:r w:rsidR="004807C0">
        <w:t>s nécessaires au lancement des modules est contenus dans ce micro-service.</w:t>
      </w:r>
      <w:r w:rsidRPr="000A64B8">
        <w:t xml:space="preserve"> </w:t>
      </w:r>
    </w:p>
    <w:p w:rsidR="004807C0" w:rsidRPr="004807C0" w:rsidRDefault="004807C0" w:rsidP="004807C0">
      <w:pPr>
        <w:pStyle w:val="Titre4"/>
      </w:pPr>
      <w:bookmarkStart w:id="21" w:name="_Toc57370931"/>
      <w:r w:rsidRPr="004807C0">
        <w:t xml:space="preserve">Fichiers </w:t>
      </w:r>
      <w:proofErr w:type="spellStart"/>
      <w:r w:rsidRPr="004807C0">
        <w:t>gateway-bmo.yml</w:t>
      </w:r>
      <w:proofErr w:type="spellEnd"/>
      <w:r w:rsidRPr="004807C0">
        <w:t>, ms-</w:t>
      </w:r>
      <w:proofErr w:type="spellStart"/>
      <w:r w:rsidRPr="004807C0">
        <w:t>user.yml</w:t>
      </w:r>
      <w:proofErr w:type="spellEnd"/>
      <w:r w:rsidRPr="004807C0">
        <w:t>, ms-</w:t>
      </w:r>
      <w:proofErr w:type="spellStart"/>
      <w:r w:rsidRPr="004807C0">
        <w:t>orga.yml</w:t>
      </w:r>
      <w:proofErr w:type="spellEnd"/>
      <w:r w:rsidRPr="004807C0">
        <w:t>, ms-</w:t>
      </w:r>
      <w:proofErr w:type="spellStart"/>
      <w:r w:rsidRPr="004807C0">
        <w:t>product.yml</w:t>
      </w:r>
      <w:proofErr w:type="spellEnd"/>
      <w:r w:rsidRPr="004807C0">
        <w:t xml:space="preserve">, </w:t>
      </w:r>
      <w:r>
        <w:t>ms-</w:t>
      </w:r>
      <w:proofErr w:type="spellStart"/>
      <w:r>
        <w:t>order.yml</w:t>
      </w:r>
      <w:proofErr w:type="spellEnd"/>
      <w:r>
        <w:t>, ms-</w:t>
      </w:r>
      <w:proofErr w:type="spellStart"/>
      <w:r>
        <w:t>transaction.yml</w:t>
      </w:r>
      <w:bookmarkEnd w:id="21"/>
      <w:proofErr w:type="spellEnd"/>
    </w:p>
    <w:p w:rsidR="004807C0" w:rsidRPr="004807C0" w:rsidRDefault="004807C0" w:rsidP="004807C0">
      <w:pPr>
        <w:pStyle w:val="Corpsdetexte"/>
      </w:pPr>
      <w:r>
        <w:t>Contiennent le paramétrage de l’application pour l’enregistrement auprès du serveur Eureka et l’accès à la base de données.</w:t>
      </w:r>
    </w:p>
    <w:p w:rsidR="004807C0" w:rsidRDefault="004807C0" w:rsidP="004807C0">
      <w:pPr>
        <w:pStyle w:val="Titre4"/>
      </w:pPr>
      <w:bookmarkStart w:id="22" w:name="_Toc57370932"/>
      <w:r>
        <w:t xml:space="preserve">Fichier </w:t>
      </w:r>
      <w:proofErr w:type="spellStart"/>
      <w:r>
        <w:t>orchestrator-job.yml</w:t>
      </w:r>
      <w:bookmarkEnd w:id="22"/>
      <w:proofErr w:type="spellEnd"/>
    </w:p>
    <w:p w:rsidR="004807C0" w:rsidRDefault="004807C0" w:rsidP="004807C0">
      <w:pPr>
        <w:pStyle w:val="Corpsdetexte"/>
      </w:pPr>
      <w:r>
        <w:t>Contient les paramètres relatifs à la gestion des batch pour l’activation et la programmation des jobs planifiés (envoie d’email, génération de rapports</w:t>
      </w:r>
      <w:r w:rsidR="00ED7CF1">
        <w:t>…</w:t>
      </w:r>
      <w:r>
        <w:t>)</w:t>
      </w:r>
    </w:p>
    <w:p w:rsidR="00ED7CF1" w:rsidRPr="004807C0" w:rsidRDefault="00ED7CF1" w:rsidP="004807C0">
      <w:pPr>
        <w:pStyle w:val="Corpsdetexte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978105" cy="1026544"/>
                <wp:effectExtent l="0" t="0" r="22860" b="2159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105" cy="1026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Pr="00E61CEC" w:rsidRDefault="00FE1E0C" w:rsidP="00ED7CF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61CEC">
                              <w:rPr>
                                <w:lang w:val="en-US"/>
                              </w:rPr>
                              <w:t>orchestrator-job</w:t>
                            </w:r>
                            <w:proofErr w:type="gramEnd"/>
                            <w:r w:rsidRPr="00E61CEC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FE1E0C" w:rsidRPr="00E61CEC" w:rsidRDefault="00FE1E0C" w:rsidP="00ED7CF1">
                            <w:pPr>
                              <w:rPr>
                                <w:lang w:val="en-US"/>
                              </w:rPr>
                            </w:pPr>
                            <w:r w:rsidRPr="00E61CEC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61CEC">
                              <w:rPr>
                                <w:lang w:val="en-US"/>
                              </w:rPr>
                              <w:t>schedulers</w:t>
                            </w:r>
                            <w:proofErr w:type="gramEnd"/>
                            <w:r w:rsidRPr="00E61CEC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FE1E0C" w:rsidRPr="00E61CEC" w:rsidRDefault="00FE1E0C" w:rsidP="00ED7CF1">
                            <w:pPr>
                              <w:rPr>
                                <w:lang w:val="en-US"/>
                              </w:rPr>
                            </w:pPr>
                            <w:r w:rsidRPr="00E61CE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61CEC">
                              <w:rPr>
                                <w:lang w:val="en-US"/>
                              </w:rPr>
                              <w:t>mail-job-properties</w:t>
                            </w:r>
                            <w:proofErr w:type="gramEnd"/>
                            <w:r w:rsidRPr="00E61CEC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FE1E0C" w:rsidRPr="00ED7CF1" w:rsidRDefault="00FE1E0C" w:rsidP="00ED7CF1">
                            <w:pPr>
                              <w:rPr>
                                <w:lang w:val="en-US"/>
                              </w:rPr>
                            </w:pPr>
                            <w:r w:rsidRPr="00E61CEC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ED7CF1">
                              <w:rPr>
                                <w:lang w:val="en-US"/>
                              </w:rPr>
                              <w:t>job-name</w:t>
                            </w:r>
                            <w:proofErr w:type="gramEnd"/>
                            <w:r w:rsidRPr="00ED7CF1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DailyReportByPizzeria</w:t>
                            </w:r>
                            <w:proofErr w:type="spellEnd"/>
                          </w:p>
                          <w:p w:rsidR="00FE1E0C" w:rsidRPr="00ED7CF1" w:rsidRDefault="00FE1E0C" w:rsidP="00ED7CF1">
                            <w:pPr>
                              <w:rPr>
                                <w:lang w:val="en-US"/>
                              </w:rPr>
                            </w:pPr>
                            <w:r w:rsidRPr="00ED7CF1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ED7CF1">
                              <w:rPr>
                                <w:lang w:val="en-US"/>
                              </w:rPr>
                              <w:t>enabled</w:t>
                            </w:r>
                            <w:proofErr w:type="gramEnd"/>
                            <w:r w:rsidRPr="00ED7CF1">
                              <w:rPr>
                                <w:lang w:val="en-US"/>
                              </w:rPr>
                              <w:t>: true</w:t>
                            </w:r>
                          </w:p>
                          <w:p w:rsidR="00FE1E0C" w:rsidRPr="00ED7CF1" w:rsidRDefault="00FE1E0C" w:rsidP="00ED7CF1">
                            <w:pPr>
                              <w:rPr>
                                <w:lang w:val="en-US"/>
                              </w:rPr>
                            </w:pPr>
                            <w:r w:rsidRPr="00ED7CF1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ED7CF1">
                              <w:rPr>
                                <w:lang w:val="en-US"/>
                              </w:rPr>
                              <w:t>cron</w:t>
                            </w:r>
                            <w:proofErr w:type="spellEnd"/>
                            <w:r w:rsidRPr="00ED7CF1">
                              <w:rPr>
                                <w:lang w:val="en-US"/>
                              </w:rPr>
                              <w:t>-expression</w:t>
                            </w:r>
                            <w:proofErr w:type="gramEnd"/>
                            <w:r w:rsidRPr="00ED7CF1">
                              <w:rPr>
                                <w:lang w:val="en-US"/>
                              </w:rPr>
                              <w:t>: "0 0 08 ? * MON</w:t>
                            </w:r>
                            <w:proofErr w:type="gramStart"/>
                            <w:r w:rsidRPr="00ED7CF1">
                              <w:rPr>
                                <w:lang w:val="en-US"/>
                              </w:rPr>
                              <w:t>,TUE,WED,THU,FRI</w:t>
                            </w:r>
                            <w:proofErr w:type="gramEnd"/>
                            <w:r w:rsidRPr="00ED7CF1">
                              <w:rPr>
                                <w:lang w:val="en-US"/>
                              </w:rPr>
                              <w:t xml:space="preserve"> *"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70.7pt;height:80.8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">
                <v:textbox>
                  <w:txbxContent>
                    <w:p w:rsidR="00FE1E0C" w:rsidRPr="00E61CEC" w:rsidRDefault="00FE1E0C" w:rsidP="00ED7CF1">
                      <w:pPr>
                        <w:rPr>
                          <w:lang w:val="en-US"/>
                        </w:rPr>
                      </w:pPr>
                      <w:proofErr w:type="gramStart"/>
                      <w:r w:rsidRPr="00E61CEC">
                        <w:rPr>
                          <w:lang w:val="en-US"/>
                        </w:rPr>
                        <w:t>orchestrator-job</w:t>
                      </w:r>
                      <w:proofErr w:type="gramEnd"/>
                      <w:r w:rsidRPr="00E61CEC">
                        <w:rPr>
                          <w:lang w:val="en-US"/>
                        </w:rPr>
                        <w:t>:</w:t>
                      </w:r>
                    </w:p>
                    <w:p w:rsidR="00FE1E0C" w:rsidRPr="00E61CEC" w:rsidRDefault="00FE1E0C" w:rsidP="00ED7CF1">
                      <w:pPr>
                        <w:rPr>
                          <w:lang w:val="en-US"/>
                        </w:rPr>
                      </w:pPr>
                      <w:r w:rsidRPr="00E61CEC"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 w:rsidRPr="00E61CEC">
                        <w:rPr>
                          <w:lang w:val="en-US"/>
                        </w:rPr>
                        <w:t>schedulers</w:t>
                      </w:r>
                      <w:proofErr w:type="gramEnd"/>
                      <w:r w:rsidRPr="00E61CEC">
                        <w:rPr>
                          <w:lang w:val="en-US"/>
                        </w:rPr>
                        <w:t>:</w:t>
                      </w:r>
                    </w:p>
                    <w:p w:rsidR="00FE1E0C" w:rsidRPr="00E61CEC" w:rsidRDefault="00FE1E0C" w:rsidP="00ED7CF1">
                      <w:pPr>
                        <w:rPr>
                          <w:lang w:val="en-US"/>
                        </w:rPr>
                      </w:pPr>
                      <w:r w:rsidRPr="00E61CEC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61CEC">
                        <w:rPr>
                          <w:lang w:val="en-US"/>
                        </w:rPr>
                        <w:t>mail-job-properties</w:t>
                      </w:r>
                      <w:proofErr w:type="gramEnd"/>
                      <w:r w:rsidRPr="00E61CEC">
                        <w:rPr>
                          <w:lang w:val="en-US"/>
                        </w:rPr>
                        <w:t>:</w:t>
                      </w:r>
                    </w:p>
                    <w:p w:rsidR="00FE1E0C" w:rsidRPr="00ED7CF1" w:rsidRDefault="00FE1E0C" w:rsidP="00ED7CF1">
                      <w:pPr>
                        <w:rPr>
                          <w:lang w:val="en-US"/>
                        </w:rPr>
                      </w:pPr>
                      <w:r w:rsidRPr="00E61CEC">
                        <w:rPr>
                          <w:lang w:val="en-US"/>
                        </w:rPr>
                        <w:t xml:space="preserve">      </w:t>
                      </w:r>
                      <w:proofErr w:type="gramStart"/>
                      <w:r w:rsidRPr="00ED7CF1">
                        <w:rPr>
                          <w:lang w:val="en-US"/>
                        </w:rPr>
                        <w:t>job-name</w:t>
                      </w:r>
                      <w:proofErr w:type="gramEnd"/>
                      <w:r w:rsidRPr="00ED7CF1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DailyReportByPizzeria</w:t>
                      </w:r>
                      <w:proofErr w:type="spellEnd"/>
                    </w:p>
                    <w:p w:rsidR="00FE1E0C" w:rsidRPr="00ED7CF1" w:rsidRDefault="00FE1E0C" w:rsidP="00ED7CF1">
                      <w:pPr>
                        <w:rPr>
                          <w:lang w:val="en-US"/>
                        </w:rPr>
                      </w:pPr>
                      <w:r w:rsidRPr="00ED7CF1">
                        <w:rPr>
                          <w:lang w:val="en-US"/>
                        </w:rPr>
                        <w:t xml:space="preserve">      </w:t>
                      </w:r>
                      <w:proofErr w:type="gramStart"/>
                      <w:r w:rsidRPr="00ED7CF1">
                        <w:rPr>
                          <w:lang w:val="en-US"/>
                        </w:rPr>
                        <w:t>enabled</w:t>
                      </w:r>
                      <w:proofErr w:type="gramEnd"/>
                      <w:r w:rsidRPr="00ED7CF1">
                        <w:rPr>
                          <w:lang w:val="en-US"/>
                        </w:rPr>
                        <w:t>: true</w:t>
                      </w:r>
                    </w:p>
                    <w:p w:rsidR="00FE1E0C" w:rsidRPr="00ED7CF1" w:rsidRDefault="00FE1E0C" w:rsidP="00ED7CF1">
                      <w:pPr>
                        <w:rPr>
                          <w:lang w:val="en-US"/>
                        </w:rPr>
                      </w:pPr>
                      <w:r w:rsidRPr="00ED7CF1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ED7CF1">
                        <w:rPr>
                          <w:lang w:val="en-US"/>
                        </w:rPr>
                        <w:t>cron</w:t>
                      </w:r>
                      <w:proofErr w:type="spellEnd"/>
                      <w:r w:rsidRPr="00ED7CF1">
                        <w:rPr>
                          <w:lang w:val="en-US"/>
                        </w:rPr>
                        <w:t>-expression</w:t>
                      </w:r>
                      <w:proofErr w:type="gramEnd"/>
                      <w:r w:rsidRPr="00ED7CF1">
                        <w:rPr>
                          <w:lang w:val="en-US"/>
                        </w:rPr>
                        <w:t>: "0 0 08 ? * MON</w:t>
                      </w:r>
                      <w:proofErr w:type="gramStart"/>
                      <w:r w:rsidRPr="00ED7CF1">
                        <w:rPr>
                          <w:lang w:val="en-US"/>
                        </w:rPr>
                        <w:t>,TUE,WED,THU,FRI</w:t>
                      </w:r>
                      <w:proofErr w:type="gramEnd"/>
                      <w:r w:rsidRPr="00ED7CF1">
                        <w:rPr>
                          <w:lang w:val="en-US"/>
                        </w:rPr>
                        <w:t xml:space="preserve"> *"</w:t>
                      </w:r>
                    </w:p>
                  </w:txbxContent>
                </v:textbox>
              </v:shape>
            </w:pict>
          </mc:Fallback>
        </mc:AlternateContent>
      </w:r>
    </w:p>
    <w:p w:rsidR="004807C0" w:rsidRPr="004807C0" w:rsidRDefault="004807C0" w:rsidP="004807C0">
      <w:pPr>
        <w:pStyle w:val="Corpsdetexte"/>
      </w:pPr>
    </w:p>
    <w:p w:rsidR="00144CEC" w:rsidRDefault="00144CEC">
      <w:pPr>
        <w:pStyle w:val="Corpsdetexte"/>
      </w:pPr>
    </w:p>
    <w:p w:rsidR="00ED7CF1" w:rsidRDefault="00ED7CF1">
      <w:pPr>
        <w:pStyle w:val="Corpsdetexte"/>
      </w:pPr>
    </w:p>
    <w:p w:rsidR="00144CEC" w:rsidRDefault="0022184D">
      <w:pPr>
        <w:pStyle w:val="Titre3"/>
      </w:pPr>
      <w:bookmarkStart w:id="23" w:name="_Toc57370933"/>
      <w:proofErr w:type="spellStart"/>
      <w:r>
        <w:lastRenderedPageBreak/>
        <w:t>DataSources</w:t>
      </w:r>
      <w:bookmarkEnd w:id="23"/>
      <w:proofErr w:type="spellEnd"/>
    </w:p>
    <w:p w:rsidR="00674285" w:rsidRDefault="0022184D" w:rsidP="00674285">
      <w:pPr>
        <w:pStyle w:val="Corpsdetexte"/>
      </w:pPr>
      <w:r w:rsidRPr="000A64B8">
        <w:t>Les accès aux bases de données doivent se configurer à l'aide des fichiers</w:t>
      </w:r>
      <w:r w:rsidR="00674285">
        <w:t xml:space="preserve"> de propriétés ‘</w:t>
      </w:r>
      <w:proofErr w:type="spellStart"/>
      <w:r w:rsidR="00674285" w:rsidRPr="00674285">
        <w:t>application.yml</w:t>
      </w:r>
      <w:proofErr w:type="spellEnd"/>
      <w:r w:rsidR="00674285">
        <w:t>’</w:t>
      </w:r>
    </w:p>
    <w:p w:rsidR="00144CEC" w:rsidRDefault="00674285">
      <w:pPr>
        <w:pStyle w:val="Corpsdetexte"/>
      </w:pPr>
      <w:r>
        <w:t xml:space="preserve"> </w:t>
      </w:r>
      <w:proofErr w:type="gramStart"/>
      <w:r>
        <w:t>externalisés</w:t>
      </w:r>
      <w:proofErr w:type="gramEnd"/>
      <w:r>
        <w:t xml:space="preserve">. </w:t>
      </w:r>
    </w:p>
    <w:p w:rsidR="00674285" w:rsidRDefault="00674285">
      <w:pPr>
        <w:pStyle w:val="Corpsdetexte"/>
      </w:pPr>
      <w:r w:rsidRPr="00674285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6BD1A" wp14:editId="29C1485E">
                <wp:simplePos x="0" y="0"/>
                <wp:positionH relativeFrom="column">
                  <wp:posOffset>56287</wp:posOffset>
                </wp:positionH>
                <wp:positionV relativeFrom="paragraph">
                  <wp:posOffset>41694</wp:posOffset>
                </wp:positionV>
                <wp:extent cx="5977890" cy="1000664"/>
                <wp:effectExtent l="0" t="0" r="22860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1000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Pr="00674285" w:rsidRDefault="00FE1E0C" w:rsidP="00ED7CF1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74285">
                              <w:rPr>
                                <w:lang w:val="en-US"/>
                              </w:rPr>
                              <w:t>spring</w:t>
                            </w:r>
                            <w:proofErr w:type="gramEnd"/>
                            <w:r w:rsidRPr="00674285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FE1E0C" w:rsidRPr="00674285" w:rsidRDefault="00FE1E0C" w:rsidP="00ED7CF1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r w:rsidRPr="00674285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74285">
                              <w:rPr>
                                <w:lang w:val="en-US"/>
                              </w:rPr>
                              <w:t>datasource</w:t>
                            </w:r>
                            <w:proofErr w:type="spellEnd"/>
                            <w:proofErr w:type="gramEnd"/>
                            <w:r w:rsidRPr="00674285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FE1E0C" w:rsidRPr="00674285" w:rsidRDefault="00FE1E0C" w:rsidP="00ED7CF1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r w:rsidRPr="0067428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74285">
                              <w:rPr>
                                <w:lang w:val="en-US"/>
                              </w:rPr>
                              <w:t>url</w:t>
                            </w:r>
                            <w:proofErr w:type="gramEnd"/>
                            <w:r w:rsidRPr="00674285">
                              <w:rPr>
                                <w:lang w:val="en-US"/>
                              </w:rPr>
                              <w:t>: ${JDBC_DATABASE_URL}</w:t>
                            </w:r>
                          </w:p>
                          <w:p w:rsidR="00FE1E0C" w:rsidRPr="00674285" w:rsidRDefault="00FE1E0C" w:rsidP="00ED7CF1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r w:rsidRPr="0067428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74285">
                              <w:rPr>
                                <w:lang w:val="en-US"/>
                              </w:rPr>
                              <w:t>username</w:t>
                            </w:r>
                            <w:proofErr w:type="gramEnd"/>
                            <w:r w:rsidRPr="00674285">
                              <w:rPr>
                                <w:lang w:val="en-US"/>
                              </w:rPr>
                              <w:t>: ${JDBC_DATABASE_USERNAME}</w:t>
                            </w:r>
                          </w:p>
                          <w:p w:rsidR="00FE1E0C" w:rsidRPr="00674285" w:rsidRDefault="00FE1E0C" w:rsidP="00ED7CF1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r w:rsidRPr="0067428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74285">
                              <w:rPr>
                                <w:lang w:val="en-US"/>
                              </w:rPr>
                              <w:t>password</w:t>
                            </w:r>
                            <w:proofErr w:type="gramEnd"/>
                            <w:r w:rsidRPr="00674285">
                              <w:rPr>
                                <w:lang w:val="en-US"/>
                              </w:rPr>
                              <w:t>: ${JDBC_DATABASE_PASSWORD}</w:t>
                            </w:r>
                          </w:p>
                          <w:p w:rsidR="00FE1E0C" w:rsidRPr="00674285" w:rsidRDefault="00FE1E0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.45pt;margin-top:3.3pt;width:470.7pt;height:7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">
                <v:textbox>
                  <w:txbxContent>
                    <w:p w:rsidR="00FE1E0C" w:rsidRPr="00674285" w:rsidRDefault="00FE1E0C" w:rsidP="00ED7CF1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proofErr w:type="gramStart"/>
                      <w:r w:rsidRPr="00674285">
                        <w:rPr>
                          <w:lang w:val="en-US"/>
                        </w:rPr>
                        <w:t>spring</w:t>
                      </w:r>
                      <w:proofErr w:type="gramEnd"/>
                      <w:r w:rsidRPr="00674285">
                        <w:rPr>
                          <w:lang w:val="en-US"/>
                        </w:rPr>
                        <w:t>:</w:t>
                      </w:r>
                    </w:p>
                    <w:p w:rsidR="00FE1E0C" w:rsidRPr="00674285" w:rsidRDefault="00FE1E0C" w:rsidP="00ED7CF1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r w:rsidRPr="00674285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74285">
                        <w:rPr>
                          <w:lang w:val="en-US"/>
                        </w:rPr>
                        <w:t>datasource</w:t>
                      </w:r>
                      <w:proofErr w:type="spellEnd"/>
                      <w:proofErr w:type="gramEnd"/>
                      <w:r w:rsidRPr="00674285">
                        <w:rPr>
                          <w:lang w:val="en-US"/>
                        </w:rPr>
                        <w:t>:</w:t>
                      </w:r>
                    </w:p>
                    <w:p w:rsidR="00FE1E0C" w:rsidRPr="00674285" w:rsidRDefault="00FE1E0C" w:rsidP="00ED7CF1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r w:rsidRPr="00674285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74285">
                        <w:rPr>
                          <w:lang w:val="en-US"/>
                        </w:rPr>
                        <w:t>url</w:t>
                      </w:r>
                      <w:proofErr w:type="gramEnd"/>
                      <w:r w:rsidRPr="00674285">
                        <w:rPr>
                          <w:lang w:val="en-US"/>
                        </w:rPr>
                        <w:t>: ${JDBC_DATABASE_URL}</w:t>
                      </w:r>
                    </w:p>
                    <w:p w:rsidR="00FE1E0C" w:rsidRPr="00674285" w:rsidRDefault="00FE1E0C" w:rsidP="00ED7CF1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r w:rsidRPr="00674285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74285">
                        <w:rPr>
                          <w:lang w:val="en-US"/>
                        </w:rPr>
                        <w:t>username</w:t>
                      </w:r>
                      <w:proofErr w:type="gramEnd"/>
                      <w:r w:rsidRPr="00674285">
                        <w:rPr>
                          <w:lang w:val="en-US"/>
                        </w:rPr>
                        <w:t>: ${JDBC_DATABASE_USERNAME}</w:t>
                      </w:r>
                    </w:p>
                    <w:p w:rsidR="00FE1E0C" w:rsidRPr="00674285" w:rsidRDefault="00FE1E0C" w:rsidP="00ED7CF1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r w:rsidRPr="00674285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74285">
                        <w:rPr>
                          <w:lang w:val="en-US"/>
                        </w:rPr>
                        <w:t>password</w:t>
                      </w:r>
                      <w:proofErr w:type="gramEnd"/>
                      <w:r w:rsidRPr="00674285">
                        <w:rPr>
                          <w:lang w:val="en-US"/>
                        </w:rPr>
                        <w:t>: ${JDBC_DATABASE_PASSWORD}</w:t>
                      </w:r>
                    </w:p>
                    <w:p w:rsidR="00FE1E0C" w:rsidRPr="00674285" w:rsidRDefault="00FE1E0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4285" w:rsidRDefault="00674285">
      <w:pPr>
        <w:pStyle w:val="Corpsdetexte"/>
      </w:pPr>
    </w:p>
    <w:p w:rsidR="00674285" w:rsidRDefault="00674285">
      <w:pPr>
        <w:pStyle w:val="Corpsdetexte"/>
      </w:pPr>
    </w:p>
    <w:p w:rsidR="00674285" w:rsidRDefault="00674285">
      <w:pPr>
        <w:pStyle w:val="Corpsdetexte"/>
      </w:pPr>
    </w:p>
    <w:p w:rsidR="00674285" w:rsidRDefault="00674285">
      <w:pPr>
        <w:pStyle w:val="Corpsdetexte"/>
      </w:pPr>
    </w:p>
    <w:p w:rsidR="00674285" w:rsidRDefault="00674285">
      <w:pPr>
        <w:pStyle w:val="Corpsdetexte"/>
      </w:pPr>
    </w:p>
    <w:p w:rsidR="00144CEC" w:rsidRDefault="0022184D">
      <w:pPr>
        <w:pStyle w:val="Titre3"/>
      </w:pPr>
      <w:bookmarkStart w:id="24" w:name="_Toc57370934"/>
      <w:r>
        <w:t>Vérifications</w:t>
      </w:r>
      <w:bookmarkEnd w:id="24"/>
    </w:p>
    <w:p w:rsidR="00144CEC" w:rsidRDefault="0022184D">
      <w:pPr>
        <w:pStyle w:val="Corpsdetexte"/>
      </w:pPr>
      <w:r w:rsidRPr="000A64B8">
        <w:t xml:space="preserve">Afin de vérifier le bon déploiement de l’application, </w:t>
      </w:r>
      <w:r w:rsidR="001E7CDB">
        <w:t xml:space="preserve">la ligne suivante doit apparaitre dans le terminal </w:t>
      </w:r>
    </w:p>
    <w:p w:rsidR="001E7CDB" w:rsidRPr="000A64B8" w:rsidRDefault="001E7CDB">
      <w:pPr>
        <w:pStyle w:val="Corpsdetexte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-29977</wp:posOffset>
                </wp:positionH>
                <wp:positionV relativeFrom="paragraph">
                  <wp:posOffset>2110</wp:posOffset>
                </wp:positionV>
                <wp:extent cx="5831457" cy="500332"/>
                <wp:effectExtent l="0" t="0" r="17145" b="1460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457" cy="500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Default="00FE1E0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E7CDB">
                              <w:rPr>
                                <w:lang w:val="en-US"/>
                              </w:rPr>
                              <w:t>Remote :</w:t>
                            </w:r>
                            <w:proofErr w:type="gramEnd"/>
                            <w:r w:rsidRPr="001E7CDB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3" w:history="1">
                              <w:r w:rsidRPr="002744AF">
                                <w:rPr>
                                  <w:rStyle w:val="Lienhypertexte"/>
                                  <w:lang w:val="en-US"/>
                                </w:rPr>
                                <w:t>http://www.oc-pizza.fr/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deployed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heroku</w:t>
                            </w:r>
                            <w:proofErr w:type="spellEnd"/>
                          </w:p>
                          <w:p w:rsidR="00FE1E0C" w:rsidRPr="001E7CDB" w:rsidRDefault="00FE1E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Remote: Verifying deploy… done.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2.35pt;margin-top:.15pt;width:459.15pt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">
                <v:textbox>
                  <w:txbxContent>
                    <w:p w:rsidR="00FE1E0C" w:rsidRDefault="00FE1E0C">
                      <w:pPr>
                        <w:rPr>
                          <w:lang w:val="en-US"/>
                        </w:rPr>
                      </w:pPr>
                      <w:proofErr w:type="gramStart"/>
                      <w:r w:rsidRPr="001E7CDB">
                        <w:rPr>
                          <w:lang w:val="en-US"/>
                        </w:rPr>
                        <w:t>Remote :</w:t>
                      </w:r>
                      <w:proofErr w:type="gramEnd"/>
                      <w:r w:rsidRPr="001E7CDB">
                        <w:rPr>
                          <w:lang w:val="en-US"/>
                        </w:rPr>
                        <w:t xml:space="preserve"> </w:t>
                      </w:r>
                      <w:hyperlink r:id="rId15" w:history="1">
                        <w:r w:rsidRPr="002744AF">
                          <w:rPr>
                            <w:rStyle w:val="Lienhypertexte"/>
                            <w:lang w:val="en-US"/>
                          </w:rPr>
                          <w:t>http://www.oc-pizza.fr/</w:t>
                        </w:r>
                      </w:hyperlink>
                      <w:r>
                        <w:rPr>
                          <w:lang w:val="en-US"/>
                        </w:rPr>
                        <w:t xml:space="preserve"> deployed to </w:t>
                      </w:r>
                      <w:proofErr w:type="spellStart"/>
                      <w:r>
                        <w:rPr>
                          <w:lang w:val="en-US"/>
                        </w:rPr>
                        <w:t>heroku</w:t>
                      </w:r>
                      <w:proofErr w:type="spellEnd"/>
                    </w:p>
                    <w:p w:rsidR="00FE1E0C" w:rsidRPr="001E7CDB" w:rsidRDefault="00FE1E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Remote: Verifying deploy… done.</w:t>
                      </w:r>
                    </w:p>
                  </w:txbxContent>
                </v:textbox>
              </v:shape>
            </w:pict>
          </mc:Fallback>
        </mc:AlternateContent>
      </w:r>
    </w:p>
    <w:p w:rsidR="00144CEC" w:rsidRPr="000A64B8" w:rsidRDefault="00144CEC">
      <w:pPr>
        <w:pStyle w:val="Corpsdetexte"/>
      </w:pPr>
    </w:p>
    <w:p w:rsidR="00144CEC" w:rsidRDefault="0022184D">
      <w:pPr>
        <w:pStyle w:val="Titre1"/>
      </w:pPr>
      <w:bookmarkStart w:id="25" w:name="_Toc57370935"/>
      <w:r>
        <w:lastRenderedPageBreak/>
        <w:t>Procédure de démarrage / arrêt</w:t>
      </w:r>
      <w:bookmarkEnd w:id="25"/>
    </w:p>
    <w:p w:rsidR="00144CEC" w:rsidRDefault="00144CEC">
      <w:pPr>
        <w:pStyle w:val="Corpsdetexte"/>
      </w:pPr>
    </w:p>
    <w:p w:rsidR="00144CEC" w:rsidRDefault="0022184D">
      <w:pPr>
        <w:pStyle w:val="Titre2"/>
      </w:pPr>
      <w:bookmarkStart w:id="26" w:name="_Toc57370936"/>
      <w:proofErr w:type="spellStart"/>
      <w:r>
        <w:t>Batches</w:t>
      </w:r>
      <w:bookmarkEnd w:id="26"/>
      <w:proofErr w:type="spellEnd"/>
    </w:p>
    <w:p w:rsidR="00FD793E" w:rsidRDefault="00EA1FF4">
      <w:pPr>
        <w:pStyle w:val="Corpsdetexte"/>
      </w:pPr>
      <w:r>
        <w:t xml:space="preserve">Les </w:t>
      </w:r>
      <w:proofErr w:type="spellStart"/>
      <w:r>
        <w:t>batches</w:t>
      </w:r>
      <w:proofErr w:type="spellEnd"/>
      <w:r>
        <w:t xml:space="preserve"> peuvent être </w:t>
      </w:r>
      <w:r w:rsidR="00621368">
        <w:t>stoppé</w:t>
      </w:r>
      <w:r>
        <w:t xml:space="preserve"> </w:t>
      </w:r>
      <w:r w:rsidR="005F77EA">
        <w:t xml:space="preserve">et arrêtés </w:t>
      </w:r>
      <w:r w:rsidR="00621368">
        <w:t>en paramétrant</w:t>
      </w:r>
      <w:r w:rsidR="005F77EA">
        <w:t xml:space="preserve"> le batch à ‘</w:t>
      </w:r>
      <w:proofErr w:type="spellStart"/>
      <w:r w:rsidR="005F77EA">
        <w:t>enabled</w:t>
      </w:r>
      <w:proofErr w:type="spellEnd"/>
      <w:r w:rsidR="005F77EA">
        <w:t xml:space="preserve"> : </w:t>
      </w:r>
      <w:proofErr w:type="spellStart"/>
      <w:r w:rsidR="005F77EA">
        <w:t>true</w:t>
      </w:r>
      <w:proofErr w:type="spellEnd"/>
      <w:r w:rsidR="005F77EA">
        <w:t xml:space="preserve">/false’ sur </w:t>
      </w:r>
      <w:proofErr w:type="spellStart"/>
      <w:r w:rsidR="005F77EA">
        <w:t>cloud</w:t>
      </w:r>
      <w:proofErr w:type="spellEnd"/>
      <w:r w:rsidR="005F77EA">
        <w:t xml:space="preserve">-config puis en redémarrant le service </w:t>
      </w:r>
      <w:proofErr w:type="spellStart"/>
      <w:r w:rsidR="005F77EA">
        <w:t>orchestrator</w:t>
      </w:r>
      <w:proofErr w:type="spellEnd"/>
      <w:r w:rsidR="005F77EA">
        <w:t>-job.</w:t>
      </w:r>
    </w:p>
    <w:p w:rsidR="00144CEC" w:rsidRDefault="0022184D">
      <w:pPr>
        <w:pStyle w:val="Titre2"/>
      </w:pPr>
      <w:bookmarkStart w:id="27" w:name="_Toc57370937"/>
      <w:r>
        <w:t xml:space="preserve">Application </w:t>
      </w:r>
      <w:r w:rsidR="00EA1FF4">
        <w:t>et micro-services</w:t>
      </w:r>
      <w:bookmarkEnd w:id="27"/>
    </w:p>
    <w:p w:rsidR="00621368" w:rsidRDefault="001A1365" w:rsidP="00621368">
      <w:pPr>
        <w:pStyle w:val="Corpsdetexte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E5CF0" wp14:editId="1B903A1B">
                <wp:simplePos x="0" y="0"/>
                <wp:positionH relativeFrom="column">
                  <wp:posOffset>37465</wp:posOffset>
                </wp:positionH>
                <wp:positionV relativeFrom="paragraph">
                  <wp:posOffset>227330</wp:posOffset>
                </wp:positionV>
                <wp:extent cx="6081395" cy="465455"/>
                <wp:effectExtent l="0" t="0" r="14605" b="1079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Default="00FE1E0C" w:rsidP="00621368">
                            <w:pPr>
                              <w:pStyle w:val="Corpsdetexte"/>
                              <w:contextualSpacing/>
                            </w:pPr>
                            <w:proofErr w:type="spellStart"/>
                            <w:proofErr w:type="gramStart"/>
                            <w:r w:rsidRPr="00FD793E">
                              <w:t>stop_service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NomDuService</w:t>
                            </w:r>
                            <w:proofErr w:type="spellEnd"/>
                          </w:p>
                          <w:p w:rsidR="00FE1E0C" w:rsidRDefault="00FE1E0C" w:rsidP="00621368">
                            <w:pPr>
                              <w:pStyle w:val="Corpsdetexte"/>
                              <w:contextualSpacing/>
                            </w:pPr>
                            <w:proofErr w:type="spellStart"/>
                            <w:proofErr w:type="gramStart"/>
                            <w:r w:rsidRPr="00621368">
                              <w:t>restart_service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NomDuService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.95pt;margin-top:17.9pt;width:478.85pt;height:3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">
                <v:textbox>
                  <w:txbxContent>
                    <w:p w:rsidR="00FE1E0C" w:rsidRDefault="00FE1E0C" w:rsidP="00621368">
                      <w:pPr>
                        <w:pStyle w:val="Corpsdetexte"/>
                        <w:contextualSpacing/>
                      </w:pPr>
                      <w:proofErr w:type="spellStart"/>
                      <w:proofErr w:type="gramStart"/>
                      <w:r w:rsidRPr="00FD793E">
                        <w:t>stop_service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NomDuService</w:t>
                      </w:r>
                      <w:proofErr w:type="spellEnd"/>
                    </w:p>
                    <w:p w:rsidR="00FE1E0C" w:rsidRDefault="00FE1E0C" w:rsidP="00621368">
                      <w:pPr>
                        <w:pStyle w:val="Corpsdetexte"/>
                        <w:contextualSpacing/>
                      </w:pPr>
                      <w:proofErr w:type="spellStart"/>
                      <w:proofErr w:type="gramStart"/>
                      <w:r w:rsidRPr="00621368">
                        <w:t>restart_service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NomDuService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1368">
        <w:t>Les micro-services peuvent être stoppé et redémarrer sur le serveur avec les commandes :</w:t>
      </w:r>
    </w:p>
    <w:p w:rsidR="001A1365" w:rsidRDefault="001A1365" w:rsidP="00621368">
      <w:pPr>
        <w:pStyle w:val="Corpsdetexte"/>
      </w:pPr>
    </w:p>
    <w:p w:rsidR="001A1365" w:rsidRDefault="001A1365" w:rsidP="00621368">
      <w:pPr>
        <w:pStyle w:val="Corpsdetexte"/>
      </w:pPr>
    </w:p>
    <w:p w:rsidR="00621368" w:rsidRDefault="00621368" w:rsidP="00621368">
      <w:pPr>
        <w:pStyle w:val="Corpsdetexte"/>
      </w:pPr>
    </w:p>
    <w:p w:rsidR="001A1365" w:rsidRDefault="001A1365" w:rsidP="00621368">
      <w:pPr>
        <w:pStyle w:val="Corpsdetexte"/>
      </w:pPr>
      <w:r>
        <w:t xml:space="preserve">L’application peut être mis en mode maintenance </w:t>
      </w:r>
      <w:r w:rsidR="008D67EC">
        <w:t xml:space="preserve">dans la rubrique paramètres (‘settings’&gt; ‘Maintenance Mode’ &gt; ‘ON’) ou via la console </w:t>
      </w:r>
      <w:proofErr w:type="spellStart"/>
      <w:r w:rsidR="008D67EC">
        <w:t>Heroku</w:t>
      </w:r>
      <w:proofErr w:type="spellEnd"/>
      <w:r w:rsidR="008D67EC">
        <w:t>-CLI avec les commandes suivantes.</w:t>
      </w:r>
    </w:p>
    <w:p w:rsidR="008D67EC" w:rsidRDefault="008D67EC" w:rsidP="00621368">
      <w:pPr>
        <w:pStyle w:val="Corpsdetexte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80FE23" wp14:editId="25A24A7A">
                <wp:simplePos x="0" y="0"/>
                <wp:positionH relativeFrom="column">
                  <wp:posOffset>-3810</wp:posOffset>
                </wp:positionH>
                <wp:positionV relativeFrom="paragraph">
                  <wp:posOffset>14605</wp:posOffset>
                </wp:positionV>
                <wp:extent cx="6081395" cy="1345565"/>
                <wp:effectExtent l="0" t="0" r="14605" b="2603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134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Pr="00E61CEC" w:rsidRDefault="00FE1E0C" w:rsidP="008D67EC">
                            <w:pPr>
                              <w:pStyle w:val="Corpsdetexte"/>
                              <w:contextualSpacing/>
                            </w:pPr>
                            <w:r w:rsidRPr="00E61CEC">
                              <w:t>/* Maintenance */</w:t>
                            </w:r>
                          </w:p>
                          <w:p w:rsidR="00FE1E0C" w:rsidRPr="00E61CEC" w:rsidRDefault="00FE1E0C" w:rsidP="008D67EC">
                            <w:pPr>
                              <w:pStyle w:val="Corpsdetexte"/>
                              <w:contextualSpacing/>
                            </w:pPr>
                            <w:proofErr w:type="spellStart"/>
                            <w:proofErr w:type="gramStart"/>
                            <w:r w:rsidRPr="00E61CEC">
                              <w:t>heroku</w:t>
                            </w:r>
                            <w:proofErr w:type="spellEnd"/>
                            <w:proofErr w:type="gramEnd"/>
                            <w:r w:rsidRPr="00E61CEC">
                              <w:t xml:space="preserve"> </w:t>
                            </w:r>
                            <w:proofErr w:type="spellStart"/>
                            <w:r w:rsidRPr="00E61CEC">
                              <w:t>maintenance:on</w:t>
                            </w:r>
                            <w:proofErr w:type="spellEnd"/>
                          </w:p>
                          <w:p w:rsidR="00FE1E0C" w:rsidRPr="00E61CEC" w:rsidRDefault="00FE1E0C" w:rsidP="008D67EC">
                            <w:pPr>
                              <w:pStyle w:val="Corpsdetexte"/>
                              <w:contextualSpacing/>
                            </w:pPr>
                            <w:proofErr w:type="spellStart"/>
                            <w:proofErr w:type="gramStart"/>
                            <w:r w:rsidRPr="00E61CEC">
                              <w:t>heroku</w:t>
                            </w:r>
                            <w:proofErr w:type="spellEnd"/>
                            <w:proofErr w:type="gramEnd"/>
                            <w:r w:rsidRPr="00E61CEC">
                              <w:t xml:space="preserve"> </w:t>
                            </w:r>
                            <w:proofErr w:type="spellStart"/>
                            <w:r w:rsidRPr="00E61CEC">
                              <w:t>maintenance:off</w:t>
                            </w:r>
                            <w:proofErr w:type="spellEnd"/>
                          </w:p>
                          <w:p w:rsidR="00FE1E0C" w:rsidRPr="00E61CEC" w:rsidRDefault="00FE1E0C" w:rsidP="008D67EC">
                            <w:pPr>
                              <w:pStyle w:val="Corpsdetexte"/>
                              <w:contextualSpacing/>
                            </w:pPr>
                          </w:p>
                          <w:p w:rsidR="00FE1E0C" w:rsidRPr="008D67EC" w:rsidRDefault="00FE1E0C" w:rsidP="008D67EC">
                            <w:pPr>
                              <w:pStyle w:val="Corpsdetexte"/>
                              <w:contextualSpacing/>
                            </w:pPr>
                            <w:r w:rsidRPr="008D67EC">
                              <w:t>/* Arrêt et redémarrage */</w:t>
                            </w:r>
                          </w:p>
                          <w:p w:rsidR="00FE1E0C" w:rsidRPr="00E61CEC" w:rsidRDefault="00FE1E0C" w:rsidP="008D67EC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61CEC">
                              <w:rPr>
                                <w:lang w:val="en-US"/>
                              </w:rPr>
                              <w:t>heroku</w:t>
                            </w:r>
                            <w:proofErr w:type="spellEnd"/>
                            <w:proofErr w:type="gramEnd"/>
                            <w:r w:rsidRPr="00E61CE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1CEC">
                              <w:rPr>
                                <w:lang w:val="en-US"/>
                              </w:rPr>
                              <w:t>ps</w:t>
                            </w:r>
                            <w:proofErr w:type="spellEnd"/>
                            <w:r w:rsidRPr="00E61CEC">
                              <w:rPr>
                                <w:lang w:val="en-US"/>
                              </w:rPr>
                              <w:t> :scale web=0</w:t>
                            </w:r>
                          </w:p>
                          <w:p w:rsidR="00FE1E0C" w:rsidRPr="008D67EC" w:rsidRDefault="00FE1E0C" w:rsidP="008D67EC">
                            <w:pPr>
                              <w:pStyle w:val="Corpsdetexte"/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8D67EC">
                              <w:rPr>
                                <w:lang w:val="en-US"/>
                              </w:rPr>
                              <w:t>eroku</w:t>
                            </w:r>
                            <w:proofErr w:type="spellEnd"/>
                            <w:proofErr w:type="gramEnd"/>
                            <w:r w:rsidRPr="008D67EC">
                              <w:rPr>
                                <w:lang w:val="en-US"/>
                              </w:rPr>
                              <w:t xml:space="preserve"> 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.3pt;margin-top:1.15pt;width:478.85pt;height:10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">
                <v:textbox>
                  <w:txbxContent>
                    <w:p w:rsidR="00FE1E0C" w:rsidRPr="00E61CEC" w:rsidRDefault="00FE1E0C" w:rsidP="008D67EC">
                      <w:pPr>
                        <w:pStyle w:val="Corpsdetexte"/>
                        <w:contextualSpacing/>
                      </w:pPr>
                      <w:r w:rsidRPr="00E61CEC">
                        <w:t>/* Maintenance */</w:t>
                      </w:r>
                    </w:p>
                    <w:p w:rsidR="00FE1E0C" w:rsidRPr="00E61CEC" w:rsidRDefault="00FE1E0C" w:rsidP="008D67EC">
                      <w:pPr>
                        <w:pStyle w:val="Corpsdetexte"/>
                        <w:contextualSpacing/>
                      </w:pPr>
                      <w:proofErr w:type="spellStart"/>
                      <w:proofErr w:type="gramStart"/>
                      <w:r w:rsidRPr="00E61CEC">
                        <w:t>heroku</w:t>
                      </w:r>
                      <w:proofErr w:type="spellEnd"/>
                      <w:proofErr w:type="gramEnd"/>
                      <w:r w:rsidRPr="00E61CEC">
                        <w:t xml:space="preserve"> </w:t>
                      </w:r>
                      <w:proofErr w:type="spellStart"/>
                      <w:r w:rsidRPr="00E61CEC">
                        <w:t>maintenance:on</w:t>
                      </w:r>
                      <w:proofErr w:type="spellEnd"/>
                    </w:p>
                    <w:p w:rsidR="00FE1E0C" w:rsidRPr="00E61CEC" w:rsidRDefault="00FE1E0C" w:rsidP="008D67EC">
                      <w:pPr>
                        <w:pStyle w:val="Corpsdetexte"/>
                        <w:contextualSpacing/>
                      </w:pPr>
                      <w:proofErr w:type="spellStart"/>
                      <w:proofErr w:type="gramStart"/>
                      <w:r w:rsidRPr="00E61CEC">
                        <w:t>heroku</w:t>
                      </w:r>
                      <w:proofErr w:type="spellEnd"/>
                      <w:proofErr w:type="gramEnd"/>
                      <w:r w:rsidRPr="00E61CEC">
                        <w:t xml:space="preserve"> </w:t>
                      </w:r>
                      <w:proofErr w:type="spellStart"/>
                      <w:r w:rsidRPr="00E61CEC">
                        <w:t>maintenance:off</w:t>
                      </w:r>
                      <w:proofErr w:type="spellEnd"/>
                    </w:p>
                    <w:p w:rsidR="00FE1E0C" w:rsidRPr="00E61CEC" w:rsidRDefault="00FE1E0C" w:rsidP="008D67EC">
                      <w:pPr>
                        <w:pStyle w:val="Corpsdetexte"/>
                        <w:contextualSpacing/>
                      </w:pPr>
                    </w:p>
                    <w:p w:rsidR="00FE1E0C" w:rsidRPr="008D67EC" w:rsidRDefault="00FE1E0C" w:rsidP="008D67EC">
                      <w:pPr>
                        <w:pStyle w:val="Corpsdetexte"/>
                        <w:contextualSpacing/>
                      </w:pPr>
                      <w:r w:rsidRPr="008D67EC">
                        <w:t>/* Arrêt et redémarrage */</w:t>
                      </w:r>
                    </w:p>
                    <w:p w:rsidR="00FE1E0C" w:rsidRPr="00E61CEC" w:rsidRDefault="00FE1E0C" w:rsidP="008D67EC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61CEC">
                        <w:rPr>
                          <w:lang w:val="en-US"/>
                        </w:rPr>
                        <w:t>heroku</w:t>
                      </w:r>
                      <w:proofErr w:type="spellEnd"/>
                      <w:proofErr w:type="gramEnd"/>
                      <w:r w:rsidRPr="00E61CE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61CEC">
                        <w:rPr>
                          <w:lang w:val="en-US"/>
                        </w:rPr>
                        <w:t>ps</w:t>
                      </w:r>
                      <w:proofErr w:type="spellEnd"/>
                      <w:r w:rsidRPr="00E61CEC">
                        <w:rPr>
                          <w:lang w:val="en-US"/>
                        </w:rPr>
                        <w:t> :scale web=0</w:t>
                      </w:r>
                    </w:p>
                    <w:p w:rsidR="00FE1E0C" w:rsidRPr="008D67EC" w:rsidRDefault="00FE1E0C" w:rsidP="008D67EC">
                      <w:pPr>
                        <w:pStyle w:val="Corpsdetexte"/>
                        <w:contextualSpacing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h</w:t>
                      </w:r>
                      <w:r w:rsidRPr="008D67EC">
                        <w:rPr>
                          <w:lang w:val="en-US"/>
                        </w:rPr>
                        <w:t>eroku</w:t>
                      </w:r>
                      <w:proofErr w:type="spellEnd"/>
                      <w:proofErr w:type="gramEnd"/>
                      <w:r w:rsidRPr="008D67EC">
                        <w:rPr>
                          <w:lang w:val="en-US"/>
                        </w:rPr>
                        <w:t xml:space="preserve"> run</w:t>
                      </w:r>
                    </w:p>
                  </w:txbxContent>
                </v:textbox>
              </v:shape>
            </w:pict>
          </mc:Fallback>
        </mc:AlternateContent>
      </w:r>
    </w:p>
    <w:p w:rsidR="008D67EC" w:rsidRDefault="008D67EC" w:rsidP="00621368">
      <w:pPr>
        <w:pStyle w:val="Corpsdetexte"/>
      </w:pPr>
    </w:p>
    <w:p w:rsidR="008D67EC" w:rsidRDefault="008D67EC" w:rsidP="00621368">
      <w:pPr>
        <w:pStyle w:val="Corpsdetexte"/>
      </w:pPr>
    </w:p>
    <w:p w:rsidR="008D67EC" w:rsidRDefault="008D67EC" w:rsidP="00621368">
      <w:pPr>
        <w:pStyle w:val="Corpsdetexte"/>
      </w:pPr>
    </w:p>
    <w:p w:rsidR="008D67EC" w:rsidRDefault="008D67EC" w:rsidP="00621368">
      <w:pPr>
        <w:pStyle w:val="Corpsdetexte"/>
      </w:pPr>
    </w:p>
    <w:p w:rsidR="008D67EC" w:rsidRDefault="008D67EC" w:rsidP="00621368">
      <w:pPr>
        <w:pStyle w:val="Corpsdetexte"/>
      </w:pPr>
    </w:p>
    <w:p w:rsidR="008D67EC" w:rsidRDefault="008D67EC" w:rsidP="00621368">
      <w:pPr>
        <w:pStyle w:val="Corpsdetexte"/>
      </w:pPr>
    </w:p>
    <w:p w:rsidR="008D67EC" w:rsidRDefault="008D67EC" w:rsidP="00621368">
      <w:pPr>
        <w:pStyle w:val="Corpsdetexte"/>
      </w:pPr>
      <w:r>
        <w:t>Les micro-services doivent être redémarrés dans l’ordre suivant :</w:t>
      </w:r>
    </w:p>
    <w:p w:rsidR="008D67EC" w:rsidRDefault="008D67EC" w:rsidP="008D67EC">
      <w:pPr>
        <w:pStyle w:val="Corpsdetexte"/>
        <w:numPr>
          <w:ilvl w:val="0"/>
          <w:numId w:val="11"/>
        </w:numPr>
      </w:pPr>
      <w:r>
        <w:t>Cloud-config</w:t>
      </w:r>
    </w:p>
    <w:p w:rsidR="008D67EC" w:rsidRDefault="008D67EC" w:rsidP="008D67EC">
      <w:pPr>
        <w:pStyle w:val="Corpsdetexte"/>
        <w:numPr>
          <w:ilvl w:val="0"/>
          <w:numId w:val="11"/>
        </w:numPr>
      </w:pPr>
      <w:r>
        <w:t>Eureka-server</w:t>
      </w:r>
    </w:p>
    <w:p w:rsidR="008D67EC" w:rsidRPr="008D67EC" w:rsidRDefault="008D67EC" w:rsidP="008D67EC">
      <w:pPr>
        <w:pStyle w:val="Paragraphedeliste"/>
        <w:numPr>
          <w:ilvl w:val="0"/>
          <w:numId w:val="11"/>
        </w:numPr>
        <w:rPr>
          <w:rFonts w:cs="Lohit Devanagari"/>
        </w:rPr>
      </w:pPr>
      <w:r>
        <w:t xml:space="preserve">Les micro-services : </w:t>
      </w:r>
      <w:r w:rsidRPr="008D67EC">
        <w:rPr>
          <w:rFonts w:cs="Lohit Devanagari"/>
        </w:rPr>
        <w:t>ms-user, ms-</w:t>
      </w:r>
      <w:proofErr w:type="spellStart"/>
      <w:r w:rsidRPr="008D67EC">
        <w:rPr>
          <w:rFonts w:cs="Lohit Devanagari"/>
        </w:rPr>
        <w:t>orga</w:t>
      </w:r>
      <w:proofErr w:type="spellEnd"/>
      <w:r w:rsidRPr="008D67EC">
        <w:rPr>
          <w:rFonts w:cs="Lohit Devanagari"/>
        </w:rPr>
        <w:t>, ms-</w:t>
      </w:r>
      <w:proofErr w:type="spellStart"/>
      <w:r w:rsidRPr="008D67EC">
        <w:rPr>
          <w:rFonts w:cs="Lohit Devanagari"/>
        </w:rPr>
        <w:t>product</w:t>
      </w:r>
      <w:proofErr w:type="spellEnd"/>
      <w:r w:rsidRPr="008D67EC">
        <w:rPr>
          <w:rFonts w:cs="Lohit Devanagari"/>
        </w:rPr>
        <w:t>, ms-</w:t>
      </w:r>
      <w:proofErr w:type="spellStart"/>
      <w:r w:rsidRPr="008D67EC">
        <w:rPr>
          <w:rFonts w:cs="Lohit Devanagari"/>
        </w:rPr>
        <w:t>order</w:t>
      </w:r>
      <w:proofErr w:type="spellEnd"/>
      <w:r>
        <w:rPr>
          <w:rFonts w:cs="Lohit Devanagari"/>
        </w:rPr>
        <w:t xml:space="preserve"> et</w:t>
      </w:r>
      <w:r w:rsidRPr="008D67EC">
        <w:rPr>
          <w:rFonts w:cs="Lohit Devanagari"/>
        </w:rPr>
        <w:t xml:space="preserve"> ms-transaction</w:t>
      </w:r>
    </w:p>
    <w:p w:rsidR="008D67EC" w:rsidRPr="008D67EC" w:rsidRDefault="008D67EC" w:rsidP="008D67EC">
      <w:pPr>
        <w:pStyle w:val="Corpsdetexte"/>
        <w:numPr>
          <w:ilvl w:val="0"/>
          <w:numId w:val="11"/>
        </w:numPr>
        <w:rPr>
          <w:lang w:val="en-US"/>
        </w:rPr>
      </w:pPr>
      <w:r w:rsidRPr="008D67EC">
        <w:rPr>
          <w:lang w:val="en-US"/>
        </w:rPr>
        <w:t>Les gateway et jobs : gateway-</w:t>
      </w:r>
      <w:proofErr w:type="spellStart"/>
      <w:r w:rsidRPr="008D67EC">
        <w:rPr>
          <w:lang w:val="en-US"/>
        </w:rPr>
        <w:t>bmo</w:t>
      </w:r>
      <w:proofErr w:type="spellEnd"/>
      <w:r w:rsidRPr="008D67EC">
        <w:rPr>
          <w:lang w:val="en-US"/>
        </w:rPr>
        <w:t xml:space="preserve"> et orchestrator-job</w:t>
      </w:r>
    </w:p>
    <w:p w:rsidR="00144CEC" w:rsidRDefault="0022184D">
      <w:pPr>
        <w:pStyle w:val="Titre1"/>
      </w:pPr>
      <w:bookmarkStart w:id="28" w:name="_Toc57370938"/>
      <w:r>
        <w:lastRenderedPageBreak/>
        <w:t>Procédure de mise à jour</w:t>
      </w:r>
      <w:bookmarkEnd w:id="28"/>
    </w:p>
    <w:p w:rsidR="00A35F4B" w:rsidRDefault="00A35F4B" w:rsidP="00A35F4B">
      <w:pPr>
        <w:pStyle w:val="Corpsdetexte"/>
      </w:pPr>
    </w:p>
    <w:p w:rsidR="00A35F4B" w:rsidRDefault="00A35F4B" w:rsidP="00A35F4B">
      <w:pPr>
        <w:pStyle w:val="Corpsdetexte"/>
      </w:pPr>
      <w:r>
        <w:t xml:space="preserve">La mise à jour d’un micro-service ou de l’application web nécessite de passer en mode maintenance l’application. </w:t>
      </w:r>
      <w:r>
        <w:br/>
      </w:r>
      <w:r>
        <w:br/>
        <w:t xml:space="preserve">Il suffit de déployer sur git la branche master pour lancer le déploiement sur le serveur </w:t>
      </w:r>
      <w:proofErr w:type="spellStart"/>
      <w:r>
        <w:t>heroku</w:t>
      </w:r>
      <w:proofErr w:type="spellEnd"/>
      <w:r>
        <w:t>.</w:t>
      </w:r>
      <w:r>
        <w:br/>
      </w:r>
      <w:r>
        <w:br/>
        <w:t xml:space="preserve">Une fois le déploiement effectué, redémarrer le service et vérifiez les logs de démarrage.  </w:t>
      </w:r>
    </w:p>
    <w:p w:rsidR="002000AF" w:rsidRDefault="002000AF" w:rsidP="00A35F4B">
      <w:pPr>
        <w:pStyle w:val="Corpsdetexte"/>
      </w:pPr>
    </w:p>
    <w:p w:rsidR="002000AF" w:rsidRDefault="002000AF" w:rsidP="002000AF">
      <w:pPr>
        <w:pStyle w:val="Titre2"/>
      </w:pPr>
      <w:bookmarkStart w:id="29" w:name="_Toc57370939"/>
      <w:r>
        <w:t xml:space="preserve">Ajustement de la charge serveur : </w:t>
      </w:r>
      <w:proofErr w:type="spellStart"/>
      <w:r>
        <w:t>Scaling</w:t>
      </w:r>
      <w:proofErr w:type="spellEnd"/>
      <w:r w:rsidR="0080366A">
        <w:t xml:space="preserve"> &amp; </w:t>
      </w:r>
      <w:proofErr w:type="spellStart"/>
      <w:r w:rsidR="0080366A">
        <w:t>load</w:t>
      </w:r>
      <w:proofErr w:type="spellEnd"/>
      <w:r w:rsidR="0080366A">
        <w:t xml:space="preserve"> </w:t>
      </w:r>
      <w:proofErr w:type="spellStart"/>
      <w:r w:rsidR="0080366A">
        <w:t>balancing</w:t>
      </w:r>
      <w:bookmarkEnd w:id="29"/>
      <w:proofErr w:type="spellEnd"/>
    </w:p>
    <w:p w:rsidR="00583264" w:rsidRPr="007B5BBA" w:rsidRDefault="00583264" w:rsidP="002000AF">
      <w:pPr>
        <w:pStyle w:val="Corpsdetexte"/>
      </w:pPr>
    </w:p>
    <w:p w:rsidR="00583264" w:rsidRDefault="00583264" w:rsidP="002000AF">
      <w:pPr>
        <w:pStyle w:val="Corpsdetexte"/>
      </w:pPr>
      <w:proofErr w:type="spellStart"/>
      <w:r>
        <w:t>He</w:t>
      </w:r>
      <w:r w:rsidRPr="00583264">
        <w:t>r</w:t>
      </w:r>
      <w:r>
        <w:t>o</w:t>
      </w:r>
      <w:r w:rsidRPr="00583264">
        <w:t>ku</w:t>
      </w:r>
      <w:proofErr w:type="spellEnd"/>
      <w:r w:rsidRPr="00583264">
        <w:t xml:space="preserve"> utilise des </w:t>
      </w:r>
      <w:proofErr w:type="spellStart"/>
      <w:r w:rsidRPr="00583264">
        <w:t>Dynos</w:t>
      </w:r>
      <w:proofErr w:type="spellEnd"/>
      <w:r w:rsidRPr="00583264">
        <w:t xml:space="preserve">, container applicative, permettant la </w:t>
      </w:r>
      <w:proofErr w:type="spellStart"/>
      <w:r w:rsidRPr="00583264">
        <w:t>scalabilité</w:t>
      </w:r>
      <w:proofErr w:type="spellEnd"/>
      <w:r w:rsidRPr="00583264">
        <w:t xml:space="preserve"> du serveur. </w:t>
      </w:r>
      <w:r w:rsidR="0080366A">
        <w:t xml:space="preserve">L’équilibrage de charge </w:t>
      </w:r>
      <w:proofErr w:type="gramStart"/>
      <w:r w:rsidR="0080366A">
        <w:t xml:space="preserve">( </w:t>
      </w:r>
      <w:proofErr w:type="spellStart"/>
      <w:r w:rsidR="0080366A">
        <w:t>load</w:t>
      </w:r>
      <w:proofErr w:type="spellEnd"/>
      <w:proofErr w:type="gramEnd"/>
      <w:r w:rsidR="0080366A">
        <w:t xml:space="preserve"> </w:t>
      </w:r>
      <w:proofErr w:type="spellStart"/>
      <w:r w:rsidR="0080366A">
        <w:t>balancing</w:t>
      </w:r>
      <w:proofErr w:type="spellEnd"/>
      <w:r w:rsidR="0080366A">
        <w:t xml:space="preserve">) s’effectue entre les </w:t>
      </w:r>
      <w:proofErr w:type="spellStart"/>
      <w:r w:rsidR="0080366A">
        <w:t>dynos</w:t>
      </w:r>
      <w:proofErr w:type="spellEnd"/>
      <w:r w:rsidR="0080366A">
        <w:t xml:space="preserve"> déployées.</w:t>
      </w:r>
    </w:p>
    <w:p w:rsidR="00583264" w:rsidRDefault="00583264" w:rsidP="00EF2D21">
      <w:pPr>
        <w:pStyle w:val="Corpsdetexte"/>
        <w:numPr>
          <w:ilvl w:val="0"/>
          <w:numId w:val="10"/>
        </w:numPr>
      </w:pPr>
      <w:r>
        <w:t>De façon horizontale (</w:t>
      </w:r>
      <w:proofErr w:type="spellStart"/>
      <w:r w:rsidRPr="00583264">
        <w:t>scale</w:t>
      </w:r>
      <w:proofErr w:type="spellEnd"/>
      <w:r w:rsidRPr="00583264">
        <w:t xml:space="preserve"> out</w:t>
      </w:r>
      <w:r>
        <w:t xml:space="preserve">) par l’ajout de </w:t>
      </w:r>
      <w:proofErr w:type="spellStart"/>
      <w:r>
        <w:t>dynos</w:t>
      </w:r>
      <w:proofErr w:type="spellEnd"/>
      <w:r>
        <w:t xml:space="preserve"> supplémentaires pour supporter  la monté en charge des appels http concurrentiels.</w:t>
      </w:r>
    </w:p>
    <w:p w:rsidR="00EF2D21" w:rsidRDefault="00EF2D21" w:rsidP="00EF2D21">
      <w:pPr>
        <w:pStyle w:val="Corpsdetexte"/>
        <w:numPr>
          <w:ilvl w:val="0"/>
          <w:numId w:val="14"/>
        </w:numPr>
      </w:pPr>
      <w:r>
        <w:t>Soit en ajustement auto-</w:t>
      </w:r>
      <w:proofErr w:type="spellStart"/>
      <w:r>
        <w:t>scaling</w:t>
      </w:r>
      <w:proofErr w:type="spellEnd"/>
      <w:r>
        <w:t>, réglage que nous utilisons pour nos applications et qui répond à notre besoin d’ajuster la charge pendant les pics de trafics et de commandes aux heures d’ouverture des pizzerias.</w:t>
      </w:r>
    </w:p>
    <w:p w:rsidR="00EF2D21" w:rsidRDefault="00EF2D21" w:rsidP="00EF2D21">
      <w:pPr>
        <w:pStyle w:val="Corpsdetexte"/>
        <w:numPr>
          <w:ilvl w:val="0"/>
          <w:numId w:val="14"/>
        </w:numPr>
      </w:pPr>
      <w:r>
        <w:t xml:space="preserve">Soit manuellement si le trafic est prévisible et continue sur la journée en ajoutant par exemple deux </w:t>
      </w:r>
      <w:proofErr w:type="spellStart"/>
      <w:r>
        <w:t>dynos</w:t>
      </w:r>
      <w:proofErr w:type="spellEnd"/>
      <w:r>
        <w:t xml:space="preserve"> supplémentaires avec la commande </w:t>
      </w:r>
    </w:p>
    <w:p w:rsidR="00EF2D21" w:rsidRDefault="00EF2D21" w:rsidP="00EF2D21">
      <w:pPr>
        <w:pStyle w:val="Corpsdetexte"/>
        <w:ind w:left="1069"/>
      </w:pPr>
      <w:proofErr w:type="spellStart"/>
      <w:proofErr w:type="gramStart"/>
      <w:r w:rsidRPr="00EF2D21">
        <w:t>heroku</w:t>
      </w:r>
      <w:proofErr w:type="spellEnd"/>
      <w:proofErr w:type="gramEnd"/>
      <w:r w:rsidRPr="00EF2D21">
        <w:t xml:space="preserve"> </w:t>
      </w:r>
      <w:proofErr w:type="spellStart"/>
      <w:r w:rsidRPr="00EF2D21">
        <w:t>ps:scale</w:t>
      </w:r>
      <w:proofErr w:type="spellEnd"/>
      <w:r w:rsidRPr="00EF2D21">
        <w:t xml:space="preserve"> </w:t>
      </w:r>
      <w:proofErr w:type="spellStart"/>
      <w:r w:rsidRPr="00EF2D21">
        <w:t>worker</w:t>
      </w:r>
      <w:proofErr w:type="spellEnd"/>
      <w:r w:rsidRPr="00EF2D21">
        <w:t>=2</w:t>
      </w:r>
    </w:p>
    <w:p w:rsidR="00EF2D21" w:rsidRDefault="00EF2D21" w:rsidP="002000AF">
      <w:pPr>
        <w:pStyle w:val="Corpsdetexte"/>
      </w:pPr>
      <w:r>
        <w:t xml:space="preserve">   </w:t>
      </w:r>
    </w:p>
    <w:p w:rsidR="00583264" w:rsidRPr="00583264" w:rsidRDefault="00583264" w:rsidP="00EF2D21">
      <w:pPr>
        <w:pStyle w:val="Corpsdetexte"/>
        <w:numPr>
          <w:ilvl w:val="0"/>
          <w:numId w:val="10"/>
        </w:numPr>
      </w:pPr>
      <w:r>
        <w:t>De façon verticale (</w:t>
      </w:r>
      <w:proofErr w:type="spellStart"/>
      <w:r>
        <w:t>scale</w:t>
      </w:r>
      <w:proofErr w:type="spellEnd"/>
      <w:r>
        <w:t xml:space="preserve"> up) par l’augmentation de la puissance des </w:t>
      </w:r>
      <w:proofErr w:type="spellStart"/>
      <w:r>
        <w:t>dynos</w:t>
      </w:r>
      <w:proofErr w:type="spellEnd"/>
      <w:r>
        <w:t xml:space="preserve"> (RAM, CPU, Puissance de calcul). </w:t>
      </w:r>
    </w:p>
    <w:p w:rsidR="002000AF" w:rsidRPr="002000AF" w:rsidRDefault="002000AF" w:rsidP="002000AF">
      <w:pPr>
        <w:pStyle w:val="Corpsdetexte"/>
      </w:pPr>
    </w:p>
    <w:p w:rsidR="002000AF" w:rsidRDefault="00AE5636" w:rsidP="00AE5636">
      <w:pPr>
        <w:pStyle w:val="Titre2"/>
      </w:pPr>
      <w:bookmarkStart w:id="30" w:name="_Toc57370940"/>
      <w:r>
        <w:t>Accès aux LOGS</w:t>
      </w:r>
      <w:bookmarkEnd w:id="30"/>
    </w:p>
    <w:p w:rsidR="00AE5636" w:rsidRDefault="007B5BBA" w:rsidP="00AE5636">
      <w:pPr>
        <w:pStyle w:val="Corpsdetexte"/>
      </w:pPr>
      <w:r>
        <w:t xml:space="preserve">L’accès aux logs s’effectue </w:t>
      </w:r>
      <w:r w:rsidR="00F278B5">
        <w:t xml:space="preserve">via </w:t>
      </w:r>
      <w:proofErr w:type="spellStart"/>
      <w:r>
        <w:t>Heroku</w:t>
      </w:r>
      <w:proofErr w:type="spellEnd"/>
      <w:r>
        <w:t xml:space="preserve"> CLI</w:t>
      </w:r>
      <w:r w:rsidR="00F278B5">
        <w:t xml:space="preserve"> avec la commande : </w:t>
      </w:r>
      <w:proofErr w:type="spellStart"/>
      <w:r w:rsidR="00F278B5" w:rsidRPr="00F278B5">
        <w:t>heroku</w:t>
      </w:r>
      <w:proofErr w:type="spellEnd"/>
      <w:r w:rsidR="00F278B5" w:rsidRPr="00F278B5">
        <w:t xml:space="preserve"> logs </w:t>
      </w:r>
      <w:r w:rsidR="00F278B5">
        <w:t>–</w:t>
      </w:r>
      <w:proofErr w:type="spellStart"/>
      <w:r w:rsidR="00F278B5" w:rsidRPr="00F278B5">
        <w:t>tail</w:t>
      </w:r>
      <w:proofErr w:type="spellEnd"/>
    </w:p>
    <w:p w:rsidR="00F278B5" w:rsidRDefault="00F278B5" w:rsidP="00AE5636">
      <w:pPr>
        <w:pStyle w:val="Corpsdetexte"/>
      </w:pPr>
      <w:r>
        <w:t xml:space="preserve">Les logs centralisés agrègent les logs des applicatifs, du système (infrastructure </w:t>
      </w:r>
      <w:proofErr w:type="spellStart"/>
      <w:r>
        <w:t>heroku</w:t>
      </w:r>
      <w:proofErr w:type="spellEnd"/>
      <w:r>
        <w:t xml:space="preserve">), de l’API </w:t>
      </w:r>
      <w:proofErr w:type="spellStart"/>
      <w:r>
        <w:t>Heroku</w:t>
      </w:r>
      <w:proofErr w:type="spellEnd"/>
      <w:r>
        <w:t xml:space="preserve"> (tel que la maintenance, le </w:t>
      </w:r>
      <w:proofErr w:type="spellStart"/>
      <w:r>
        <w:t>deploiement</w:t>
      </w:r>
      <w:proofErr w:type="spellEnd"/>
      <w:r>
        <w:t xml:space="preserve">…) et des services additionnels </w:t>
      </w:r>
      <w:proofErr w:type="spellStart"/>
      <w:r>
        <w:t>heroku</w:t>
      </w:r>
      <w:proofErr w:type="spellEnd"/>
      <w:r>
        <w:t xml:space="preserve"> (</w:t>
      </w:r>
      <w:proofErr w:type="spellStart"/>
      <w:r>
        <w:t>add-ons</w:t>
      </w:r>
      <w:proofErr w:type="spellEnd"/>
      <w:r>
        <w:t>).</w:t>
      </w:r>
      <w:r>
        <w:br/>
      </w:r>
    </w:p>
    <w:p w:rsidR="00F278B5" w:rsidRPr="00F278B5" w:rsidRDefault="00F278B5" w:rsidP="00AE5636">
      <w:pPr>
        <w:pStyle w:val="Corpsdetexte"/>
      </w:pPr>
      <w:r>
        <w:t>Pour filtrer, il faut utiliser les paramètres mis à disposition. Par exemple pour avoir les logs en temps réel (--</w:t>
      </w:r>
      <w:proofErr w:type="spellStart"/>
      <w:r>
        <w:t>tail</w:t>
      </w:r>
      <w:proofErr w:type="spellEnd"/>
      <w:r>
        <w:t xml:space="preserve">) de l’application </w:t>
      </w:r>
      <w:proofErr w:type="spellStart"/>
      <w:r>
        <w:t>pizzaApp</w:t>
      </w:r>
      <w:proofErr w:type="spellEnd"/>
      <w:r>
        <w:t xml:space="preserve"> (--source </w:t>
      </w:r>
      <w:proofErr w:type="spellStart"/>
      <w:r>
        <w:t>pizzaApp</w:t>
      </w:r>
      <w:proofErr w:type="spellEnd"/>
      <w:r>
        <w:t xml:space="preserve">) sur la </w:t>
      </w:r>
      <w:proofErr w:type="spellStart"/>
      <w:r>
        <w:t>dynos</w:t>
      </w:r>
      <w:proofErr w:type="spellEnd"/>
      <w:r>
        <w:t xml:space="preserve"> n°1 (</w:t>
      </w:r>
      <w:r w:rsidRPr="00F278B5">
        <w:t>--</w:t>
      </w:r>
      <w:proofErr w:type="spellStart"/>
      <w:r w:rsidRPr="00F278B5">
        <w:t>dyno</w:t>
      </w:r>
      <w:proofErr w:type="spellEnd"/>
      <w:r w:rsidRPr="00F278B5">
        <w:t xml:space="preserve"> </w:t>
      </w:r>
      <w:proofErr w:type="gramStart"/>
      <w:r w:rsidRPr="00F278B5">
        <w:t xml:space="preserve">worker.1 </w:t>
      </w:r>
      <w:r>
        <w:t>)</w:t>
      </w:r>
      <w:proofErr w:type="gramEnd"/>
      <w:r>
        <w:t> :</w:t>
      </w:r>
    </w:p>
    <w:p w:rsidR="00F278B5" w:rsidRPr="00F278B5" w:rsidRDefault="00F278B5" w:rsidP="00AE5636">
      <w:pPr>
        <w:pStyle w:val="Corpsdetexte"/>
        <w:rPr>
          <w:lang w:val="en-US"/>
        </w:rPr>
      </w:pPr>
      <w:proofErr w:type="spellStart"/>
      <w:proofErr w:type="gramStart"/>
      <w:r w:rsidRPr="00F278B5">
        <w:rPr>
          <w:lang w:val="en-US"/>
        </w:rPr>
        <w:t>heroku</w:t>
      </w:r>
      <w:proofErr w:type="spellEnd"/>
      <w:proofErr w:type="gramEnd"/>
      <w:r w:rsidRPr="00F278B5">
        <w:rPr>
          <w:lang w:val="en-US"/>
        </w:rPr>
        <w:t xml:space="preserve"> logs --source app --</w:t>
      </w:r>
      <w:proofErr w:type="spellStart"/>
      <w:r w:rsidRPr="00F278B5">
        <w:rPr>
          <w:lang w:val="en-US"/>
        </w:rPr>
        <w:t>dyno</w:t>
      </w:r>
      <w:proofErr w:type="spellEnd"/>
      <w:r w:rsidRPr="00F278B5">
        <w:rPr>
          <w:lang w:val="en-US"/>
        </w:rPr>
        <w:t xml:space="preserve"> worker</w:t>
      </w:r>
      <w:r>
        <w:rPr>
          <w:lang w:val="en-US"/>
        </w:rPr>
        <w:t>.1 --tail</w:t>
      </w:r>
    </w:p>
    <w:p w:rsidR="00144CEC" w:rsidRDefault="0022184D">
      <w:pPr>
        <w:pStyle w:val="Titre1"/>
      </w:pPr>
      <w:bookmarkStart w:id="31" w:name="_Toc57370941"/>
      <w:r>
        <w:lastRenderedPageBreak/>
        <w:t>Supervision/Monitoring</w:t>
      </w:r>
      <w:bookmarkEnd w:id="31"/>
    </w:p>
    <w:p w:rsidR="00144CEC" w:rsidRDefault="0022184D">
      <w:pPr>
        <w:pStyle w:val="Titre2"/>
      </w:pPr>
      <w:bookmarkStart w:id="32" w:name="_Toc57370942"/>
      <w:r>
        <w:t>Supervision de l’application web</w:t>
      </w:r>
      <w:bookmarkEnd w:id="32"/>
    </w:p>
    <w:p w:rsidR="00A35F4B" w:rsidRDefault="0022184D">
      <w:pPr>
        <w:pStyle w:val="Corpsdetexte"/>
      </w:pPr>
      <w:r w:rsidRPr="000A64B8">
        <w:t xml:space="preserve">Afin de tester que l’application web est toujours fonctionnelle, </w:t>
      </w:r>
      <w:r w:rsidR="00A35F4B">
        <w:t xml:space="preserve">nous mettons en place des tests automatisés qui sont lancés après chaque livraison. </w:t>
      </w:r>
    </w:p>
    <w:p w:rsidR="00144CEC" w:rsidRDefault="00A35F4B">
      <w:pPr>
        <w:pStyle w:val="Corpsdetexte"/>
      </w:pPr>
      <w:r>
        <w:t>Cette batterie de tests couvre toutes les parties fonctionnelles de l’IHM et simule une activité.</w:t>
      </w:r>
    </w:p>
    <w:p w:rsidR="00A35F4B" w:rsidRDefault="00A35F4B">
      <w:pPr>
        <w:pStyle w:val="Corpsdetexte"/>
      </w:pPr>
      <w:r>
        <w:t>Les tests automatisés sont mis à jour en parallèle des évolutions de l’application. Il</w:t>
      </w:r>
      <w:r w:rsidR="00806313">
        <w:t>s</w:t>
      </w:r>
      <w:r>
        <w:t xml:space="preserve"> fournisse</w:t>
      </w:r>
      <w:r w:rsidR="00806313">
        <w:t>nt</w:t>
      </w:r>
      <w:r>
        <w:t xml:space="preserve"> un rapport généré qui indique précisément les fonctionnalités qui ne se comporte</w:t>
      </w:r>
      <w:r w:rsidR="00C2505F">
        <w:t>nt</w:t>
      </w:r>
      <w:r>
        <w:t xml:space="preserve"> plus comme </w:t>
      </w:r>
      <w:r w:rsidR="00806313">
        <w:t>prévue.</w:t>
      </w:r>
    </w:p>
    <w:p w:rsidR="00C2505F" w:rsidRDefault="00C2505F" w:rsidP="00C2505F">
      <w:pPr>
        <w:pStyle w:val="Corpsdetexte"/>
        <w:numPr>
          <w:ilvl w:val="0"/>
          <w:numId w:val="13"/>
        </w:numPr>
      </w:pPr>
      <w:r>
        <w:t>Tests de bout en bout (E2E) : ensembles de tests allant de l’identification de l’utilisateur jusqu’à la livraison ou au retrait.</w:t>
      </w:r>
    </w:p>
    <w:p w:rsidR="00806313" w:rsidRDefault="00806313">
      <w:pPr>
        <w:pStyle w:val="Corpsdetexte"/>
      </w:pPr>
      <w:r>
        <w:t xml:space="preserve">Les informations sont disponibles dans la documentation Robot Framework à l’adresse suivante : </w:t>
      </w:r>
      <w:hyperlink r:id="rId16" w:anchor="documentation" w:history="1">
        <w:r w:rsidRPr="002744AF">
          <w:rPr>
            <w:rStyle w:val="Lienhypertexte"/>
          </w:rPr>
          <w:t>https://robotframework.org/#documentation</w:t>
        </w:r>
      </w:hyperlink>
    </w:p>
    <w:p w:rsidR="00806313" w:rsidRDefault="00806313">
      <w:pPr>
        <w:pStyle w:val="Corpsdetexte"/>
      </w:pPr>
      <w:r>
        <w:t xml:space="preserve">Le monitoring du serveur est effectué via les outils fournis par l’hébergeur dans la rubrique Monitoring et </w:t>
      </w:r>
      <w:proofErr w:type="spellStart"/>
      <w:r>
        <w:t>Metrics</w:t>
      </w:r>
      <w:proofErr w:type="spellEnd"/>
      <w:r>
        <w:t xml:space="preserve"> avec notamment des surveillances sur l’usage Mémoire et CPU et de saturation de BDD. </w:t>
      </w:r>
    </w:p>
    <w:p w:rsidR="00806313" w:rsidRDefault="00806313">
      <w:pPr>
        <w:pStyle w:val="Corpsdetexte"/>
      </w:pPr>
      <w:r>
        <w:t xml:space="preserve">Les informations sont disponibles dans la documentation </w:t>
      </w:r>
      <w:proofErr w:type="spellStart"/>
      <w:r>
        <w:t>Heroku</w:t>
      </w:r>
      <w:proofErr w:type="spellEnd"/>
      <w:r>
        <w:t xml:space="preserve"> à l’adresse suivante :</w:t>
      </w:r>
    </w:p>
    <w:p w:rsidR="00C2505F" w:rsidRDefault="005B4735">
      <w:pPr>
        <w:pStyle w:val="Corpsdetexte"/>
      </w:pPr>
      <w:hyperlink r:id="rId17" w:history="1">
        <w:r w:rsidR="00C2505F" w:rsidRPr="002744AF">
          <w:rPr>
            <w:rStyle w:val="Lienhypertexte"/>
          </w:rPr>
          <w:t>https://devcenter.heroku.com/categories/reference</w:t>
        </w:r>
      </w:hyperlink>
    </w:p>
    <w:p w:rsidR="00A35F4B" w:rsidRPr="000A64B8" w:rsidRDefault="00A35F4B">
      <w:pPr>
        <w:pStyle w:val="Corpsdetexte"/>
      </w:pPr>
    </w:p>
    <w:p w:rsidR="00144CEC" w:rsidRDefault="0022184D">
      <w:pPr>
        <w:pStyle w:val="Titre1"/>
      </w:pPr>
      <w:bookmarkStart w:id="33" w:name="_Toc57370943"/>
      <w:r>
        <w:lastRenderedPageBreak/>
        <w:t>Procédure de sauvegarde et restauration</w:t>
      </w:r>
      <w:bookmarkEnd w:id="33"/>
    </w:p>
    <w:p w:rsidR="003C711E" w:rsidRDefault="003C711E">
      <w:pPr>
        <w:pStyle w:val="Corpsdetexte"/>
      </w:pPr>
      <w:r>
        <w:t xml:space="preserve">La base de données est sauvegardée de matière automatisée via le module </w:t>
      </w:r>
      <w:proofErr w:type="spellStart"/>
      <w:r w:rsidRPr="003C711E">
        <w:t>Heroku</w:t>
      </w:r>
      <w:proofErr w:type="spellEnd"/>
      <w:r w:rsidRPr="003C711E">
        <w:t xml:space="preserve"> </w:t>
      </w:r>
      <w:proofErr w:type="spellStart"/>
      <w:r w:rsidRPr="003C711E">
        <w:t>PGBackups</w:t>
      </w:r>
      <w:proofErr w:type="spellEnd"/>
      <w:r>
        <w:t>.</w:t>
      </w:r>
    </w:p>
    <w:p w:rsidR="003C711E" w:rsidRDefault="003C711E">
      <w:pPr>
        <w:pStyle w:val="Corpsdetexte"/>
      </w:pPr>
      <w:r>
        <w:t xml:space="preserve">Installation du module à partir de la console </w:t>
      </w:r>
      <w:proofErr w:type="spellStart"/>
      <w:r>
        <w:t>Heroku</w:t>
      </w:r>
      <w:proofErr w:type="spellEnd"/>
      <w:r>
        <w:t>-CLI</w:t>
      </w:r>
    </w:p>
    <w:p w:rsidR="003C711E" w:rsidRDefault="003C711E">
      <w:pPr>
        <w:pStyle w:val="Corpsdetexte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07501" cy="1403985"/>
                <wp:effectExtent l="0" t="0" r="26670" b="2476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750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Default="00FE1E0C">
                            <w:proofErr w:type="spellStart"/>
                            <w:proofErr w:type="gramStart"/>
                            <w:r w:rsidRPr="003C711E">
                              <w:t>heroku</w:t>
                            </w:r>
                            <w:proofErr w:type="spellEnd"/>
                            <w:proofErr w:type="gramEnd"/>
                            <w:r w:rsidRPr="003C711E">
                              <w:t xml:space="preserve"> </w:t>
                            </w:r>
                            <w:proofErr w:type="spellStart"/>
                            <w:r w:rsidRPr="003C711E">
                              <w:t>addons:add</w:t>
                            </w:r>
                            <w:proofErr w:type="spellEnd"/>
                            <w:r w:rsidRPr="003C711E">
                              <w:t xml:space="preserve"> </w:t>
                            </w:r>
                            <w:proofErr w:type="spellStart"/>
                            <w:r w:rsidRPr="003C711E">
                              <w:t>pgbackups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80.9pt;height:110.55pt;z-index:25167155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">
                <v:textbox style="mso-fit-shape-to-text:t">
                  <w:txbxContent>
                    <w:p w:rsidR="00FE1E0C" w:rsidRDefault="00FE1E0C">
                      <w:proofErr w:type="spellStart"/>
                      <w:proofErr w:type="gramStart"/>
                      <w:r w:rsidRPr="003C711E">
                        <w:t>heroku</w:t>
                      </w:r>
                      <w:proofErr w:type="spellEnd"/>
                      <w:proofErr w:type="gramEnd"/>
                      <w:r w:rsidRPr="003C711E">
                        <w:t xml:space="preserve"> </w:t>
                      </w:r>
                      <w:proofErr w:type="spellStart"/>
                      <w:r w:rsidRPr="003C711E">
                        <w:t>addons:add</w:t>
                      </w:r>
                      <w:proofErr w:type="spellEnd"/>
                      <w:r w:rsidRPr="003C711E">
                        <w:t xml:space="preserve"> </w:t>
                      </w:r>
                      <w:proofErr w:type="spellStart"/>
                      <w:r w:rsidRPr="003C711E">
                        <w:t>pgbackups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C711E" w:rsidRDefault="003C711E">
      <w:pPr>
        <w:pStyle w:val="Corpsdetexte"/>
      </w:pPr>
    </w:p>
    <w:p w:rsidR="003C711E" w:rsidRDefault="003C711E">
      <w:pPr>
        <w:pStyle w:val="Corpsdetexte"/>
      </w:pPr>
      <w:r>
        <w:t>Lancement manuel d’une sauvegarde</w:t>
      </w:r>
      <w:r w:rsidR="00022AE8">
        <w:t> :</w:t>
      </w:r>
    </w:p>
    <w:p w:rsidR="00022AE8" w:rsidRDefault="00022AE8" w:rsidP="00022AE8">
      <w:r>
        <w:t xml:space="preserve">Soit directement avec le nom d’application (se réfère à la variable d’application </w:t>
      </w:r>
      <w:r w:rsidRPr="00022AE8">
        <w:t>DATABASE_URL</w:t>
      </w:r>
      <w:r>
        <w:t>) soit en spécifiant le nom de la BDD.</w:t>
      </w:r>
    </w:p>
    <w:p w:rsidR="003C711E" w:rsidRDefault="003C711E">
      <w:pPr>
        <w:pStyle w:val="Corpsdetexte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20088" wp14:editId="3B8B1A2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89650" cy="1403985"/>
                <wp:effectExtent l="0" t="0" r="25400" b="2476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4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Pr="00022AE8" w:rsidRDefault="00FE1E0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22AE8">
                              <w:rPr>
                                <w:lang w:val="en-US"/>
                              </w:rPr>
                              <w:t>heroku</w:t>
                            </w:r>
                            <w:proofErr w:type="spellEnd"/>
                            <w:proofErr w:type="gramEnd"/>
                            <w:r w:rsidRPr="00022AE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22AE8">
                              <w:rPr>
                                <w:lang w:val="en-US"/>
                              </w:rPr>
                              <w:t>pgbackups:capture</w:t>
                            </w:r>
                            <w:proofErr w:type="spellEnd"/>
                            <w:r w:rsidRPr="00022AE8">
                              <w:rPr>
                                <w:lang w:val="en-US"/>
                              </w:rPr>
                              <w:t xml:space="preserve"> –app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PizzaApp</w:t>
                            </w:r>
                            <w:proofErr w:type="spellEnd"/>
                            <w:r w:rsidRPr="00022AE8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022AE8">
                              <w:rPr>
                                <w:lang w:val="en-US"/>
                              </w:rPr>
                              <w:t>heroku</w:t>
                            </w:r>
                            <w:proofErr w:type="spellEnd"/>
                            <w:r w:rsidRPr="00022AE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22AE8">
                              <w:rPr>
                                <w:lang w:val="en-US"/>
                              </w:rPr>
                              <w:t>pg:backups:capture</w:t>
                            </w:r>
                            <w:proofErr w:type="spellEnd"/>
                            <w:r w:rsidRPr="00022AE8">
                              <w:rPr>
                                <w:lang w:val="en-US"/>
                              </w:rPr>
                              <w:t xml:space="preserve"> HEROKU_POSTGRESQL_</w:t>
                            </w:r>
                            <w:r>
                              <w:rPr>
                                <w:lang w:val="en-US"/>
                              </w:rPr>
                              <w:t>OCPIZZA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79.5pt;height:110.55pt;z-index:25167360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">
                <v:textbox style="mso-fit-shape-to-text:t">
                  <w:txbxContent>
                    <w:p w:rsidR="00FE1E0C" w:rsidRPr="00022AE8" w:rsidRDefault="00FE1E0C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22AE8">
                        <w:rPr>
                          <w:lang w:val="en-US"/>
                        </w:rPr>
                        <w:t>heroku</w:t>
                      </w:r>
                      <w:proofErr w:type="spellEnd"/>
                      <w:proofErr w:type="gramEnd"/>
                      <w:r w:rsidRPr="00022AE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22AE8">
                        <w:rPr>
                          <w:lang w:val="en-US"/>
                        </w:rPr>
                        <w:t>pgbackups:capture</w:t>
                      </w:r>
                      <w:proofErr w:type="spellEnd"/>
                      <w:r w:rsidRPr="00022AE8">
                        <w:rPr>
                          <w:lang w:val="en-US"/>
                        </w:rPr>
                        <w:t xml:space="preserve"> –app </w:t>
                      </w:r>
                      <w:proofErr w:type="spellStart"/>
                      <w:r>
                        <w:rPr>
                          <w:lang w:val="en-US"/>
                        </w:rPr>
                        <w:t>PizzaApp</w:t>
                      </w:r>
                      <w:proofErr w:type="spellEnd"/>
                      <w:r w:rsidRPr="00022AE8">
                        <w:rPr>
                          <w:lang w:val="en-US"/>
                        </w:rPr>
                        <w:br/>
                      </w:r>
                      <w:proofErr w:type="spellStart"/>
                      <w:r w:rsidRPr="00022AE8">
                        <w:rPr>
                          <w:lang w:val="en-US"/>
                        </w:rPr>
                        <w:t>heroku</w:t>
                      </w:r>
                      <w:proofErr w:type="spellEnd"/>
                      <w:r w:rsidRPr="00022AE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22AE8">
                        <w:rPr>
                          <w:lang w:val="en-US"/>
                        </w:rPr>
                        <w:t>pg:backups:capture</w:t>
                      </w:r>
                      <w:proofErr w:type="spellEnd"/>
                      <w:r w:rsidRPr="00022AE8">
                        <w:rPr>
                          <w:lang w:val="en-US"/>
                        </w:rPr>
                        <w:t xml:space="preserve"> HEROKU_POSTGRESQL_</w:t>
                      </w:r>
                      <w:r>
                        <w:rPr>
                          <w:lang w:val="en-US"/>
                        </w:rPr>
                        <w:t>OCPIZZA</w:t>
                      </w:r>
                    </w:p>
                  </w:txbxContent>
                </v:textbox>
              </v:shape>
            </w:pict>
          </mc:Fallback>
        </mc:AlternateContent>
      </w:r>
    </w:p>
    <w:p w:rsidR="003C711E" w:rsidRDefault="003C711E">
      <w:pPr>
        <w:pStyle w:val="Corpsdetexte"/>
      </w:pPr>
    </w:p>
    <w:p w:rsidR="00022AE8" w:rsidRDefault="00022AE8">
      <w:pPr>
        <w:pStyle w:val="Corpsdetexte"/>
      </w:pPr>
    </w:p>
    <w:p w:rsidR="003C711E" w:rsidRDefault="003C711E">
      <w:pPr>
        <w:pStyle w:val="Corpsdetexte"/>
      </w:pPr>
      <w:r>
        <w:t>Vérification/Historique des sauvegardes</w:t>
      </w:r>
    </w:p>
    <w:p w:rsidR="003C711E" w:rsidRDefault="003C711E">
      <w:pPr>
        <w:pStyle w:val="Corpsdetexte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32267" cy="1403985"/>
                <wp:effectExtent l="0" t="0" r="20955" b="2476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226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Default="00FE1E0C">
                            <w:proofErr w:type="spellStart"/>
                            <w:proofErr w:type="gramStart"/>
                            <w:r w:rsidRPr="003C711E">
                              <w:t>heroku</w:t>
                            </w:r>
                            <w:proofErr w:type="spellEnd"/>
                            <w:proofErr w:type="gramEnd"/>
                            <w:r w:rsidRPr="003C711E">
                              <w:t xml:space="preserve"> </w:t>
                            </w:r>
                            <w:proofErr w:type="spellStart"/>
                            <w:r w:rsidRPr="003C711E">
                              <w:t>pgbackups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0;width:482.85pt;height:110.55pt;z-index:25167564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">
                <v:textbox style="mso-fit-shape-to-text:t">
                  <w:txbxContent>
                    <w:p w:rsidR="00FE1E0C" w:rsidRDefault="00FE1E0C">
                      <w:proofErr w:type="spellStart"/>
                      <w:proofErr w:type="gramStart"/>
                      <w:r w:rsidRPr="003C711E">
                        <w:t>heroku</w:t>
                      </w:r>
                      <w:proofErr w:type="spellEnd"/>
                      <w:proofErr w:type="gramEnd"/>
                      <w:r w:rsidRPr="003C711E">
                        <w:t xml:space="preserve"> </w:t>
                      </w:r>
                      <w:proofErr w:type="spellStart"/>
                      <w:r w:rsidRPr="003C711E">
                        <w:t>pgbackups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C711E" w:rsidRDefault="003C711E">
      <w:pPr>
        <w:pStyle w:val="Corpsdetexte"/>
      </w:pPr>
    </w:p>
    <w:p w:rsidR="003C711E" w:rsidRDefault="003C711E">
      <w:pPr>
        <w:pStyle w:val="Corpsdetexte"/>
      </w:pPr>
      <w:r>
        <w:t>Restauration d’une sauvegarde</w:t>
      </w:r>
    </w:p>
    <w:p w:rsidR="003C711E" w:rsidRDefault="003C711E">
      <w:pPr>
        <w:pStyle w:val="Corpsdetexte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66881" cy="1403985"/>
                <wp:effectExtent l="0" t="0" r="24765" b="24765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E0C" w:rsidRDefault="00FE1E0C">
                            <w:proofErr w:type="spellStart"/>
                            <w:proofErr w:type="gramStart"/>
                            <w:r w:rsidRPr="003C711E">
                              <w:t>heroku</w:t>
                            </w:r>
                            <w:proofErr w:type="spellEnd"/>
                            <w:proofErr w:type="gramEnd"/>
                            <w:r w:rsidRPr="003C711E">
                              <w:t xml:space="preserve"> </w:t>
                            </w:r>
                            <w:proofErr w:type="spellStart"/>
                            <w:r w:rsidRPr="003C711E">
                              <w:t>pgbackups:restore</w:t>
                            </w:r>
                            <w:proofErr w:type="spellEnd"/>
                            <w:r w:rsidRPr="003C711E">
                              <w:t xml:space="preserve"> DATABASE </w:t>
                            </w:r>
                            <w:r>
                              <w:t>#</w:t>
                            </w:r>
                            <w:proofErr w:type="spellStart"/>
                            <w:r>
                              <w:t>refDB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0;width:485.6pt;height:110.55pt;z-index:25167769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">
                <v:textbox style="mso-fit-shape-to-text:t">
                  <w:txbxContent>
                    <w:p w:rsidR="00FE1E0C" w:rsidRDefault="00FE1E0C">
                      <w:proofErr w:type="spellStart"/>
                      <w:proofErr w:type="gramStart"/>
                      <w:r w:rsidRPr="003C711E">
                        <w:t>heroku</w:t>
                      </w:r>
                      <w:proofErr w:type="spellEnd"/>
                      <w:proofErr w:type="gramEnd"/>
                      <w:r w:rsidRPr="003C711E">
                        <w:t xml:space="preserve"> </w:t>
                      </w:r>
                      <w:proofErr w:type="spellStart"/>
                      <w:r w:rsidRPr="003C711E">
                        <w:t>pgbackups:restore</w:t>
                      </w:r>
                      <w:proofErr w:type="spellEnd"/>
                      <w:r w:rsidRPr="003C711E">
                        <w:t xml:space="preserve"> DATABASE </w:t>
                      </w:r>
                      <w:r>
                        <w:t>#</w:t>
                      </w:r>
                      <w:proofErr w:type="spellStart"/>
                      <w:r>
                        <w:t>refDB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C711E" w:rsidSect="00796C0C">
      <w:headerReference w:type="default" r:id="rId18"/>
      <w:footerReference w:type="default" r:id="rId19"/>
      <w:pgSz w:w="11906" w:h="16838"/>
      <w:pgMar w:top="2180" w:right="1134" w:bottom="1990" w:left="1134" w:header="1134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735" w:rsidRDefault="005B4735">
      <w:r>
        <w:separator/>
      </w:r>
    </w:p>
  </w:endnote>
  <w:endnote w:type="continuationSeparator" w:id="0">
    <w:p w:rsidR="005B4735" w:rsidRDefault="005B4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Arial Unicode MS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charset w:val="01"/>
    <w:family w:val="auto"/>
    <w:pitch w:val="variable"/>
  </w:font>
  <w:font w:name="Source Han Sans CN Regular">
    <w:altName w:val="Times New Roman"/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Droid Sans">
    <w:altName w:val="Arial"/>
    <w:charset w:val="01"/>
    <w:family w:val="swiss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ejaVu Sans">
    <w:altName w:val="Arial"/>
    <w:charset w:val="01"/>
    <w:family w:val="swiss"/>
    <w:pitch w:val="default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MS Mincho"/>
    <w:charset w:val="01"/>
    <w:family w:val="auto"/>
    <w:pitch w:val="fixed"/>
  </w:font>
  <w:font w:name="Open Sans Condensed Light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83" w:type="dxa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42"/>
      <w:gridCol w:w="7841"/>
    </w:tblGrid>
    <w:tr w:rsidR="00144CEC" w:rsidTr="00796C0C">
      <w:trPr>
        <w:trHeight w:val="117"/>
        <w:jc w:val="center"/>
      </w:trPr>
      <w:tc>
        <w:tcPr>
          <w:tcW w:w="2042" w:type="dxa"/>
          <w:shd w:val="clear" w:color="auto" w:fill="E6E6E6"/>
        </w:tcPr>
        <w:p w:rsidR="00144CEC" w:rsidRDefault="00B716D4" w:rsidP="00B716D4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t>IT Consulting</w:t>
          </w:r>
        </w:p>
      </w:tc>
      <w:tc>
        <w:tcPr>
          <w:tcW w:w="7841" w:type="dxa"/>
          <w:shd w:val="clear" w:color="auto" w:fill="E6E6E6"/>
        </w:tcPr>
        <w:p w:rsidR="00144CEC" w:rsidRDefault="00B716D4"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>23 rue de la Pointe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>59139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Noyelles-lès-Seclin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>– +33320607979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contact@it-consulting.com</w:t>
          </w:r>
        </w:p>
      </w:tc>
    </w:tr>
    <w:tr w:rsidR="00144CEC" w:rsidRPr="00853FE0" w:rsidTr="00796C0C">
      <w:trPr>
        <w:trHeight w:val="190"/>
        <w:jc w:val="center"/>
      </w:trPr>
      <w:tc>
        <w:tcPr>
          <w:tcW w:w="2042" w:type="dxa"/>
          <w:shd w:val="clear" w:color="auto" w:fill="E6E6E6"/>
        </w:tcPr>
        <w:p w:rsidR="00144CEC" w:rsidRDefault="00B716D4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www.it-consulting.com</w:t>
          </w:r>
        </w:p>
      </w:tc>
      <w:tc>
        <w:tcPr>
          <w:tcW w:w="7841" w:type="dxa"/>
          <w:shd w:val="clear" w:color="auto" w:fill="E6E6E6"/>
        </w:tcPr>
        <w:p w:rsidR="00144CEC" w:rsidRPr="000A64B8" w:rsidRDefault="00B716D4"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Lille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6202A</w:t>
          </w:r>
        </w:p>
      </w:tc>
    </w:tr>
  </w:tbl>
  <w:p w:rsidR="00144CEC" w:rsidRDefault="00144CEC" w:rsidP="00C25B69">
    <w:pPr>
      <w:rPr>
        <w:sz w:val="4"/>
        <w:szCs w:val="4"/>
      </w:rPr>
    </w:pPr>
  </w:p>
  <w:p w:rsidR="00796C0C" w:rsidRDefault="00796C0C" w:rsidP="00C25B69">
    <w:pPr>
      <w:rPr>
        <w:sz w:val="4"/>
        <w:szCs w:val="4"/>
      </w:rPr>
    </w:pPr>
  </w:p>
  <w:p w:rsidR="00796C0C" w:rsidRDefault="00796C0C" w:rsidP="00C25B69">
    <w:pPr>
      <w:rPr>
        <w:sz w:val="4"/>
        <w:szCs w:val="4"/>
      </w:rPr>
    </w:pPr>
  </w:p>
  <w:p w:rsidR="00796C0C" w:rsidRPr="00796C0C" w:rsidRDefault="00796C0C" w:rsidP="00420C30">
    <w:pPr>
      <w:jc w:val="center"/>
      <w:rPr>
        <w:sz w:val="16"/>
        <w:szCs w:val="16"/>
      </w:rPr>
    </w:pPr>
    <w:r w:rsidRPr="00796C0C">
      <w:rPr>
        <w:sz w:val="16"/>
        <w:szCs w:val="16"/>
      </w:rPr>
      <w:t xml:space="preserve">Page </w:t>
    </w:r>
    <w:r w:rsidRPr="00796C0C">
      <w:rPr>
        <w:b/>
        <w:sz w:val="16"/>
        <w:szCs w:val="16"/>
      </w:rPr>
      <w:fldChar w:fldCharType="begin"/>
    </w:r>
    <w:r w:rsidRPr="00796C0C">
      <w:rPr>
        <w:b/>
        <w:sz w:val="16"/>
        <w:szCs w:val="16"/>
      </w:rPr>
      <w:instrText>PAGE  \* Arabic  \* MERGEFORMAT</w:instrText>
    </w:r>
    <w:r w:rsidRPr="00796C0C">
      <w:rPr>
        <w:b/>
        <w:sz w:val="16"/>
        <w:szCs w:val="16"/>
      </w:rPr>
      <w:fldChar w:fldCharType="separate"/>
    </w:r>
    <w:r w:rsidR="00420C30">
      <w:rPr>
        <w:b/>
        <w:noProof/>
        <w:sz w:val="16"/>
        <w:szCs w:val="16"/>
      </w:rPr>
      <w:t>1</w:t>
    </w:r>
    <w:r w:rsidRPr="00796C0C">
      <w:rPr>
        <w:b/>
        <w:sz w:val="16"/>
        <w:szCs w:val="16"/>
      </w:rPr>
      <w:fldChar w:fldCharType="end"/>
    </w:r>
    <w:r w:rsidRPr="00796C0C">
      <w:rPr>
        <w:sz w:val="16"/>
        <w:szCs w:val="16"/>
      </w:rPr>
      <w:t xml:space="preserve"> sur </w:t>
    </w:r>
    <w:r w:rsidRPr="00796C0C">
      <w:rPr>
        <w:b/>
        <w:sz w:val="16"/>
        <w:szCs w:val="16"/>
      </w:rPr>
      <w:fldChar w:fldCharType="begin"/>
    </w:r>
    <w:r w:rsidRPr="00796C0C">
      <w:rPr>
        <w:b/>
        <w:sz w:val="16"/>
        <w:szCs w:val="16"/>
      </w:rPr>
      <w:instrText>NUMPAGES  \* Arabic  \* MERGEFORMAT</w:instrText>
    </w:r>
    <w:r w:rsidRPr="00796C0C">
      <w:rPr>
        <w:b/>
        <w:sz w:val="16"/>
        <w:szCs w:val="16"/>
      </w:rPr>
      <w:fldChar w:fldCharType="separate"/>
    </w:r>
    <w:r w:rsidR="00420C30">
      <w:rPr>
        <w:b/>
        <w:noProof/>
        <w:sz w:val="16"/>
        <w:szCs w:val="16"/>
      </w:rPr>
      <w:t>12</w:t>
    </w:r>
    <w:r w:rsidRPr="00796C0C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735" w:rsidRDefault="005B4735">
      <w:r>
        <w:separator/>
      </w:r>
    </w:p>
  </w:footnote>
  <w:footnote w:type="continuationSeparator" w:id="0">
    <w:p w:rsidR="005B4735" w:rsidRDefault="005B47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144CEC">
      <w:tc>
        <w:tcPr>
          <w:tcW w:w="4818" w:type="dxa"/>
          <w:shd w:val="clear" w:color="auto" w:fill="auto"/>
        </w:tcPr>
        <w:p w:rsidR="00144CEC" w:rsidRDefault="00B158A7" w:rsidP="00B158A7">
          <w:r>
            <w:rPr>
              <w:noProof/>
              <w:lang w:eastAsia="fr-FR" w:bidi="ar-SA"/>
            </w:rPr>
            <w:drawing>
              <wp:inline distT="0" distB="0" distL="0" distR="0" wp14:anchorId="1F643085" wp14:editId="61A63468">
                <wp:extent cx="750498" cy="750498"/>
                <wp:effectExtent l="0" t="0" r="0" b="0"/>
                <wp:docPr id="338" name="Image 3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oc_pizza_130x13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110" cy="748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:rsidR="00144CEC" w:rsidRDefault="00B158A7" w:rsidP="00B158A7">
          <w:pPr>
            <w:pStyle w:val="Contenudecadre"/>
            <w:jc w:val="right"/>
          </w:pPr>
          <w:r>
            <w:rPr>
              <w:noProof/>
              <w:lang w:eastAsia="fr-FR" w:bidi="ar-SA"/>
            </w:rPr>
            <w:drawing>
              <wp:inline distT="0" distB="0" distL="0" distR="0" wp14:anchorId="40356EAB" wp14:editId="5CE37DBF">
                <wp:extent cx="681486" cy="681486"/>
                <wp:effectExtent l="0" t="0" r="4445" b="4445"/>
                <wp:docPr id="339" name="Image 3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it_consulting_130x13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564" cy="688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44CEC" w:rsidRDefault="00144CE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A01E39"/>
    <w:multiLevelType w:val="hybridMultilevel"/>
    <w:tmpl w:val="807693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7C06C4"/>
    <w:multiLevelType w:val="hybridMultilevel"/>
    <w:tmpl w:val="87F65E6E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24226A7A"/>
    <w:multiLevelType w:val="hybridMultilevel"/>
    <w:tmpl w:val="0FA4579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3A6CBE"/>
    <w:multiLevelType w:val="hybridMultilevel"/>
    <w:tmpl w:val="A614E5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DB35AE"/>
    <w:multiLevelType w:val="hybridMultilevel"/>
    <w:tmpl w:val="170A2C0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E25D75"/>
    <w:multiLevelType w:val="hybridMultilevel"/>
    <w:tmpl w:val="2ED275A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3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B8"/>
    <w:rsid w:val="00022AE8"/>
    <w:rsid w:val="000931FF"/>
    <w:rsid w:val="000A64B8"/>
    <w:rsid w:val="00144CEC"/>
    <w:rsid w:val="00176AAB"/>
    <w:rsid w:val="001A1365"/>
    <w:rsid w:val="001E7CDB"/>
    <w:rsid w:val="002000AF"/>
    <w:rsid w:val="00202920"/>
    <w:rsid w:val="0022184D"/>
    <w:rsid w:val="00240064"/>
    <w:rsid w:val="003434F6"/>
    <w:rsid w:val="003460EB"/>
    <w:rsid w:val="00385763"/>
    <w:rsid w:val="003B5589"/>
    <w:rsid w:val="003C711E"/>
    <w:rsid w:val="003E6DAA"/>
    <w:rsid w:val="003F6A88"/>
    <w:rsid w:val="00420C30"/>
    <w:rsid w:val="00474487"/>
    <w:rsid w:val="004807C0"/>
    <w:rsid w:val="00487CD8"/>
    <w:rsid w:val="00494848"/>
    <w:rsid w:val="004E3D71"/>
    <w:rsid w:val="004F0B5A"/>
    <w:rsid w:val="00583264"/>
    <w:rsid w:val="005A5ECC"/>
    <w:rsid w:val="005B4735"/>
    <w:rsid w:val="005F77EA"/>
    <w:rsid w:val="00621368"/>
    <w:rsid w:val="00674285"/>
    <w:rsid w:val="00755DA3"/>
    <w:rsid w:val="00796C0C"/>
    <w:rsid w:val="007B5BBA"/>
    <w:rsid w:val="0080366A"/>
    <w:rsid w:val="00806313"/>
    <w:rsid w:val="00826AE7"/>
    <w:rsid w:val="00853FE0"/>
    <w:rsid w:val="008D67EC"/>
    <w:rsid w:val="00977128"/>
    <w:rsid w:val="009B76B3"/>
    <w:rsid w:val="009F3E47"/>
    <w:rsid w:val="00A35F4B"/>
    <w:rsid w:val="00AE5636"/>
    <w:rsid w:val="00B158A7"/>
    <w:rsid w:val="00B716D4"/>
    <w:rsid w:val="00C1616B"/>
    <w:rsid w:val="00C2505F"/>
    <w:rsid w:val="00C25B69"/>
    <w:rsid w:val="00D04E1C"/>
    <w:rsid w:val="00D85E95"/>
    <w:rsid w:val="00E22469"/>
    <w:rsid w:val="00E61CEC"/>
    <w:rsid w:val="00EA1FF4"/>
    <w:rsid w:val="00ED7CF1"/>
    <w:rsid w:val="00EE6F5D"/>
    <w:rsid w:val="00EF2D21"/>
    <w:rsid w:val="00F278B5"/>
    <w:rsid w:val="00F37D62"/>
    <w:rsid w:val="00F878D2"/>
    <w:rsid w:val="00FB50B1"/>
    <w:rsid w:val="00FD793E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link w:val="CorpsdetexteCar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link w:val="PieddepageC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58A7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58A7"/>
    <w:rPr>
      <w:rFonts w:ascii="Tahoma" w:eastAsia="Source Han Sans CN Regular" w:hAnsi="Tahoma" w:cs="Mangal"/>
      <w:kern w:val="1"/>
      <w:sz w:val="16"/>
      <w:szCs w:val="14"/>
      <w:lang w:val="en-GB" w:eastAsia="zh-CN" w:bidi="hi-IN"/>
    </w:rPr>
  </w:style>
  <w:style w:type="paragraph" w:styleId="Paragraphedeliste">
    <w:name w:val="List Paragraph"/>
    <w:basedOn w:val="Normal"/>
    <w:uiPriority w:val="34"/>
    <w:qFormat/>
    <w:rsid w:val="00474487"/>
    <w:pPr>
      <w:ind w:left="720"/>
      <w:contextualSpacing/>
    </w:pPr>
    <w:rPr>
      <w:rFonts w:cs="Mangal"/>
    </w:rPr>
  </w:style>
  <w:style w:type="table" w:styleId="Grilledutableau">
    <w:name w:val="Table Grid"/>
    <w:basedOn w:val="TableauNormal"/>
    <w:uiPriority w:val="59"/>
    <w:rsid w:val="00674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rsid w:val="008D67EC"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character" w:customStyle="1" w:styleId="PieddepageCar">
    <w:name w:val="Pied de page Car"/>
    <w:basedOn w:val="Policepardfaut"/>
    <w:link w:val="Pieddepage"/>
    <w:uiPriority w:val="99"/>
    <w:rsid w:val="00C25B69"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link w:val="CorpsdetexteCar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link w:val="PieddepageC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58A7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58A7"/>
    <w:rPr>
      <w:rFonts w:ascii="Tahoma" w:eastAsia="Source Han Sans CN Regular" w:hAnsi="Tahoma" w:cs="Mangal"/>
      <w:kern w:val="1"/>
      <w:sz w:val="16"/>
      <w:szCs w:val="14"/>
      <w:lang w:val="en-GB" w:eastAsia="zh-CN" w:bidi="hi-IN"/>
    </w:rPr>
  </w:style>
  <w:style w:type="paragraph" w:styleId="Paragraphedeliste">
    <w:name w:val="List Paragraph"/>
    <w:basedOn w:val="Normal"/>
    <w:uiPriority w:val="34"/>
    <w:qFormat/>
    <w:rsid w:val="00474487"/>
    <w:pPr>
      <w:ind w:left="720"/>
      <w:contextualSpacing/>
    </w:pPr>
    <w:rPr>
      <w:rFonts w:cs="Mangal"/>
    </w:rPr>
  </w:style>
  <w:style w:type="table" w:styleId="Grilledutableau">
    <w:name w:val="Table Grid"/>
    <w:basedOn w:val="TableauNormal"/>
    <w:uiPriority w:val="59"/>
    <w:rsid w:val="00674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rsid w:val="008D67EC"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character" w:customStyle="1" w:styleId="PieddepageCar">
    <w:name w:val="Pied de page Car"/>
    <w:basedOn w:val="Policepardfaut"/>
    <w:link w:val="Pieddepage"/>
    <w:uiPriority w:val="99"/>
    <w:rsid w:val="00C25B69"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c-pizza.fr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epayments-api.developer-ingenico.com/" TargetMode="External"/><Relationship Id="rId17" Type="http://schemas.openxmlformats.org/officeDocument/2006/relationships/hyperlink" Target="https://devcenter.heroku.com/categories/referen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obotframework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genico.com/fr/omnicana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oc-pizza.fr/" TargetMode="External"/><Relationship Id="rId10" Type="http://schemas.openxmlformats.org/officeDocument/2006/relationships/hyperlink" Target="https://www.gandi.net/fr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'oc-pizza.f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FA05C-1B72-4889-848C-FD00DA3E4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1720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>Atos Worldline</Company>
  <LinksUpToDate>false</LinksUpToDate>
  <CharactersWithSpaces>11160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creator>Rémy VALLET</dc:creator>
  <cp:lastModifiedBy>Rémy VALLET</cp:lastModifiedBy>
  <cp:revision>31</cp:revision>
  <cp:lastPrinted>1900-12-31T23:00:00Z</cp:lastPrinted>
  <dcterms:created xsi:type="dcterms:W3CDTF">2020-11-13T13:03:00Z</dcterms:created>
  <dcterms:modified xsi:type="dcterms:W3CDTF">2020-11-27T12:51:00Z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Version_Date">
    <vt:filetime>2016-12-30T23:00:00Z</vt:filetime>
  </property>
</Properties>
</file>